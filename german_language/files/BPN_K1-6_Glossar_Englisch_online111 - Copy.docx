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before="12" w:line="260" w:lineRule="exact"/>
        <w:rPr>
          <w:sz w:val="26"/>
          <w:szCs w:val="26"/>
        </w:rPr>
      </w:pPr>
    </w:p>
    <w:p w:rsidR="00B135D3" w:rsidRDefault="008C5A87">
      <w:pPr>
        <w:ind w:left="201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94.4pt">
            <v:imagedata r:id="rId7" o:title=""/>
          </v:shape>
        </w:pict>
      </w:r>
    </w:p>
    <w:p w:rsidR="00B135D3" w:rsidRDefault="00B135D3">
      <w:pPr>
        <w:spacing w:before="6" w:line="180" w:lineRule="exact"/>
        <w:rPr>
          <w:sz w:val="18"/>
          <w:szCs w:val="18"/>
        </w:rPr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Pr="008C5A87" w:rsidRDefault="000D677E">
      <w:pPr>
        <w:spacing w:before="29"/>
        <w:ind w:left="3319" w:right="2493"/>
        <w:jc w:val="center"/>
        <w:rPr>
          <w:rFonts w:ascii="Arial" w:eastAsia="Arial" w:hAnsi="Arial" w:cs="Arial"/>
          <w:sz w:val="26"/>
          <w:szCs w:val="26"/>
          <w:lang w:val="de-DE"/>
        </w:rPr>
      </w:pPr>
      <w:r w:rsidRPr="008C5A87">
        <w:rPr>
          <w:rFonts w:ascii="Arial" w:eastAsia="Arial" w:hAnsi="Arial" w:cs="Arial"/>
          <w:b/>
          <w:color w:val="054792"/>
          <w:spacing w:val="1"/>
          <w:sz w:val="26"/>
          <w:szCs w:val="26"/>
          <w:lang w:val="de-DE"/>
        </w:rPr>
        <w:t>G</w:t>
      </w:r>
      <w:r w:rsidRPr="008C5A87">
        <w:rPr>
          <w:rFonts w:ascii="Arial" w:eastAsia="Arial" w:hAnsi="Arial" w:cs="Arial"/>
          <w:b/>
          <w:color w:val="054792"/>
          <w:sz w:val="26"/>
          <w:szCs w:val="26"/>
          <w:lang w:val="de-DE"/>
        </w:rPr>
        <w:t>e</w:t>
      </w:r>
      <w:r w:rsidRPr="008C5A87">
        <w:rPr>
          <w:rFonts w:ascii="Arial" w:eastAsia="Arial" w:hAnsi="Arial" w:cs="Arial"/>
          <w:b/>
          <w:color w:val="054792"/>
          <w:spacing w:val="1"/>
          <w:sz w:val="26"/>
          <w:szCs w:val="26"/>
          <w:lang w:val="de-DE"/>
        </w:rPr>
        <w:t>rm</w:t>
      </w:r>
      <w:r w:rsidRPr="008C5A87">
        <w:rPr>
          <w:rFonts w:ascii="Arial" w:eastAsia="Arial" w:hAnsi="Arial" w:cs="Arial"/>
          <w:b/>
          <w:color w:val="054792"/>
          <w:sz w:val="26"/>
          <w:szCs w:val="26"/>
          <w:lang w:val="de-DE"/>
        </w:rPr>
        <w:t>an</w:t>
      </w:r>
      <w:r w:rsidRPr="008C5A87">
        <w:rPr>
          <w:rFonts w:ascii="Arial" w:eastAsia="Arial" w:hAnsi="Arial" w:cs="Arial"/>
          <w:b/>
          <w:color w:val="054792"/>
          <w:spacing w:val="10"/>
          <w:sz w:val="26"/>
          <w:szCs w:val="26"/>
          <w:lang w:val="de-DE"/>
        </w:rPr>
        <w:t xml:space="preserve"> </w:t>
      </w:r>
      <w:r w:rsidRPr="008C5A87">
        <w:rPr>
          <w:rFonts w:ascii="Arial" w:eastAsia="Arial" w:hAnsi="Arial" w:cs="Arial"/>
          <w:b/>
          <w:color w:val="054792"/>
          <w:spacing w:val="-1"/>
          <w:sz w:val="26"/>
          <w:szCs w:val="26"/>
          <w:lang w:val="de-DE"/>
        </w:rPr>
        <w:t>f</w:t>
      </w:r>
      <w:r w:rsidRPr="008C5A87">
        <w:rPr>
          <w:rFonts w:ascii="Arial" w:eastAsia="Arial" w:hAnsi="Arial" w:cs="Arial"/>
          <w:b/>
          <w:color w:val="054792"/>
          <w:sz w:val="26"/>
          <w:szCs w:val="26"/>
          <w:lang w:val="de-DE"/>
        </w:rPr>
        <w:t>or</w:t>
      </w:r>
      <w:r w:rsidRPr="008C5A87">
        <w:rPr>
          <w:rFonts w:ascii="Arial" w:eastAsia="Arial" w:hAnsi="Arial" w:cs="Arial"/>
          <w:b/>
          <w:color w:val="054792"/>
          <w:spacing w:val="6"/>
          <w:sz w:val="26"/>
          <w:szCs w:val="26"/>
          <w:lang w:val="de-DE"/>
        </w:rPr>
        <w:t xml:space="preserve"> </w:t>
      </w:r>
      <w:r w:rsidRPr="008C5A87">
        <w:rPr>
          <w:rFonts w:ascii="Arial" w:eastAsia="Arial" w:hAnsi="Arial" w:cs="Arial"/>
          <w:b/>
          <w:color w:val="054792"/>
          <w:spacing w:val="-6"/>
          <w:w w:val="101"/>
          <w:sz w:val="26"/>
          <w:szCs w:val="26"/>
          <w:lang w:val="de-DE"/>
        </w:rPr>
        <w:t>A</w:t>
      </w:r>
      <w:r w:rsidRPr="008C5A87">
        <w:rPr>
          <w:rFonts w:ascii="Arial" w:eastAsia="Arial" w:hAnsi="Arial" w:cs="Arial"/>
          <w:b/>
          <w:color w:val="054792"/>
          <w:w w:val="101"/>
          <w:sz w:val="26"/>
          <w:szCs w:val="26"/>
          <w:lang w:val="de-DE"/>
        </w:rPr>
        <w:t>du</w:t>
      </w:r>
      <w:r w:rsidRPr="008C5A87">
        <w:rPr>
          <w:rFonts w:ascii="Arial" w:eastAsia="Arial" w:hAnsi="Arial" w:cs="Arial"/>
          <w:b/>
          <w:color w:val="054792"/>
          <w:spacing w:val="1"/>
          <w:w w:val="101"/>
          <w:sz w:val="26"/>
          <w:szCs w:val="26"/>
          <w:lang w:val="de-DE"/>
        </w:rPr>
        <w:t>l</w:t>
      </w:r>
      <w:r w:rsidRPr="008C5A87">
        <w:rPr>
          <w:rFonts w:ascii="Arial" w:eastAsia="Arial" w:hAnsi="Arial" w:cs="Arial"/>
          <w:b/>
          <w:color w:val="054792"/>
          <w:spacing w:val="-1"/>
          <w:w w:val="101"/>
          <w:sz w:val="26"/>
          <w:szCs w:val="26"/>
          <w:lang w:val="de-DE"/>
        </w:rPr>
        <w:t>t</w:t>
      </w:r>
      <w:r w:rsidRPr="008C5A87">
        <w:rPr>
          <w:rFonts w:ascii="Arial" w:eastAsia="Arial" w:hAnsi="Arial" w:cs="Arial"/>
          <w:b/>
          <w:color w:val="054792"/>
          <w:w w:val="101"/>
          <w:sz w:val="26"/>
          <w:szCs w:val="26"/>
          <w:lang w:val="de-DE"/>
        </w:rPr>
        <w:t>s</w:t>
      </w:r>
    </w:p>
    <w:p w:rsidR="00B135D3" w:rsidRPr="008C5A87" w:rsidRDefault="00B135D3">
      <w:pPr>
        <w:spacing w:before="10" w:line="100" w:lineRule="exact"/>
        <w:rPr>
          <w:sz w:val="10"/>
          <w:szCs w:val="10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0D677E">
      <w:pPr>
        <w:ind w:left="1886" w:right="1058"/>
        <w:jc w:val="center"/>
        <w:rPr>
          <w:rFonts w:ascii="Arial" w:eastAsia="Arial" w:hAnsi="Arial" w:cs="Arial"/>
          <w:sz w:val="22"/>
          <w:szCs w:val="22"/>
          <w:lang w:val="de-DE"/>
        </w:rPr>
      </w:pP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C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hr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isti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a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n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e</w:t>
      </w:r>
      <w:r w:rsidRPr="008C5A87">
        <w:rPr>
          <w:rFonts w:ascii="Arial" w:eastAsia="Arial" w:hAnsi="Arial" w:cs="Arial"/>
          <w:color w:val="054792"/>
          <w:spacing w:val="23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L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em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c</w:t>
      </w:r>
      <w:r w:rsidRPr="008C5A87">
        <w:rPr>
          <w:rFonts w:ascii="Arial" w:eastAsia="Arial" w:hAnsi="Arial" w:cs="Arial"/>
          <w:color w:val="054792"/>
          <w:spacing w:val="-2"/>
          <w:sz w:val="22"/>
          <w:szCs w:val="22"/>
          <w:lang w:val="de-DE"/>
        </w:rPr>
        <w:t>k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e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,</w:t>
      </w:r>
      <w:r w:rsidRPr="008C5A87">
        <w:rPr>
          <w:rFonts w:ascii="Arial" w:eastAsia="Arial" w:hAnsi="Arial" w:cs="Arial"/>
          <w:color w:val="054792"/>
          <w:spacing w:val="18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L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u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tz</w:t>
      </w:r>
      <w:r w:rsidRPr="008C5A87">
        <w:rPr>
          <w:rFonts w:ascii="Arial" w:eastAsia="Arial" w:hAnsi="Arial" w:cs="Arial"/>
          <w:color w:val="054792"/>
          <w:spacing w:val="7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R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o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h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r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ma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n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n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,</w:t>
      </w:r>
      <w:r w:rsidRPr="008C5A87">
        <w:rPr>
          <w:rFonts w:ascii="Arial" w:eastAsia="Arial" w:hAnsi="Arial" w:cs="Arial"/>
          <w:color w:val="054792"/>
          <w:spacing w:val="21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1"/>
          <w:sz w:val="22"/>
          <w:szCs w:val="22"/>
          <w:lang w:val="de-DE"/>
        </w:rPr>
        <w:t>T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h</w:t>
      </w:r>
      <w:r w:rsidRPr="008C5A87">
        <w:rPr>
          <w:rFonts w:ascii="Arial" w:eastAsia="Arial" w:hAnsi="Arial" w:cs="Arial"/>
          <w:color w:val="054792"/>
          <w:spacing w:val="-3"/>
          <w:sz w:val="22"/>
          <w:szCs w:val="22"/>
          <w:lang w:val="de-DE"/>
        </w:rPr>
        <w:t>e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o</w:t>
      </w:r>
      <w:r w:rsidRPr="008C5A87">
        <w:rPr>
          <w:rFonts w:ascii="Arial" w:eastAsia="Arial" w:hAnsi="Arial" w:cs="Arial"/>
          <w:color w:val="054792"/>
          <w:spacing w:val="13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1"/>
          <w:w w:val="102"/>
          <w:sz w:val="22"/>
          <w:szCs w:val="22"/>
          <w:lang w:val="de-DE"/>
        </w:rPr>
        <w:t>S</w:t>
      </w:r>
      <w:r w:rsidRPr="008C5A87">
        <w:rPr>
          <w:rFonts w:ascii="Arial" w:eastAsia="Arial" w:hAnsi="Arial" w:cs="Arial"/>
          <w:color w:val="054792"/>
          <w:spacing w:val="-2"/>
          <w:w w:val="102"/>
          <w:sz w:val="22"/>
          <w:szCs w:val="22"/>
          <w:lang w:val="de-DE"/>
        </w:rPr>
        <w:t>c</w:t>
      </w:r>
      <w:r w:rsidRPr="008C5A87">
        <w:rPr>
          <w:rFonts w:ascii="Arial" w:eastAsia="Arial" w:hAnsi="Arial" w:cs="Arial"/>
          <w:color w:val="054792"/>
          <w:spacing w:val="2"/>
          <w:w w:val="102"/>
          <w:sz w:val="22"/>
          <w:szCs w:val="22"/>
          <w:lang w:val="de-DE"/>
        </w:rPr>
        <w:t>he</w:t>
      </w:r>
      <w:r w:rsidRPr="008C5A87">
        <w:rPr>
          <w:rFonts w:ascii="Arial" w:eastAsia="Arial" w:hAnsi="Arial" w:cs="Arial"/>
          <w:color w:val="054792"/>
          <w:spacing w:val="-1"/>
          <w:w w:val="102"/>
          <w:sz w:val="22"/>
          <w:szCs w:val="22"/>
          <w:lang w:val="de-DE"/>
        </w:rPr>
        <w:t>r</w:t>
      </w:r>
      <w:r w:rsidRPr="008C5A87">
        <w:rPr>
          <w:rFonts w:ascii="Arial" w:eastAsia="Arial" w:hAnsi="Arial" w:cs="Arial"/>
          <w:color w:val="054792"/>
          <w:spacing w:val="-2"/>
          <w:w w:val="102"/>
          <w:sz w:val="22"/>
          <w:szCs w:val="22"/>
          <w:lang w:val="de-DE"/>
        </w:rPr>
        <w:t>l</w:t>
      </w:r>
      <w:r w:rsidRPr="008C5A87">
        <w:rPr>
          <w:rFonts w:ascii="Arial" w:eastAsia="Arial" w:hAnsi="Arial" w:cs="Arial"/>
          <w:color w:val="054792"/>
          <w:w w:val="102"/>
          <w:sz w:val="22"/>
          <w:szCs w:val="22"/>
          <w:lang w:val="de-DE"/>
        </w:rPr>
        <w:t>i</w:t>
      </w:r>
      <w:r w:rsidRPr="008C5A87">
        <w:rPr>
          <w:rFonts w:ascii="Arial" w:eastAsia="Arial" w:hAnsi="Arial" w:cs="Arial"/>
          <w:color w:val="054792"/>
          <w:spacing w:val="2"/>
          <w:w w:val="102"/>
          <w:sz w:val="22"/>
          <w:szCs w:val="22"/>
          <w:lang w:val="de-DE"/>
        </w:rPr>
        <w:t>n</w:t>
      </w:r>
      <w:r w:rsidRPr="008C5A87">
        <w:rPr>
          <w:rFonts w:ascii="Arial" w:eastAsia="Arial" w:hAnsi="Arial" w:cs="Arial"/>
          <w:color w:val="054792"/>
          <w:w w:val="102"/>
          <w:sz w:val="22"/>
          <w:szCs w:val="22"/>
          <w:lang w:val="de-DE"/>
        </w:rPr>
        <w:t>g</w:t>
      </w:r>
    </w:p>
    <w:p w:rsidR="00B135D3" w:rsidRPr="008C5A87" w:rsidRDefault="000D677E">
      <w:pPr>
        <w:spacing w:before="6"/>
        <w:ind w:left="1531" w:right="703"/>
        <w:jc w:val="center"/>
        <w:rPr>
          <w:rFonts w:ascii="Arial" w:eastAsia="Arial" w:hAnsi="Arial" w:cs="Arial"/>
          <w:sz w:val="22"/>
          <w:szCs w:val="22"/>
          <w:lang w:val="de-DE"/>
        </w:rPr>
      </w:pPr>
      <w:r w:rsidRPr="008C5A87">
        <w:rPr>
          <w:rFonts w:ascii="Arial" w:eastAsia="Arial" w:hAnsi="Arial" w:cs="Arial"/>
          <w:color w:val="054792"/>
          <w:spacing w:val="-2"/>
          <w:sz w:val="22"/>
          <w:szCs w:val="22"/>
          <w:lang w:val="de-DE"/>
        </w:rPr>
        <w:t>i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n</w:t>
      </w:r>
      <w:r w:rsidRPr="008C5A87">
        <w:rPr>
          <w:rFonts w:ascii="Arial" w:eastAsia="Arial" w:hAnsi="Arial" w:cs="Arial"/>
          <w:color w:val="054792"/>
          <w:spacing w:val="6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1"/>
          <w:sz w:val="22"/>
          <w:szCs w:val="22"/>
          <w:lang w:val="de-DE"/>
        </w:rPr>
        <w:t>Z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u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s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a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m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m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e</w:t>
      </w:r>
      <w:r w:rsidRPr="008C5A87">
        <w:rPr>
          <w:rFonts w:ascii="Arial" w:eastAsia="Arial" w:hAnsi="Arial" w:cs="Arial"/>
          <w:color w:val="054792"/>
          <w:spacing w:val="-3"/>
          <w:sz w:val="22"/>
          <w:szCs w:val="22"/>
          <w:lang w:val="de-DE"/>
        </w:rPr>
        <w:t>n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a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r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b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e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it</w:t>
      </w:r>
      <w:r w:rsidRPr="008C5A87">
        <w:rPr>
          <w:rFonts w:ascii="Arial" w:eastAsia="Arial" w:hAnsi="Arial" w:cs="Arial"/>
          <w:color w:val="054792"/>
          <w:spacing w:val="34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m</w:t>
      </w:r>
      <w:r w:rsidRPr="008C5A87">
        <w:rPr>
          <w:rFonts w:ascii="Arial" w:eastAsia="Arial" w:hAnsi="Arial" w:cs="Arial"/>
          <w:color w:val="054792"/>
          <w:spacing w:val="-2"/>
          <w:sz w:val="22"/>
          <w:szCs w:val="22"/>
          <w:lang w:val="de-DE"/>
        </w:rPr>
        <w:t>i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t</w:t>
      </w:r>
      <w:r w:rsidRPr="008C5A87">
        <w:rPr>
          <w:rFonts w:ascii="Arial" w:eastAsia="Arial" w:hAnsi="Arial" w:cs="Arial"/>
          <w:color w:val="054792"/>
          <w:spacing w:val="7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1"/>
          <w:sz w:val="22"/>
          <w:szCs w:val="22"/>
          <w:lang w:val="de-DE"/>
        </w:rPr>
        <w:t>S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u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s</w:t>
      </w:r>
      <w:r w:rsidRPr="008C5A87">
        <w:rPr>
          <w:rFonts w:ascii="Arial" w:eastAsia="Arial" w:hAnsi="Arial" w:cs="Arial"/>
          <w:color w:val="054792"/>
          <w:spacing w:val="-3"/>
          <w:sz w:val="22"/>
          <w:szCs w:val="22"/>
          <w:lang w:val="de-DE"/>
        </w:rPr>
        <w:t>a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n</w:t>
      </w:r>
      <w:r w:rsidRPr="008C5A87">
        <w:rPr>
          <w:rFonts w:ascii="Arial" w:eastAsia="Arial" w:hAnsi="Arial" w:cs="Arial"/>
          <w:color w:val="054792"/>
          <w:spacing w:val="15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-2"/>
          <w:sz w:val="22"/>
          <w:szCs w:val="22"/>
          <w:lang w:val="de-DE"/>
        </w:rPr>
        <w:t>K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a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u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f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m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an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n</w:t>
      </w:r>
      <w:r w:rsidRPr="008C5A87">
        <w:rPr>
          <w:rFonts w:ascii="Arial" w:eastAsia="Arial" w:hAnsi="Arial" w:cs="Arial"/>
          <w:color w:val="054792"/>
          <w:spacing w:val="21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u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n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d</w:t>
      </w:r>
      <w:r w:rsidRPr="008C5A87">
        <w:rPr>
          <w:rFonts w:ascii="Arial" w:eastAsia="Arial" w:hAnsi="Arial" w:cs="Arial"/>
          <w:color w:val="054792"/>
          <w:spacing w:val="8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spacing w:val="-1"/>
          <w:sz w:val="22"/>
          <w:szCs w:val="22"/>
          <w:lang w:val="de-DE"/>
        </w:rPr>
        <w:t>Margr</w:t>
      </w:r>
      <w:r w:rsidRPr="008C5A87">
        <w:rPr>
          <w:rFonts w:ascii="Arial" w:eastAsia="Arial" w:hAnsi="Arial" w:cs="Arial"/>
          <w:color w:val="054792"/>
          <w:spacing w:val="2"/>
          <w:sz w:val="22"/>
          <w:szCs w:val="22"/>
          <w:lang w:val="de-DE"/>
        </w:rPr>
        <w:t>e</w:t>
      </w:r>
      <w:r w:rsidRPr="008C5A87">
        <w:rPr>
          <w:rFonts w:ascii="Arial" w:eastAsia="Arial" w:hAnsi="Arial" w:cs="Arial"/>
          <w:color w:val="054792"/>
          <w:sz w:val="22"/>
          <w:szCs w:val="22"/>
          <w:lang w:val="de-DE"/>
        </w:rPr>
        <w:t>t</w:t>
      </w:r>
      <w:r w:rsidRPr="008C5A87">
        <w:rPr>
          <w:rFonts w:ascii="Arial" w:eastAsia="Arial" w:hAnsi="Arial" w:cs="Arial"/>
          <w:color w:val="054792"/>
          <w:spacing w:val="16"/>
          <w:sz w:val="22"/>
          <w:szCs w:val="22"/>
          <w:lang w:val="de-DE"/>
        </w:rPr>
        <w:t xml:space="preserve"> </w:t>
      </w:r>
      <w:r w:rsidRPr="008C5A87">
        <w:rPr>
          <w:rFonts w:ascii="Arial" w:eastAsia="Arial" w:hAnsi="Arial" w:cs="Arial"/>
          <w:color w:val="054792"/>
          <w:w w:val="102"/>
          <w:sz w:val="22"/>
          <w:szCs w:val="22"/>
          <w:lang w:val="de-DE"/>
        </w:rPr>
        <w:t>R</w:t>
      </w:r>
      <w:r w:rsidRPr="008C5A87">
        <w:rPr>
          <w:rFonts w:ascii="Arial" w:eastAsia="Arial" w:hAnsi="Arial" w:cs="Arial"/>
          <w:color w:val="054792"/>
          <w:spacing w:val="2"/>
          <w:w w:val="102"/>
          <w:sz w:val="22"/>
          <w:szCs w:val="22"/>
          <w:lang w:val="de-DE"/>
        </w:rPr>
        <w:t>o</w:t>
      </w:r>
      <w:r w:rsidRPr="008C5A87">
        <w:rPr>
          <w:rFonts w:ascii="Arial" w:eastAsia="Arial" w:hAnsi="Arial" w:cs="Arial"/>
          <w:color w:val="054792"/>
          <w:spacing w:val="-1"/>
          <w:w w:val="102"/>
          <w:sz w:val="22"/>
          <w:szCs w:val="22"/>
          <w:lang w:val="de-DE"/>
        </w:rPr>
        <w:t>d</w:t>
      </w:r>
      <w:r w:rsidRPr="008C5A87">
        <w:rPr>
          <w:rFonts w:ascii="Arial" w:eastAsia="Arial" w:hAnsi="Arial" w:cs="Arial"/>
          <w:color w:val="054792"/>
          <w:w w:val="102"/>
          <w:sz w:val="22"/>
          <w:szCs w:val="22"/>
          <w:lang w:val="de-DE"/>
        </w:rPr>
        <w:t>i</w:t>
      </w:r>
    </w:p>
    <w:p w:rsidR="00B135D3" w:rsidRPr="008C5A87" w:rsidRDefault="00B135D3">
      <w:pPr>
        <w:spacing w:before="4" w:line="160" w:lineRule="exact"/>
        <w:rPr>
          <w:sz w:val="17"/>
          <w:szCs w:val="17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Default="000D677E">
      <w:pPr>
        <w:ind w:left="2259" w:right="1429"/>
        <w:jc w:val="center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color w:val="054792"/>
          <w:spacing w:val="1"/>
          <w:sz w:val="34"/>
          <w:szCs w:val="34"/>
        </w:rPr>
        <w:t>G</w:t>
      </w:r>
      <w:r>
        <w:rPr>
          <w:rFonts w:ascii="Arial" w:eastAsia="Arial" w:hAnsi="Arial" w:cs="Arial"/>
          <w:b/>
          <w:color w:val="054792"/>
          <w:sz w:val="34"/>
          <w:szCs w:val="34"/>
        </w:rPr>
        <w:t>l</w:t>
      </w:r>
      <w:r>
        <w:rPr>
          <w:rFonts w:ascii="Arial" w:eastAsia="Arial" w:hAnsi="Arial" w:cs="Arial"/>
          <w:b/>
          <w:color w:val="054792"/>
          <w:spacing w:val="2"/>
          <w:sz w:val="34"/>
          <w:szCs w:val="34"/>
        </w:rPr>
        <w:t>o</w:t>
      </w:r>
      <w:r>
        <w:rPr>
          <w:rFonts w:ascii="Arial" w:eastAsia="Arial" w:hAnsi="Arial" w:cs="Arial"/>
          <w:b/>
          <w:color w:val="054792"/>
          <w:spacing w:val="-1"/>
          <w:sz w:val="34"/>
          <w:szCs w:val="34"/>
        </w:rPr>
        <w:t>ssa</w:t>
      </w:r>
      <w:r>
        <w:rPr>
          <w:rFonts w:ascii="Arial" w:eastAsia="Arial" w:hAnsi="Arial" w:cs="Arial"/>
          <w:b/>
          <w:color w:val="054792"/>
          <w:sz w:val="34"/>
          <w:szCs w:val="34"/>
        </w:rPr>
        <w:t>ry</w:t>
      </w:r>
      <w:r>
        <w:rPr>
          <w:rFonts w:ascii="Arial" w:eastAsia="Arial" w:hAnsi="Arial" w:cs="Arial"/>
          <w:b/>
          <w:color w:val="054792"/>
          <w:spacing w:val="-17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color w:val="054792"/>
          <w:spacing w:val="1"/>
          <w:sz w:val="34"/>
          <w:szCs w:val="34"/>
        </w:rPr>
        <w:t>G</w:t>
      </w:r>
      <w:r>
        <w:rPr>
          <w:rFonts w:ascii="Arial" w:eastAsia="Arial" w:hAnsi="Arial" w:cs="Arial"/>
          <w:b/>
          <w:color w:val="054792"/>
          <w:spacing w:val="-1"/>
          <w:sz w:val="34"/>
          <w:szCs w:val="34"/>
        </w:rPr>
        <w:t>e</w:t>
      </w:r>
      <w:r>
        <w:rPr>
          <w:rFonts w:ascii="Arial" w:eastAsia="Arial" w:hAnsi="Arial" w:cs="Arial"/>
          <w:b/>
          <w:color w:val="054792"/>
          <w:sz w:val="34"/>
          <w:szCs w:val="34"/>
        </w:rPr>
        <w:t>r</w:t>
      </w:r>
      <w:r>
        <w:rPr>
          <w:rFonts w:ascii="Arial" w:eastAsia="Arial" w:hAnsi="Arial" w:cs="Arial"/>
          <w:b/>
          <w:color w:val="054792"/>
          <w:spacing w:val="-1"/>
          <w:sz w:val="34"/>
          <w:szCs w:val="34"/>
        </w:rPr>
        <w:t>ma</w:t>
      </w:r>
      <w:r>
        <w:rPr>
          <w:rFonts w:ascii="Arial" w:eastAsia="Arial" w:hAnsi="Arial" w:cs="Arial"/>
          <w:b/>
          <w:color w:val="054792"/>
          <w:sz w:val="34"/>
          <w:szCs w:val="34"/>
        </w:rPr>
        <w:t>n</w:t>
      </w:r>
      <w:r>
        <w:rPr>
          <w:rFonts w:ascii="Arial" w:eastAsia="Arial" w:hAnsi="Arial" w:cs="Arial"/>
          <w:b/>
          <w:color w:val="054792"/>
          <w:spacing w:val="-12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color w:val="054792"/>
          <w:sz w:val="34"/>
          <w:szCs w:val="34"/>
        </w:rPr>
        <w:t>–</w:t>
      </w:r>
      <w:r>
        <w:rPr>
          <w:rFonts w:ascii="Arial" w:eastAsia="Arial" w:hAnsi="Arial" w:cs="Arial"/>
          <w:b/>
          <w:color w:val="054792"/>
          <w:spacing w:val="-2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color w:val="054792"/>
          <w:w w:val="99"/>
          <w:sz w:val="34"/>
          <w:szCs w:val="34"/>
        </w:rPr>
        <w:t>En</w:t>
      </w:r>
      <w:r>
        <w:rPr>
          <w:rFonts w:ascii="Arial" w:eastAsia="Arial" w:hAnsi="Arial" w:cs="Arial"/>
          <w:b/>
          <w:color w:val="054792"/>
          <w:spacing w:val="2"/>
          <w:w w:val="99"/>
          <w:sz w:val="34"/>
          <w:szCs w:val="34"/>
        </w:rPr>
        <w:t>g</w:t>
      </w:r>
      <w:r>
        <w:rPr>
          <w:rFonts w:ascii="Arial" w:eastAsia="Arial" w:hAnsi="Arial" w:cs="Arial"/>
          <w:b/>
          <w:color w:val="054792"/>
          <w:w w:val="99"/>
          <w:sz w:val="34"/>
          <w:szCs w:val="34"/>
        </w:rPr>
        <w:t>l</w:t>
      </w:r>
      <w:r>
        <w:rPr>
          <w:rFonts w:ascii="Arial" w:eastAsia="Arial" w:hAnsi="Arial" w:cs="Arial"/>
          <w:b/>
          <w:color w:val="054792"/>
          <w:spacing w:val="2"/>
          <w:w w:val="99"/>
          <w:sz w:val="34"/>
          <w:szCs w:val="34"/>
        </w:rPr>
        <w:t>i</w:t>
      </w:r>
      <w:r>
        <w:rPr>
          <w:rFonts w:ascii="Arial" w:eastAsia="Arial" w:hAnsi="Arial" w:cs="Arial"/>
          <w:b/>
          <w:color w:val="054792"/>
          <w:spacing w:val="-1"/>
          <w:w w:val="99"/>
          <w:sz w:val="34"/>
          <w:szCs w:val="34"/>
        </w:rPr>
        <w:t>s</w:t>
      </w:r>
      <w:r>
        <w:rPr>
          <w:rFonts w:ascii="Arial" w:eastAsia="Arial" w:hAnsi="Arial" w:cs="Arial"/>
          <w:b/>
          <w:color w:val="054792"/>
          <w:w w:val="99"/>
          <w:sz w:val="34"/>
          <w:szCs w:val="34"/>
        </w:rPr>
        <w:t>h</w:t>
      </w:r>
    </w:p>
    <w:p w:rsidR="00B135D3" w:rsidRDefault="00B135D3">
      <w:pPr>
        <w:spacing w:before="4" w:line="180" w:lineRule="exact"/>
        <w:rPr>
          <w:sz w:val="19"/>
          <w:szCs w:val="19"/>
        </w:rPr>
      </w:pPr>
    </w:p>
    <w:p w:rsidR="00B135D3" w:rsidRDefault="00B135D3">
      <w:pPr>
        <w:spacing w:line="200" w:lineRule="exact"/>
      </w:pPr>
    </w:p>
    <w:p w:rsidR="00B135D3" w:rsidRDefault="000D677E">
      <w:pPr>
        <w:ind w:left="3719" w:right="2891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054792"/>
          <w:spacing w:val="-1"/>
          <w:sz w:val="26"/>
          <w:szCs w:val="26"/>
        </w:rPr>
        <w:t>C</w:t>
      </w:r>
      <w:r>
        <w:rPr>
          <w:rFonts w:ascii="Arial" w:eastAsia="Arial" w:hAnsi="Arial" w:cs="Arial"/>
          <w:b/>
          <w:color w:val="054792"/>
          <w:sz w:val="26"/>
          <w:szCs w:val="26"/>
        </w:rPr>
        <w:t>hap</w:t>
      </w:r>
      <w:r>
        <w:rPr>
          <w:rFonts w:ascii="Arial" w:eastAsia="Arial" w:hAnsi="Arial" w:cs="Arial"/>
          <w:b/>
          <w:color w:val="054792"/>
          <w:spacing w:val="-1"/>
          <w:sz w:val="26"/>
          <w:szCs w:val="26"/>
        </w:rPr>
        <w:t>t</w:t>
      </w:r>
      <w:r>
        <w:rPr>
          <w:rFonts w:ascii="Arial" w:eastAsia="Arial" w:hAnsi="Arial" w:cs="Arial"/>
          <w:b/>
          <w:color w:val="054792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color w:val="054792"/>
          <w:sz w:val="26"/>
          <w:szCs w:val="26"/>
        </w:rPr>
        <w:t>r</w:t>
      </w:r>
      <w:r>
        <w:rPr>
          <w:rFonts w:ascii="Arial" w:eastAsia="Arial" w:hAnsi="Arial" w:cs="Arial"/>
          <w:b/>
          <w:color w:val="054792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054792"/>
          <w:w w:val="101"/>
          <w:sz w:val="26"/>
          <w:szCs w:val="26"/>
        </w:rPr>
        <w:t>1–6</w:t>
      </w:r>
    </w:p>
    <w:p w:rsidR="00B135D3" w:rsidRDefault="00B135D3">
      <w:pPr>
        <w:spacing w:before="5" w:line="100" w:lineRule="exact"/>
        <w:rPr>
          <w:sz w:val="11"/>
          <w:szCs w:val="11"/>
        </w:rPr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0D677E">
      <w:pPr>
        <w:ind w:left="2604" w:right="18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54792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54792"/>
          <w:spacing w:val="-1"/>
          <w:sz w:val="22"/>
          <w:szCs w:val="22"/>
        </w:rPr>
        <w:t>r</w:t>
      </w:r>
      <w:r>
        <w:rPr>
          <w:rFonts w:ascii="Arial" w:eastAsia="Arial" w:hAnsi="Arial" w:cs="Arial"/>
          <w:color w:val="054792"/>
          <w:spacing w:val="2"/>
          <w:sz w:val="22"/>
          <w:szCs w:val="22"/>
        </w:rPr>
        <w:t>an</w:t>
      </w:r>
      <w:r>
        <w:rPr>
          <w:rFonts w:ascii="Arial" w:eastAsia="Arial" w:hAnsi="Arial" w:cs="Arial"/>
          <w:color w:val="054792"/>
          <w:sz w:val="22"/>
          <w:szCs w:val="22"/>
        </w:rPr>
        <w:t>s</w:t>
      </w:r>
      <w:r>
        <w:rPr>
          <w:rFonts w:ascii="Arial" w:eastAsia="Arial" w:hAnsi="Arial" w:cs="Arial"/>
          <w:color w:val="054792"/>
          <w:spacing w:val="-4"/>
          <w:sz w:val="22"/>
          <w:szCs w:val="22"/>
        </w:rPr>
        <w:t>l</w:t>
      </w:r>
      <w:r>
        <w:rPr>
          <w:rFonts w:ascii="Arial" w:eastAsia="Arial" w:hAnsi="Arial" w:cs="Arial"/>
          <w:color w:val="054792"/>
          <w:spacing w:val="2"/>
          <w:sz w:val="22"/>
          <w:szCs w:val="22"/>
        </w:rPr>
        <w:t>a</w:t>
      </w:r>
      <w:r>
        <w:rPr>
          <w:rFonts w:ascii="Arial" w:eastAsia="Arial" w:hAnsi="Arial" w:cs="Arial"/>
          <w:color w:val="054792"/>
          <w:sz w:val="22"/>
          <w:szCs w:val="22"/>
        </w:rPr>
        <w:t>ti</w:t>
      </w:r>
      <w:r>
        <w:rPr>
          <w:rFonts w:ascii="Arial" w:eastAsia="Arial" w:hAnsi="Arial" w:cs="Arial"/>
          <w:color w:val="054792"/>
          <w:spacing w:val="2"/>
          <w:sz w:val="22"/>
          <w:szCs w:val="22"/>
        </w:rPr>
        <w:t>o</w:t>
      </w:r>
      <w:r>
        <w:rPr>
          <w:rFonts w:ascii="Arial" w:eastAsia="Arial" w:hAnsi="Arial" w:cs="Arial"/>
          <w:color w:val="054792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54792"/>
          <w:sz w:val="22"/>
          <w:szCs w:val="22"/>
        </w:rPr>
        <w:t>:</w:t>
      </w:r>
      <w:r>
        <w:rPr>
          <w:rFonts w:ascii="Arial" w:eastAsia="Arial" w:hAnsi="Arial" w:cs="Arial"/>
          <w:color w:val="054792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color w:val="054792"/>
          <w:spacing w:val="1"/>
          <w:sz w:val="22"/>
          <w:szCs w:val="22"/>
        </w:rPr>
        <w:t>A</w:t>
      </w:r>
      <w:r>
        <w:rPr>
          <w:rFonts w:ascii="Arial" w:eastAsia="Arial" w:hAnsi="Arial" w:cs="Arial"/>
          <w:color w:val="054792"/>
          <w:spacing w:val="-1"/>
          <w:sz w:val="22"/>
          <w:szCs w:val="22"/>
        </w:rPr>
        <w:t>nn</w:t>
      </w:r>
      <w:r>
        <w:rPr>
          <w:rFonts w:ascii="Arial" w:eastAsia="Arial" w:hAnsi="Arial" w:cs="Arial"/>
          <w:color w:val="054792"/>
          <w:spacing w:val="2"/>
          <w:sz w:val="22"/>
          <w:szCs w:val="22"/>
        </w:rPr>
        <w:t>e</w:t>
      </w:r>
      <w:r>
        <w:rPr>
          <w:rFonts w:ascii="Arial" w:eastAsia="Arial" w:hAnsi="Arial" w:cs="Arial"/>
          <w:color w:val="054792"/>
          <w:spacing w:val="-3"/>
          <w:sz w:val="22"/>
          <w:szCs w:val="22"/>
        </w:rPr>
        <w:t>t</w:t>
      </w:r>
      <w:r>
        <w:rPr>
          <w:rFonts w:ascii="Arial" w:eastAsia="Arial" w:hAnsi="Arial" w:cs="Arial"/>
          <w:color w:val="054792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054792"/>
          <w:sz w:val="22"/>
          <w:szCs w:val="22"/>
        </w:rPr>
        <w:t>e</w:t>
      </w:r>
      <w:r>
        <w:rPr>
          <w:rFonts w:ascii="Arial" w:eastAsia="Arial" w:hAnsi="Arial" w:cs="Arial"/>
          <w:color w:val="054792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054792"/>
          <w:spacing w:val="-3"/>
          <w:sz w:val="22"/>
          <w:szCs w:val="22"/>
        </w:rPr>
        <w:t>M</w:t>
      </w:r>
      <w:r>
        <w:rPr>
          <w:rFonts w:ascii="Arial" w:eastAsia="Arial" w:hAnsi="Arial" w:cs="Arial"/>
          <w:color w:val="054792"/>
          <w:spacing w:val="-1"/>
          <w:sz w:val="22"/>
          <w:szCs w:val="22"/>
        </w:rPr>
        <w:t>ar</w:t>
      </w:r>
      <w:r>
        <w:rPr>
          <w:rFonts w:ascii="Arial" w:eastAsia="Arial" w:hAnsi="Arial" w:cs="Arial"/>
          <w:color w:val="054792"/>
          <w:sz w:val="22"/>
          <w:szCs w:val="22"/>
        </w:rPr>
        <w:t>ia</w:t>
      </w:r>
      <w:r>
        <w:rPr>
          <w:rFonts w:ascii="Arial" w:eastAsia="Arial" w:hAnsi="Arial" w:cs="Arial"/>
          <w:color w:val="054792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054792"/>
          <w:w w:val="102"/>
          <w:sz w:val="22"/>
          <w:szCs w:val="22"/>
        </w:rPr>
        <w:t>C</w:t>
      </w:r>
      <w:r>
        <w:rPr>
          <w:rFonts w:ascii="Arial" w:eastAsia="Arial" w:hAnsi="Arial" w:cs="Arial"/>
          <w:color w:val="054792"/>
          <w:spacing w:val="-1"/>
          <w:w w:val="102"/>
          <w:sz w:val="22"/>
          <w:szCs w:val="22"/>
        </w:rPr>
        <w:t>ar</w:t>
      </w:r>
      <w:r>
        <w:rPr>
          <w:rFonts w:ascii="Arial" w:eastAsia="Arial" w:hAnsi="Arial" w:cs="Arial"/>
          <w:color w:val="054792"/>
          <w:spacing w:val="2"/>
          <w:w w:val="102"/>
          <w:sz w:val="22"/>
          <w:szCs w:val="22"/>
        </w:rPr>
        <w:t>pe</w:t>
      </w:r>
      <w:r>
        <w:rPr>
          <w:rFonts w:ascii="Arial" w:eastAsia="Arial" w:hAnsi="Arial" w:cs="Arial"/>
          <w:color w:val="054792"/>
          <w:spacing w:val="-3"/>
          <w:w w:val="102"/>
          <w:sz w:val="22"/>
          <w:szCs w:val="22"/>
        </w:rPr>
        <w:t>n</w:t>
      </w:r>
      <w:r>
        <w:rPr>
          <w:rFonts w:ascii="Arial" w:eastAsia="Arial" w:hAnsi="Arial" w:cs="Arial"/>
          <w:color w:val="054792"/>
          <w:spacing w:val="2"/>
          <w:w w:val="102"/>
          <w:sz w:val="22"/>
          <w:szCs w:val="22"/>
        </w:rPr>
        <w:t>t</w:t>
      </w:r>
      <w:r>
        <w:rPr>
          <w:rFonts w:ascii="Arial" w:eastAsia="Arial" w:hAnsi="Arial" w:cs="Arial"/>
          <w:color w:val="054792"/>
          <w:spacing w:val="-1"/>
          <w:w w:val="102"/>
          <w:sz w:val="22"/>
          <w:szCs w:val="22"/>
        </w:rPr>
        <w:t>e</w:t>
      </w:r>
      <w:r>
        <w:rPr>
          <w:rFonts w:ascii="Arial" w:eastAsia="Arial" w:hAnsi="Arial" w:cs="Arial"/>
          <w:color w:val="054792"/>
          <w:w w:val="102"/>
          <w:sz w:val="22"/>
          <w:szCs w:val="22"/>
        </w:rPr>
        <w:t>r</w:t>
      </w: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before="17" w:line="200" w:lineRule="exact"/>
      </w:pPr>
    </w:p>
    <w:p w:rsidR="00B135D3" w:rsidRDefault="008C5A87">
      <w:pPr>
        <w:ind w:left="3332"/>
        <w:sectPr w:rsidR="00B135D3">
          <w:pgSz w:w="11400" w:h="15640"/>
          <w:pgMar w:top="1460" w:right="1600" w:bottom="280" w:left="1600" w:header="720" w:footer="720" w:gutter="0"/>
          <w:cols w:space="720"/>
        </w:sectPr>
      </w:pPr>
      <w:r>
        <w:pict>
          <v:shape id="_x0000_i1026" type="#_x0000_t75" style="width:120.4pt;height:29.6pt">
            <v:imagedata r:id="rId8" o:title=""/>
          </v:shape>
        </w:pict>
      </w:r>
    </w:p>
    <w:p w:rsidR="00B135D3" w:rsidRDefault="00B135D3">
      <w:pPr>
        <w:spacing w:before="4" w:line="180" w:lineRule="exact"/>
        <w:rPr>
          <w:sz w:val="19"/>
          <w:szCs w:val="19"/>
        </w:rPr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Pr="008C5A87" w:rsidRDefault="000D677E">
      <w:pPr>
        <w:spacing w:before="29"/>
        <w:ind w:left="181"/>
        <w:rPr>
          <w:rFonts w:ascii="Arial" w:eastAsia="Arial" w:hAnsi="Arial" w:cs="Arial"/>
          <w:sz w:val="26"/>
          <w:szCs w:val="26"/>
          <w:lang w:val="de-DE"/>
        </w:rPr>
      </w:pPr>
      <w:r w:rsidRPr="008C5A87">
        <w:rPr>
          <w:rFonts w:ascii="Arial" w:eastAsia="Arial" w:hAnsi="Arial" w:cs="Arial"/>
          <w:b/>
          <w:color w:val="054792"/>
          <w:spacing w:val="-1"/>
          <w:sz w:val="26"/>
          <w:szCs w:val="26"/>
          <w:lang w:val="de-DE"/>
        </w:rPr>
        <w:t>K</w:t>
      </w:r>
      <w:r w:rsidRPr="008C5A87">
        <w:rPr>
          <w:rFonts w:ascii="Arial" w:eastAsia="Arial" w:hAnsi="Arial" w:cs="Arial"/>
          <w:b/>
          <w:color w:val="054792"/>
          <w:sz w:val="26"/>
          <w:szCs w:val="26"/>
          <w:lang w:val="de-DE"/>
        </w:rPr>
        <w:t>ap</w:t>
      </w:r>
      <w:r w:rsidRPr="008C5A87">
        <w:rPr>
          <w:rFonts w:ascii="Arial" w:eastAsia="Arial" w:hAnsi="Arial" w:cs="Arial"/>
          <w:b/>
          <w:color w:val="054792"/>
          <w:spacing w:val="1"/>
          <w:sz w:val="26"/>
          <w:szCs w:val="26"/>
          <w:lang w:val="de-DE"/>
        </w:rPr>
        <w:t>it</w:t>
      </w:r>
      <w:r w:rsidRPr="008C5A87">
        <w:rPr>
          <w:rFonts w:ascii="Arial" w:eastAsia="Arial" w:hAnsi="Arial" w:cs="Arial"/>
          <w:b/>
          <w:color w:val="054792"/>
          <w:sz w:val="26"/>
          <w:szCs w:val="26"/>
          <w:lang w:val="de-DE"/>
        </w:rPr>
        <w:t>el</w:t>
      </w:r>
      <w:r w:rsidRPr="008C5A87">
        <w:rPr>
          <w:rFonts w:ascii="Arial" w:eastAsia="Arial" w:hAnsi="Arial" w:cs="Arial"/>
          <w:b/>
          <w:color w:val="054792"/>
          <w:spacing w:val="10"/>
          <w:sz w:val="26"/>
          <w:szCs w:val="26"/>
          <w:lang w:val="de-DE"/>
        </w:rPr>
        <w:t xml:space="preserve"> </w:t>
      </w:r>
      <w:r w:rsidRPr="008C5A87">
        <w:rPr>
          <w:rFonts w:ascii="Arial" w:eastAsia="Arial" w:hAnsi="Arial" w:cs="Arial"/>
          <w:b/>
          <w:color w:val="054792"/>
          <w:w w:val="101"/>
          <w:sz w:val="26"/>
          <w:szCs w:val="26"/>
          <w:lang w:val="de-DE"/>
        </w:rPr>
        <w:t>1</w:t>
      </w:r>
    </w:p>
    <w:p w:rsidR="00B135D3" w:rsidRPr="008C5A87" w:rsidRDefault="00B135D3">
      <w:pPr>
        <w:spacing w:before="9" w:line="100" w:lineRule="exact"/>
        <w:rPr>
          <w:sz w:val="10"/>
          <w:szCs w:val="10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0D677E">
      <w:pPr>
        <w:spacing w:line="253" w:lineRule="auto"/>
        <w:ind w:left="714" w:right="2611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rs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ell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                  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ce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f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ell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0D677E">
      <w:pPr>
        <w:spacing w:line="200" w:lineRule="exact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ü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</w:t>
      </w:r>
      <w:r w:rsidRPr="008C5A87">
        <w:rPr>
          <w:rFonts w:ascii="Arial" w:eastAsia="Arial" w:hAnsi="Arial" w:cs="Arial"/>
          <w:spacing w:val="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o</w:t>
      </w:r>
    </w:p>
    <w:p w:rsidR="00B135D3" w:rsidRPr="008C5A87" w:rsidRDefault="000D677E" w:rsidP="008C5A87">
      <w:pPr>
        <w:spacing w:before="9" w:line="250" w:lineRule="auto"/>
        <w:ind w:left="584" w:right="4115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uch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ab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rt    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l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                                                       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oun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ry</w:t>
      </w:r>
      <w:bookmarkStart w:id="0" w:name="_GoBack"/>
      <w:bookmarkEnd w:id="0"/>
    </w:p>
    <w:p w:rsidR="00B135D3" w:rsidRPr="008C5A87" w:rsidRDefault="000D677E">
      <w:pPr>
        <w:spacing w:line="250" w:lineRule="auto"/>
        <w:ind w:left="584" w:right="3522"/>
        <w:rPr>
          <w:rFonts w:ascii="Arial" w:eastAsia="Arial" w:hAnsi="Arial" w:cs="Arial"/>
          <w:sz w:val="18"/>
          <w:szCs w:val="18"/>
          <w:lang w:val="de-DE"/>
        </w:rPr>
      </w:pPr>
      <w:r>
        <w:pict>
          <v:group id="_x0000_s1047" style="position:absolute;left:0;text-align:left;margin-left:140.9pt;margin-top:20.8pt;width:2.5pt;height:0;z-index:-3189;mso-position-horizontal-relative:page" coordorigin="2818,416" coordsize="50,0">
            <v:shape id="_x0000_s1048" style="position:absolute;left:2818;top:416;width:50;height:0" coordorigin="2818,416" coordsize="50,0" path="m2818,416r50,e" filled="f" strokeweight=".37378mm">
              <v:path arrowok="t"/>
            </v:shape>
            <w10:wrap anchorx="page"/>
          </v:group>
        </w:pic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go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m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am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2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me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am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rst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me</w:t>
      </w:r>
    </w:p>
    <w:p w:rsidR="00B135D3" w:rsidRPr="008C5A87" w:rsidRDefault="000D677E">
      <w:pPr>
        <w:spacing w:before="6" w:line="250" w:lineRule="auto"/>
        <w:ind w:left="584" w:right="3185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)                                                 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igi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la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gu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Default="000D677E">
      <w:pPr>
        <w:spacing w:before="2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S</w:t>
      </w:r>
      <w:r>
        <w:rPr>
          <w:rFonts w:ascii="Arial" w:eastAsia="Arial" w:hAnsi="Arial" w:cs="Arial"/>
          <w:b/>
          <w:spacing w:val="2"/>
          <w:sz w:val="18"/>
          <w:szCs w:val="18"/>
        </w:rPr>
        <w:t>t</w:t>
      </w:r>
      <w:r>
        <w:rPr>
          <w:rFonts w:ascii="Arial" w:eastAsia="Arial" w:hAnsi="Arial" w:cs="Arial"/>
          <w:b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d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"</w:t>
      </w:r>
      <w:r>
        <w:rPr>
          <w:rFonts w:ascii="Arial" w:eastAsia="Arial" w:hAnsi="Arial" w:cs="Arial"/>
          <w:spacing w:val="2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 xml:space="preserve">e                                                        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spacing w:val="-3"/>
          <w:w w:val="104"/>
          <w:sz w:val="18"/>
          <w:szCs w:val="18"/>
        </w:rPr>
        <w:t>w</w:t>
      </w:r>
      <w:r>
        <w:rPr>
          <w:rFonts w:ascii="Arial" w:eastAsia="Arial" w:hAnsi="Arial" w:cs="Arial"/>
          <w:w w:val="104"/>
          <w:sz w:val="18"/>
          <w:szCs w:val="18"/>
        </w:rPr>
        <w:t>n</w:t>
      </w:r>
    </w:p>
    <w:p w:rsidR="00B135D3" w:rsidRDefault="000D677E">
      <w:pPr>
        <w:spacing w:before="9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18"/>
          <w:szCs w:val="18"/>
        </w:rPr>
        <w:t>H</w:t>
      </w:r>
      <w:r>
        <w:rPr>
          <w:rFonts w:ascii="Arial" w:eastAsia="Arial" w:hAnsi="Arial" w:cs="Arial"/>
          <w:b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pacing w:val="3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 xml:space="preserve">!                                                                     </w:t>
      </w:r>
      <w:r>
        <w:rPr>
          <w:rFonts w:ascii="Arial" w:eastAsia="Arial" w:hAnsi="Arial" w:cs="Arial"/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H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l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l</w:t>
      </w:r>
      <w:r>
        <w:rPr>
          <w:rFonts w:ascii="Arial" w:eastAsia="Arial" w:hAnsi="Arial" w:cs="Arial"/>
          <w:spacing w:val="-3"/>
          <w:w w:val="104"/>
          <w:sz w:val="18"/>
          <w:szCs w:val="18"/>
        </w:rPr>
        <w:t>o</w:t>
      </w:r>
      <w:r>
        <w:rPr>
          <w:rFonts w:ascii="Arial" w:eastAsia="Arial" w:hAnsi="Arial" w:cs="Arial"/>
          <w:w w:val="104"/>
          <w:sz w:val="18"/>
          <w:szCs w:val="18"/>
        </w:rPr>
        <w:t>!</w:t>
      </w:r>
    </w:p>
    <w:p w:rsidR="00B135D3" w:rsidRPr="008C5A87" w:rsidRDefault="000D677E">
      <w:pPr>
        <w:spacing w:before="9" w:line="250" w:lineRule="auto"/>
        <w:ind w:left="714" w:right="3458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ve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hi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     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od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hie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0D677E">
      <w:pPr>
        <w:spacing w:line="250" w:lineRule="auto"/>
        <w:ind w:left="584" w:right="3782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k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ü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+</w:t>
      </w:r>
      <w:r w:rsidRPr="008C5A87">
        <w:rPr>
          <w:rFonts w:ascii="Arial" w:eastAsia="Arial" w:hAnsi="Arial" w:cs="Arial"/>
          <w:i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i/>
          <w:spacing w:val="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        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i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ab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                                                                        </w:t>
      </w:r>
      <w:r w:rsidRPr="008C5A87">
        <w:rPr>
          <w:rFonts w:ascii="Arial" w:eastAsia="Arial" w:hAnsi="Arial" w:cs="Arial"/>
          <w:b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d</w:t>
      </w:r>
    </w:p>
    <w:p w:rsidR="00B135D3" w:rsidRPr="008C5A87" w:rsidRDefault="000D677E">
      <w:pPr>
        <w:spacing w:line="253" w:lineRule="auto"/>
        <w:ind w:left="714" w:right="4222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</w:t>
      </w:r>
      <w:r w:rsidRPr="008C5A87">
        <w:rPr>
          <w:rFonts w:ascii="Arial" w:eastAsia="Arial" w:hAnsi="Arial" w:cs="Arial"/>
          <w:i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sh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line="200" w:lineRule="exact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</w:t>
      </w:r>
      <w:r w:rsidRPr="008C5A87">
        <w:rPr>
          <w:rFonts w:ascii="Arial" w:eastAsia="Arial" w:hAnsi="Arial" w:cs="Arial"/>
          <w:i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Default="000D677E">
      <w:pPr>
        <w:spacing w:before="9"/>
        <w:ind w:left="7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sch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*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,</w:t>
      </w:r>
      <w:r>
        <w:rPr>
          <w:rFonts w:ascii="Arial" w:eastAsia="Arial" w:hAnsi="Arial" w:cs="Arial"/>
          <w:w w:val="104"/>
          <w:sz w:val="18"/>
          <w:szCs w:val="18"/>
        </w:rPr>
        <w:t>*</w:t>
      </w:r>
    </w:p>
    <w:p w:rsidR="00B135D3" w:rsidRDefault="00B135D3">
      <w:pPr>
        <w:spacing w:before="5" w:line="140" w:lineRule="exact"/>
        <w:rPr>
          <w:sz w:val="14"/>
          <w:szCs w:val="1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3886"/>
        <w:gridCol w:w="3956"/>
      </w:tblGrid>
      <w:tr w:rsidR="00B135D3">
        <w:trPr>
          <w:trHeight w:hRule="exact" w:val="956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1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before="82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(+</w:t>
            </w:r>
            <w:r w:rsidRPr="008C5A87">
              <w:rPr>
                <w:rFonts w:ascii="Arial" w:eastAsia="Arial" w:hAnsi="Arial" w:cs="Arial"/>
                <w:i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)</w:t>
            </w:r>
            <w:r w:rsidRPr="008C5A87">
              <w:rPr>
                <w:rFonts w:ascii="Arial" w:eastAsia="Arial" w:hAnsi="Arial" w:cs="Arial"/>
                <w:i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mme</w:t>
            </w:r>
            <w:r w:rsidRPr="008C5A87">
              <w:rPr>
                <w:rFonts w:ascii="Arial" w:eastAsia="Arial" w:hAnsi="Arial" w:cs="Arial"/>
                <w:i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Deu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Default="000D677E">
            <w:pPr>
              <w:spacing w:before="6"/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r,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z w:val="18"/>
                <w:szCs w:val="18"/>
              </w:rPr>
              <w:t>st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  <w:p w:rsidR="00B135D3" w:rsidRDefault="000D677E">
            <w:pPr>
              <w:spacing w:before="9"/>
              <w:ind w:lef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 w:line="247" w:lineRule="auto"/>
              <w:ind w:left="272" w:right="25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k</w:t>
            </w:r>
          </w:p>
        </w:tc>
      </w:tr>
      <w:tr w:rsidR="00B135D3">
        <w:trPr>
          <w:trHeight w:hRule="exact" w:val="1297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20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Ta</w:t>
            </w:r>
            <w:r w:rsidRPr="008C5A87">
              <w:rPr>
                <w:rFonts w:ascii="Arial" w:eastAsia="Arial" w:hAnsi="Arial" w:cs="Arial"/>
                <w:spacing w:val="-3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!</w:t>
            </w:r>
          </w:p>
          <w:p w:rsidR="00B135D3" w:rsidRPr="008C5A87" w:rsidRDefault="000D677E">
            <w:pPr>
              <w:spacing w:before="6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ße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ei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ß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ß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i/>
                <w:spacing w:val="-3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(=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m)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mm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st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11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6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ei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ße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4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?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6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2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oh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mm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3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Si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e?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!</w:t>
            </w:r>
          </w:p>
          <w:p w:rsidR="00B135D3" w:rsidRDefault="000D677E">
            <w:pPr>
              <w:spacing w:before="6" w:line="250" w:lineRule="auto"/>
              <w:ind w:left="272" w:right="269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ind w:lef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11"/>
              <w:ind w:lef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?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6"/>
              <w:ind w:lef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..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m?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i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?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217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44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Dia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9"/>
              <w:ind w:left="2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</w:tc>
      </w:tr>
    </w:tbl>
    <w:p w:rsidR="00B135D3" w:rsidRDefault="000D677E">
      <w:pPr>
        <w:spacing w:line="180" w:lineRule="exact"/>
        <w:ind w:left="7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i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sl</w:t>
      </w:r>
      <w:r>
        <w:rPr>
          <w:rFonts w:ascii="Arial" w:eastAsia="Arial" w:hAnsi="Arial" w:cs="Arial"/>
          <w:spacing w:val="-1"/>
          <w:sz w:val="18"/>
          <w:szCs w:val="18"/>
        </w:rPr>
        <w:t>ei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-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ne</w:t>
      </w:r>
      <w:r>
        <w:rPr>
          <w:rFonts w:ascii="Arial" w:eastAsia="Arial" w:hAnsi="Arial" w:cs="Arial"/>
          <w:w w:val="104"/>
          <w:sz w:val="18"/>
          <w:szCs w:val="18"/>
        </w:rPr>
        <w:t>n</w:t>
      </w:r>
    </w:p>
    <w:p w:rsidR="00B135D3" w:rsidRPr="008C5A87" w:rsidRDefault="000D677E">
      <w:pPr>
        <w:spacing w:before="11" w:line="244" w:lineRule="auto"/>
        <w:ind w:left="584" w:right="3761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Default="000D677E">
      <w:pPr>
        <w:spacing w:before="7"/>
        <w:ind w:left="58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Gu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i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án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i/>
          <w:spacing w:val="-5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!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</w:t>
      </w:r>
      <w:r w:rsidRPr="008C5A87">
        <w:rPr>
          <w:rFonts w:ascii="Arial" w:eastAsia="Arial" w:hAnsi="Arial" w:cs="Arial"/>
          <w:i/>
          <w:spacing w:val="24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Mr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l</w:t>
      </w:r>
      <w:r>
        <w:rPr>
          <w:rFonts w:ascii="Arial" w:eastAsia="Arial" w:hAnsi="Arial" w:cs="Arial"/>
          <w:i/>
          <w:spacing w:val="-3"/>
          <w:sz w:val="18"/>
          <w:szCs w:val="18"/>
        </w:rPr>
        <w:t>l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,</w:t>
      </w:r>
      <w:r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Mr</w:t>
      </w:r>
      <w:r>
        <w:rPr>
          <w:rFonts w:ascii="Arial" w:eastAsia="Arial" w:hAnsi="Arial" w:cs="Arial"/>
          <w:i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á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n</w:t>
      </w:r>
      <w:r>
        <w:rPr>
          <w:rFonts w:ascii="Arial" w:eastAsia="Arial" w:hAnsi="Arial" w:cs="Arial"/>
          <w:i/>
          <w:w w:val="104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h</w:t>
      </w:r>
      <w:r>
        <w:rPr>
          <w:rFonts w:ascii="Arial" w:eastAsia="Arial" w:hAnsi="Arial" w:cs="Arial"/>
          <w:i/>
          <w:spacing w:val="4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-5"/>
          <w:w w:val="104"/>
          <w:sz w:val="18"/>
          <w:szCs w:val="18"/>
        </w:rPr>
        <w:t>z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!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Pr="008C5A87" w:rsidRDefault="000D677E">
      <w:pPr>
        <w:spacing w:before="9" w:line="250" w:lineRule="auto"/>
        <w:ind w:left="584" w:right="3602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ö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ö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geh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ö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rt                                          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(+</w:t>
      </w:r>
      <w:r w:rsidRPr="008C5A87">
        <w:rPr>
          <w:rFonts w:ascii="Arial" w:eastAsia="Arial" w:hAnsi="Arial" w:cs="Arial"/>
          <w:i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./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i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)                                       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 xml:space="preserve">)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    </w:t>
      </w:r>
      <w:r w:rsidRPr="008C5A87">
        <w:rPr>
          <w:rFonts w:ascii="Arial" w:eastAsia="Arial" w:hAnsi="Arial" w:cs="Arial"/>
          <w:spacing w:val="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e             </w:t>
      </w:r>
      <w:r w:rsidRPr="008C5A87">
        <w:rPr>
          <w:rFonts w:ascii="Arial" w:eastAsia="Arial" w:hAnsi="Arial" w:cs="Arial"/>
          <w:i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ke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ke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li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/>
        <w:ind w:left="71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headerReference w:type="default" r:id="rId9"/>
          <w:footerReference w:type="default" r:id="rId10"/>
          <w:pgSz w:w="11400" w:h="15640"/>
          <w:pgMar w:top="1660" w:right="640" w:bottom="280" w:left="1420" w:header="665" w:footer="1103" w:gutter="0"/>
          <w:pgNumType w:start="2"/>
          <w:cols w:space="720"/>
        </w:sectPr>
      </w:pP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hen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)</w:t>
      </w: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before="1" w:line="280" w:lineRule="exact"/>
        <w:rPr>
          <w:sz w:val="28"/>
          <w:szCs w:val="28"/>
          <w:lang w:val="de-DE"/>
        </w:rPr>
      </w:pPr>
    </w:p>
    <w:p w:rsidR="00B135D3" w:rsidRDefault="000D677E">
      <w:pPr>
        <w:spacing w:before="42"/>
        <w:ind w:left="110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2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=</w:t>
      </w:r>
      <w:r w:rsidRPr="008C5A87">
        <w:rPr>
          <w:rFonts w:ascii="Arial" w:eastAsia="Arial" w:hAnsi="Arial" w:cs="Arial"/>
          <w:i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3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!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i/>
          <w:spacing w:val="1"/>
          <w:sz w:val="18"/>
          <w:szCs w:val="18"/>
        </w:rPr>
        <w:t>Go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da</w:t>
      </w:r>
      <w:r>
        <w:rPr>
          <w:rFonts w:ascii="Arial" w:eastAsia="Arial" w:hAnsi="Arial" w:cs="Arial"/>
          <w:i/>
          <w:spacing w:val="2"/>
          <w:sz w:val="18"/>
          <w:szCs w:val="18"/>
        </w:rPr>
        <w:t>y</w:t>
      </w:r>
      <w:r>
        <w:rPr>
          <w:rFonts w:ascii="Arial" w:eastAsia="Arial" w:hAnsi="Arial" w:cs="Arial"/>
          <w:i/>
          <w:sz w:val="18"/>
          <w:szCs w:val="18"/>
        </w:rPr>
        <w:t>,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Go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aft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o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n!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0D677E">
      <w:pPr>
        <w:spacing w:before="6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spacing w:val="1"/>
          <w:sz w:val="18"/>
          <w:szCs w:val="18"/>
        </w:rPr>
        <w:t>h</w:t>
      </w:r>
      <w:r>
        <w:rPr>
          <w:rFonts w:ascii="Arial" w:eastAsia="Arial" w:hAnsi="Arial" w:cs="Arial"/>
          <w:b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</w:rPr>
        <w:t>digung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pacing w:val="4"/>
          <w:sz w:val="18"/>
          <w:szCs w:val="18"/>
        </w:rPr>
        <w:t>u</w:t>
      </w:r>
      <w:r>
        <w:rPr>
          <w:rFonts w:ascii="Arial" w:eastAsia="Arial" w:hAnsi="Arial" w:cs="Arial"/>
          <w:i/>
          <w:spacing w:val="-1"/>
          <w:sz w:val="18"/>
          <w:szCs w:val="18"/>
        </w:rPr>
        <w:t>l</w:t>
      </w:r>
      <w:r>
        <w:rPr>
          <w:rFonts w:ascii="Arial" w:eastAsia="Arial" w:hAnsi="Arial" w:cs="Arial"/>
          <w:i/>
          <w:spacing w:val="1"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sz w:val="18"/>
          <w:szCs w:val="18"/>
        </w:rPr>
        <w:t>ig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pacing w:val="-1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>g</w:t>
      </w:r>
      <w:r>
        <w:rPr>
          <w:rFonts w:ascii="Arial" w:eastAsia="Arial" w:hAnsi="Arial" w:cs="Arial"/>
          <w:i/>
          <w:sz w:val="18"/>
          <w:szCs w:val="18"/>
        </w:rPr>
        <w:t xml:space="preserve">,        </w:t>
      </w:r>
      <w:r>
        <w:rPr>
          <w:rFonts w:ascii="Arial" w:eastAsia="Arial" w:hAnsi="Arial" w:cs="Arial"/>
          <w:i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apol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(Ex</w:t>
      </w:r>
      <w:r>
        <w:rPr>
          <w:rFonts w:ascii="Arial" w:eastAsia="Arial" w:hAnsi="Arial" w:cs="Arial"/>
          <w:i/>
          <w:spacing w:val="2"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se</w:t>
      </w:r>
      <w:r>
        <w:rPr>
          <w:rFonts w:ascii="Arial" w:eastAsia="Arial" w:hAnsi="Arial" w:cs="Arial"/>
          <w:i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,</w:t>
      </w:r>
      <w:r>
        <w:rPr>
          <w:rFonts w:ascii="Arial" w:eastAsia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w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pacing w:val="3"/>
          <w:sz w:val="18"/>
          <w:szCs w:val="18"/>
        </w:rPr>
        <w:t>t</w:t>
      </w:r>
      <w:r>
        <w:rPr>
          <w:rFonts w:ascii="Arial" w:eastAsia="Arial" w:hAnsi="Arial" w:cs="Arial"/>
          <w:i/>
          <w:spacing w:val="-3"/>
          <w:sz w:val="18"/>
          <w:szCs w:val="18"/>
        </w:rPr>
        <w:t>’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y</w:t>
      </w:r>
      <w:r>
        <w:rPr>
          <w:rFonts w:ascii="Arial" w:eastAsia="Arial" w:hAnsi="Arial" w:cs="Arial"/>
          <w:i/>
          <w:spacing w:val="-1"/>
          <w:sz w:val="18"/>
          <w:szCs w:val="18"/>
        </w:rPr>
        <w:t>ou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na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?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Pr="008C5A87" w:rsidRDefault="000D677E">
      <w:pPr>
        <w:spacing w:before="11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wi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ße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?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 w:line="250" w:lineRule="auto"/>
        <w:ind w:left="544" w:right="3247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     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s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lie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gele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h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lle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r,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ll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l</w:t>
      </w:r>
    </w:p>
    <w:p w:rsidR="00B135D3" w:rsidRPr="008C5A87" w:rsidRDefault="000D677E">
      <w:pPr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nfo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*                          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l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r                                                                       </w:t>
      </w:r>
      <w:r w:rsidRPr="008C5A87">
        <w:rPr>
          <w:rFonts w:ascii="Arial" w:eastAsia="Arial" w:hAnsi="Arial" w:cs="Arial"/>
          <w:b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                                                                     </w:t>
      </w:r>
      <w:r w:rsidRPr="008C5A87">
        <w:rPr>
          <w:rFonts w:ascii="Arial" w:eastAsia="Arial" w:hAnsi="Arial" w:cs="Arial"/>
          <w:b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B135D3">
      <w:pPr>
        <w:spacing w:before="7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ind w:left="11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3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Akz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0D677E">
      <w:pPr>
        <w:spacing w:before="9" w:line="250" w:lineRule="auto"/>
        <w:ind w:left="544" w:right="3605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od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e                                                                       </w:t>
      </w:r>
      <w:r w:rsidRPr="008C5A87">
        <w:rPr>
          <w:rFonts w:ascii="Arial" w:eastAsia="Arial" w:hAnsi="Arial" w:cs="Arial"/>
          <w:b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se</w:t>
      </w:r>
    </w:p>
    <w:p w:rsidR="00B135D3" w:rsidRPr="008C5A87" w:rsidRDefault="000D677E">
      <w:pPr>
        <w:spacing w:before="14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  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al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hg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5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6" w:line="253" w:lineRule="auto"/>
        <w:ind w:left="544" w:right="3862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                                                                 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o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                 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B135D3">
      <w:pPr>
        <w:spacing w:before="12" w:line="200" w:lineRule="exact"/>
        <w:rPr>
          <w:lang w:val="de-DE"/>
        </w:rPr>
      </w:pPr>
    </w:p>
    <w:p w:rsidR="00B135D3" w:rsidRPr="008C5A87" w:rsidRDefault="000D677E">
      <w:pPr>
        <w:ind w:left="11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4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kre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zt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zt                  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rk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wi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ss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pacing w:val="2"/>
          <w:sz w:val="18"/>
          <w:szCs w:val="18"/>
        </w:rPr>
        <w:t>m</w:t>
      </w:r>
      <w:r>
        <w:rPr>
          <w:rFonts w:ascii="Arial" w:eastAsia="Arial" w:hAnsi="Arial" w:cs="Arial"/>
          <w:b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 xml:space="preserve">l                                                                   </w:t>
      </w:r>
      <w:r>
        <w:rPr>
          <w:rFonts w:ascii="Arial" w:eastAsia="Arial" w:hAnsi="Arial" w:cs="Arial"/>
          <w:b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o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n</w:t>
      </w:r>
      <w:r>
        <w:rPr>
          <w:rFonts w:ascii="Arial" w:eastAsia="Arial" w:hAnsi="Arial" w:cs="Arial"/>
          <w:w w:val="104"/>
          <w:sz w:val="18"/>
          <w:szCs w:val="18"/>
        </w:rPr>
        <w:t>ce</w:t>
      </w:r>
    </w:p>
    <w:p w:rsidR="00B135D3" w:rsidRDefault="000D677E">
      <w:pPr>
        <w:spacing w:before="11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-3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!                                                        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Go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v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n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i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n</w:t>
      </w:r>
      <w:r>
        <w:rPr>
          <w:rFonts w:ascii="Arial" w:eastAsia="Arial" w:hAnsi="Arial" w:cs="Arial"/>
          <w:spacing w:val="-3"/>
          <w:w w:val="104"/>
          <w:sz w:val="18"/>
          <w:szCs w:val="18"/>
        </w:rPr>
        <w:t>g</w:t>
      </w:r>
      <w:r>
        <w:rPr>
          <w:rFonts w:ascii="Arial" w:eastAsia="Arial" w:hAnsi="Arial" w:cs="Arial"/>
          <w:w w:val="104"/>
          <w:sz w:val="18"/>
          <w:szCs w:val="18"/>
        </w:rPr>
        <w:t>!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b/>
          <w:spacing w:val="1"/>
          <w:sz w:val="18"/>
          <w:szCs w:val="18"/>
        </w:rPr>
        <w:t>c</w:t>
      </w:r>
      <w:r>
        <w:rPr>
          <w:rFonts w:ascii="Arial" w:eastAsia="Arial" w:hAnsi="Arial" w:cs="Arial"/>
          <w:b/>
          <w:sz w:val="18"/>
          <w:szCs w:val="18"/>
        </w:rPr>
        <w:t>h</w:t>
      </w:r>
      <w:r>
        <w:rPr>
          <w:rFonts w:ascii="Arial" w:eastAsia="Arial" w:hAnsi="Arial" w:cs="Arial"/>
          <w:b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in</w:t>
      </w:r>
      <w:r>
        <w:rPr>
          <w:rFonts w:ascii="Arial" w:eastAsia="Arial" w:hAnsi="Arial" w:cs="Arial"/>
          <w:b/>
          <w:spacing w:val="2"/>
          <w:sz w:val="18"/>
          <w:szCs w:val="18"/>
        </w:rPr>
        <w:t>m</w:t>
      </w:r>
      <w:r>
        <w:rPr>
          <w:rFonts w:ascii="Arial" w:eastAsia="Arial" w:hAnsi="Arial" w:cs="Arial"/>
          <w:b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 xml:space="preserve">l                                                         </w:t>
      </w:r>
      <w:r>
        <w:rPr>
          <w:rFonts w:ascii="Arial" w:eastAsia="Arial" w:hAnsi="Arial" w:cs="Arial"/>
          <w:b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e/a</w:t>
      </w:r>
      <w:r>
        <w:rPr>
          <w:rFonts w:ascii="Arial" w:eastAsia="Arial" w:hAnsi="Arial" w:cs="Arial"/>
          <w:spacing w:val="-1"/>
          <w:sz w:val="18"/>
          <w:szCs w:val="18"/>
        </w:rPr>
        <w:t>ga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i</w:t>
      </w:r>
      <w:r>
        <w:rPr>
          <w:rFonts w:ascii="Arial" w:eastAsia="Arial" w:hAnsi="Arial" w:cs="Arial"/>
          <w:w w:val="104"/>
          <w:sz w:val="18"/>
          <w:szCs w:val="18"/>
        </w:rPr>
        <w:t>me</w:t>
      </w:r>
    </w:p>
    <w:p w:rsidR="00B135D3" w:rsidRPr="008C5A87" w:rsidRDefault="000D677E">
      <w:pPr>
        <w:spacing w:before="6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  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ei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18"/>
          <w:szCs w:val="18"/>
        </w:rPr>
        <w:t>s</w:t>
      </w:r>
      <w:r>
        <w:rPr>
          <w:rFonts w:ascii="Arial" w:eastAsia="Arial" w:hAnsi="Arial" w:cs="Arial"/>
          <w:b/>
          <w:spacing w:val="1"/>
          <w:sz w:val="18"/>
          <w:szCs w:val="18"/>
        </w:rPr>
        <w:t>p</w:t>
      </w:r>
      <w:r>
        <w:rPr>
          <w:rFonts w:ascii="Arial" w:eastAsia="Arial" w:hAnsi="Arial" w:cs="Arial"/>
          <w:b/>
          <w:spacing w:val="-2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t                                    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ct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ou</w:t>
      </w:r>
      <w:r>
        <w:rPr>
          <w:rFonts w:ascii="Arial" w:eastAsia="Arial" w:hAnsi="Arial" w:cs="Arial"/>
          <w:w w:val="104"/>
          <w:sz w:val="18"/>
          <w:szCs w:val="18"/>
        </w:rPr>
        <w:t>t</w:t>
      </w:r>
    </w:p>
    <w:p w:rsidR="00B135D3" w:rsidRDefault="00B135D3">
      <w:pPr>
        <w:spacing w:before="7" w:line="220" w:lineRule="exact"/>
        <w:rPr>
          <w:sz w:val="22"/>
          <w:szCs w:val="22"/>
        </w:rPr>
      </w:pPr>
    </w:p>
    <w:p w:rsidR="00B135D3" w:rsidRPr="008C5A87" w:rsidRDefault="000D677E">
      <w:pPr>
        <w:tabs>
          <w:tab w:val="left" w:pos="540"/>
        </w:tabs>
        <w:spacing w:line="253" w:lineRule="auto"/>
        <w:ind w:left="544" w:right="2882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5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8"/>
          <w:sz w:val="18"/>
          <w:szCs w:val="18"/>
          <w:u w:val="single" w:color="000000"/>
          <w:lang w:val="de-DE"/>
        </w:rPr>
        <w:t>W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qu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sp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x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11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rb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!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</w:t>
      </w:r>
      <w:r w:rsidRPr="008C5A87">
        <w:rPr>
          <w:rFonts w:ascii="Arial" w:eastAsia="Arial" w:hAnsi="Arial" w:cs="Arial"/>
          <w:i/>
          <w:spacing w:val="5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lo</w:t>
      </w:r>
      <w:r>
        <w:rPr>
          <w:rFonts w:ascii="Arial" w:eastAsia="Arial" w:hAnsi="Arial" w:cs="Arial"/>
          <w:spacing w:val="4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he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: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al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o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ud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!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Pr="008C5A87" w:rsidRDefault="000D677E">
      <w:pPr>
        <w:spacing w:before="9" w:line="250" w:lineRule="auto"/>
        <w:ind w:left="544" w:right="3967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d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  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B135D3">
      <w:pPr>
        <w:spacing w:before="16" w:line="200" w:lineRule="exact"/>
        <w:rPr>
          <w:lang w:val="de-DE"/>
        </w:rPr>
      </w:pPr>
    </w:p>
    <w:p w:rsidR="00B135D3" w:rsidRPr="008C5A87" w:rsidRDefault="000D677E">
      <w:pPr>
        <w:tabs>
          <w:tab w:val="left" w:pos="540"/>
        </w:tabs>
        <w:spacing w:line="250" w:lineRule="auto"/>
        <w:ind w:left="544" w:right="2431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6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</w:t>
      </w:r>
      <w:r w:rsidRPr="008C5A87">
        <w:rPr>
          <w:rFonts w:ascii="Arial" w:eastAsia="Arial" w:hAnsi="Arial" w:cs="Arial"/>
          <w:i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2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hin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sc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h</w:t>
      </w:r>
    </w:p>
    <w:p w:rsidR="00B135D3" w:rsidRPr="008C5A87" w:rsidRDefault="000D677E">
      <w:pPr>
        <w:spacing w:before="9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before="9" w:line="250" w:lineRule="auto"/>
        <w:ind w:left="674" w:right="4147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ö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sc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h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ö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line="253" w:lineRule="auto"/>
        <w:ind w:left="674" w:right="4126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</w:t>
      </w:r>
      <w:r w:rsidRPr="008C5A87">
        <w:rPr>
          <w:rFonts w:ascii="Arial" w:eastAsia="Arial" w:hAnsi="Arial" w:cs="Arial"/>
          <w:i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9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before="9" w:line="253" w:lineRule="auto"/>
        <w:ind w:left="674" w:right="4054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</w:t>
      </w:r>
      <w:r w:rsidRPr="008C5A87">
        <w:rPr>
          <w:rFonts w:ascii="Arial" w:eastAsia="Arial" w:hAnsi="Arial" w:cs="Arial"/>
          <w:i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sh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</w:t>
      </w:r>
      <w:r w:rsidRPr="008C5A87">
        <w:rPr>
          <w:rFonts w:ascii="Arial" w:eastAsia="Arial" w:hAnsi="Arial" w:cs="Arial"/>
          <w:i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h</w:t>
      </w:r>
    </w:p>
    <w:p w:rsidR="00B135D3" w:rsidRPr="008C5A87" w:rsidRDefault="000D677E">
      <w:pPr>
        <w:spacing w:before="11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before="9" w:line="253" w:lineRule="auto"/>
        <w:ind w:left="674" w:right="3938" w:hanging="130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pgSz w:w="11400" w:h="15640"/>
          <w:pgMar w:top="1660" w:right="640" w:bottom="280" w:left="1460" w:header="665" w:footer="1103" w:gutter="0"/>
          <w:cols w:space="720"/>
        </w:sect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</w:t>
      </w:r>
      <w:r w:rsidRPr="008C5A87">
        <w:rPr>
          <w:rFonts w:ascii="Arial" w:eastAsia="Arial" w:hAnsi="Arial" w:cs="Arial"/>
          <w:i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before="1" w:line="280" w:lineRule="exact"/>
        <w:rPr>
          <w:sz w:val="28"/>
          <w:szCs w:val="28"/>
          <w:lang w:val="de-DE"/>
        </w:rPr>
      </w:pPr>
    </w:p>
    <w:p w:rsidR="00B135D3" w:rsidRPr="008C5A87" w:rsidRDefault="000D677E">
      <w:pPr>
        <w:spacing w:before="42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gue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</w:p>
    <w:p w:rsidR="00B135D3" w:rsidRDefault="000D677E">
      <w:pPr>
        <w:spacing w:before="6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3"/>
          <w:sz w:val="18"/>
          <w:szCs w:val="18"/>
        </w:rPr>
        <w:t>w</w:t>
      </w:r>
      <w:r>
        <w:rPr>
          <w:rFonts w:ascii="Arial" w:eastAsia="Arial" w:hAnsi="Arial" w:cs="Arial"/>
          <w:b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(</w:t>
      </w:r>
      <w:r>
        <w:rPr>
          <w:rFonts w:ascii="Arial" w:eastAsia="Arial" w:hAnsi="Arial" w:cs="Arial"/>
          <w:i/>
          <w:spacing w:val="3"/>
          <w:sz w:val="18"/>
          <w:szCs w:val="18"/>
        </w:rPr>
        <w:t>W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pacing w:val="-1"/>
          <w:sz w:val="18"/>
          <w:szCs w:val="18"/>
        </w:rPr>
        <w:t>?</w:t>
      </w:r>
      <w:r>
        <w:rPr>
          <w:rFonts w:ascii="Arial" w:eastAsia="Arial" w:hAnsi="Arial" w:cs="Arial"/>
          <w:i/>
          <w:sz w:val="18"/>
          <w:szCs w:val="18"/>
        </w:rPr>
        <w:t>)</w:t>
      </w:r>
      <w:r>
        <w:rPr>
          <w:rFonts w:ascii="Arial" w:eastAsia="Arial" w:hAnsi="Arial" w:cs="Arial"/>
          <w:i/>
          <w:sz w:val="18"/>
          <w:szCs w:val="18"/>
        </w:rPr>
        <w:t xml:space="preserve">                                        </w:t>
      </w:r>
      <w:r>
        <w:rPr>
          <w:rFonts w:ascii="Arial" w:eastAsia="Arial" w:hAnsi="Arial" w:cs="Arial"/>
          <w:i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w</w:t>
      </w:r>
      <w:r>
        <w:rPr>
          <w:rFonts w:ascii="Arial" w:eastAsia="Arial" w:hAnsi="Arial" w:cs="Arial"/>
          <w:spacing w:val="-1"/>
          <w:sz w:val="18"/>
          <w:szCs w:val="18"/>
        </w:rPr>
        <w:t>ha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i/>
          <w:spacing w:val="3"/>
          <w:sz w:val="18"/>
          <w:szCs w:val="18"/>
        </w:rPr>
        <w:t>W</w:t>
      </w:r>
      <w:r>
        <w:rPr>
          <w:rFonts w:ascii="Arial" w:eastAsia="Arial" w:hAnsi="Arial" w:cs="Arial"/>
          <w:i/>
          <w:spacing w:val="-1"/>
          <w:sz w:val="18"/>
          <w:szCs w:val="18"/>
        </w:rPr>
        <w:t>ha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re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u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o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n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g</w:t>
      </w:r>
      <w:r>
        <w:rPr>
          <w:rFonts w:ascii="Arial" w:eastAsia="Arial" w:hAnsi="Arial" w:cs="Arial"/>
          <w:i/>
          <w:spacing w:val="4"/>
          <w:w w:val="104"/>
          <w:sz w:val="18"/>
          <w:szCs w:val="18"/>
        </w:rPr>
        <w:t>?</w:t>
      </w:r>
      <w:r>
        <w:rPr>
          <w:rFonts w:ascii="Arial" w:eastAsia="Arial" w:hAnsi="Arial" w:cs="Arial"/>
          <w:w w:val="104"/>
          <w:sz w:val="18"/>
          <w:szCs w:val="18"/>
        </w:rPr>
        <w:t>)</w:t>
      </w:r>
    </w:p>
    <w:p w:rsidR="00B135D3" w:rsidRDefault="000D677E">
      <w:pPr>
        <w:spacing w:before="11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3"/>
          <w:sz w:val="18"/>
          <w:szCs w:val="18"/>
        </w:rPr>
        <w:t>w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(</w:t>
      </w:r>
      <w:r>
        <w:rPr>
          <w:rFonts w:ascii="Arial" w:eastAsia="Arial" w:hAnsi="Arial" w:cs="Arial"/>
          <w:i/>
          <w:spacing w:val="3"/>
          <w:sz w:val="18"/>
          <w:szCs w:val="18"/>
        </w:rPr>
        <w:t>W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da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sz w:val="18"/>
          <w:szCs w:val="18"/>
        </w:rPr>
        <w:t>?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             </w:t>
      </w:r>
      <w:r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w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i/>
          <w:spacing w:val="3"/>
          <w:sz w:val="18"/>
          <w:szCs w:val="18"/>
        </w:rPr>
        <w:t>W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at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?</w:t>
      </w:r>
      <w:r>
        <w:rPr>
          <w:rFonts w:ascii="Arial" w:eastAsia="Arial" w:hAnsi="Arial" w:cs="Arial"/>
          <w:w w:val="104"/>
          <w:sz w:val="18"/>
          <w:szCs w:val="18"/>
        </w:rPr>
        <w:t>)</w:t>
      </w:r>
    </w:p>
    <w:p w:rsidR="00B135D3" w:rsidRPr="008C5A87" w:rsidRDefault="000D677E">
      <w:pPr>
        <w:spacing w:before="9" w:line="251" w:lineRule="auto"/>
        <w:ind w:left="544" w:right="3955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gew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  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dne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2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oll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oll</w:t>
      </w:r>
      <w:r w:rsidRPr="008C5A87">
        <w:rPr>
          <w:rFonts w:ascii="Arial" w:eastAsia="Arial" w:hAnsi="Arial" w:cs="Arial"/>
          <w:spacing w:val="2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rt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nt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l</w:t>
      </w:r>
    </w:p>
    <w:p w:rsidR="00B135D3" w:rsidRPr="008C5A87" w:rsidRDefault="00B135D3">
      <w:pPr>
        <w:spacing w:before="13" w:line="200" w:lineRule="exact"/>
        <w:rPr>
          <w:lang w:val="de-DE"/>
        </w:rPr>
      </w:pPr>
    </w:p>
    <w:p w:rsidR="00B135D3" w:rsidRPr="008C5A87" w:rsidRDefault="000D677E">
      <w:pPr>
        <w:tabs>
          <w:tab w:val="left" w:pos="540"/>
        </w:tabs>
        <w:spacing w:line="253" w:lineRule="auto"/>
        <w:ind w:left="674" w:right="3770" w:hanging="56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7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ug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4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</w:t>
      </w:r>
      <w:r w:rsidRPr="008C5A87">
        <w:rPr>
          <w:rFonts w:ascii="Arial" w:eastAsia="Arial" w:hAnsi="Arial" w:cs="Arial"/>
          <w:i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(S</w:t>
      </w:r>
      <w:r>
        <w:rPr>
          <w:rFonts w:ascii="Arial" w:eastAsia="Arial" w:hAnsi="Arial" w:cs="Arial"/>
          <w:i/>
          <w:spacing w:val="-1"/>
          <w:sz w:val="18"/>
          <w:szCs w:val="18"/>
        </w:rPr>
        <w:t>g</w:t>
      </w:r>
      <w:r>
        <w:rPr>
          <w:rFonts w:ascii="Arial" w:eastAsia="Arial" w:hAnsi="Arial" w:cs="Arial"/>
          <w:i/>
          <w:spacing w:val="1"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>)</w:t>
      </w:r>
      <w:r>
        <w:rPr>
          <w:rFonts w:ascii="Arial" w:eastAsia="Arial" w:hAnsi="Arial" w:cs="Arial"/>
          <w:i/>
          <w:sz w:val="18"/>
          <w:szCs w:val="18"/>
        </w:rPr>
        <w:t xml:space="preserve">                                            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lo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v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w w:val="104"/>
          <w:sz w:val="18"/>
          <w:szCs w:val="18"/>
        </w:rPr>
        <w:t>k</w:t>
      </w:r>
    </w:p>
    <w:p w:rsidR="00B135D3" w:rsidRPr="008C5A87" w:rsidRDefault="000D677E">
      <w:pPr>
        <w:spacing w:before="11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gen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sk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?</w:t>
      </w:r>
      <w:r w:rsidRPr="008C5A87">
        <w:rPr>
          <w:rFonts w:ascii="Arial" w:eastAsia="Arial" w:hAnsi="Arial" w:cs="Arial"/>
          <w:i/>
          <w:spacing w:val="31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G</w:t>
      </w:r>
      <w:r>
        <w:rPr>
          <w:rFonts w:ascii="Arial" w:eastAsia="Arial" w:hAnsi="Arial" w:cs="Arial"/>
          <w:i/>
          <w:spacing w:val="-1"/>
          <w:sz w:val="18"/>
          <w:szCs w:val="18"/>
        </w:rPr>
        <w:t>en</w:t>
      </w:r>
      <w:r>
        <w:rPr>
          <w:rFonts w:ascii="Arial" w:eastAsia="Arial" w:hAnsi="Arial" w:cs="Arial"/>
          <w:i/>
          <w:spacing w:val="4"/>
          <w:sz w:val="18"/>
          <w:szCs w:val="18"/>
        </w:rPr>
        <w:t>a</w:t>
      </w:r>
      <w:r>
        <w:rPr>
          <w:rFonts w:ascii="Arial" w:eastAsia="Arial" w:hAnsi="Arial" w:cs="Arial"/>
          <w:i/>
          <w:spacing w:val="-1"/>
          <w:sz w:val="18"/>
          <w:szCs w:val="18"/>
        </w:rPr>
        <w:t>u</w:t>
      </w:r>
      <w:r>
        <w:rPr>
          <w:rFonts w:ascii="Arial" w:eastAsia="Arial" w:hAnsi="Arial" w:cs="Arial"/>
          <w:i/>
          <w:spacing w:val="-2"/>
          <w:sz w:val="18"/>
          <w:szCs w:val="18"/>
        </w:rPr>
        <w:t>!</w:t>
      </w:r>
      <w:r>
        <w:rPr>
          <w:rFonts w:ascii="Arial" w:eastAsia="Arial" w:hAnsi="Arial" w:cs="Arial"/>
          <w:i/>
          <w:sz w:val="18"/>
          <w:szCs w:val="18"/>
        </w:rPr>
        <w:t xml:space="preserve">)         </w:t>
      </w:r>
      <w:r>
        <w:rPr>
          <w:rFonts w:ascii="Arial" w:eastAsia="Arial" w:hAnsi="Arial" w:cs="Arial"/>
          <w:i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(Are</w:t>
      </w:r>
      <w:r>
        <w:rPr>
          <w:rFonts w:ascii="Arial" w:eastAsia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y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u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f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sc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pacing w:val="2"/>
          <w:sz w:val="18"/>
          <w:szCs w:val="18"/>
        </w:rPr>
        <w:t>w</w:t>
      </w:r>
      <w:r>
        <w:rPr>
          <w:rFonts w:ascii="Arial" w:eastAsia="Arial" w:hAnsi="Arial" w:cs="Arial"/>
          <w:i/>
          <w:sz w:val="18"/>
          <w:szCs w:val="18"/>
        </w:rPr>
        <w:t>?</w:t>
      </w:r>
      <w:r>
        <w:rPr>
          <w:rFonts w:ascii="Arial" w:eastAsia="Arial" w:hAnsi="Arial" w:cs="Arial"/>
          <w:i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Y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s,</w:t>
      </w:r>
      <w:r>
        <w:rPr>
          <w:rFonts w:ascii="Arial" w:eastAsia="Arial" w:hAnsi="Arial" w:cs="Arial"/>
          <w:i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w w:val="104"/>
          <w:sz w:val="18"/>
          <w:szCs w:val="18"/>
        </w:rPr>
        <w:t>x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-3"/>
          <w:w w:val="104"/>
          <w:sz w:val="18"/>
          <w:szCs w:val="18"/>
        </w:rPr>
        <w:t>l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y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.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0D677E">
      <w:pPr>
        <w:spacing w:before="6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g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el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1"/>
          <w:sz w:val="18"/>
          <w:szCs w:val="18"/>
        </w:rPr>
        <w:t>W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l</w:t>
      </w:r>
      <w:r>
        <w:rPr>
          <w:rFonts w:ascii="Arial" w:eastAsia="Arial" w:hAnsi="Arial" w:cs="Arial"/>
          <w:i/>
          <w:spacing w:val="-1"/>
          <w:sz w:val="18"/>
          <w:szCs w:val="18"/>
        </w:rPr>
        <w:t>ieg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sz w:val="18"/>
          <w:szCs w:val="18"/>
        </w:rPr>
        <w:t>?</w:t>
      </w:r>
      <w:r>
        <w:rPr>
          <w:rFonts w:ascii="Arial" w:eastAsia="Arial" w:hAnsi="Arial" w:cs="Arial"/>
          <w:i/>
          <w:sz w:val="18"/>
          <w:szCs w:val="18"/>
        </w:rPr>
        <w:t xml:space="preserve">)             </w:t>
      </w:r>
      <w:r>
        <w:rPr>
          <w:rFonts w:ascii="Arial" w:eastAsia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i/>
          <w:spacing w:val="3"/>
          <w:sz w:val="18"/>
          <w:szCs w:val="18"/>
        </w:rPr>
        <w:t>W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re</w:t>
      </w:r>
      <w:r>
        <w:rPr>
          <w:rFonts w:ascii="Arial" w:eastAsia="Arial" w:hAnsi="Arial" w:cs="Arial"/>
          <w:i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?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3"/>
          <w:sz w:val="18"/>
          <w:szCs w:val="18"/>
        </w:rPr>
        <w:t>W</w:t>
      </w:r>
      <w:r>
        <w:rPr>
          <w:rFonts w:ascii="Arial" w:eastAsia="Arial" w:hAnsi="Arial" w:cs="Arial"/>
          <w:i/>
          <w:spacing w:val="-1"/>
          <w:sz w:val="18"/>
          <w:szCs w:val="18"/>
        </w:rPr>
        <w:t>he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is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ha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tu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te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d?</w:t>
      </w:r>
      <w:r>
        <w:rPr>
          <w:rFonts w:ascii="Arial" w:eastAsia="Arial" w:hAnsi="Arial" w:cs="Arial"/>
          <w:w w:val="104"/>
          <w:sz w:val="18"/>
          <w:szCs w:val="18"/>
        </w:rPr>
        <w:t>)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3"/>
          <w:sz w:val="18"/>
          <w:szCs w:val="18"/>
        </w:rPr>
        <w:t>w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o</w:t>
      </w: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w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he</w:t>
      </w:r>
      <w:r>
        <w:rPr>
          <w:rFonts w:ascii="Arial" w:eastAsia="Arial" w:hAnsi="Arial" w:cs="Arial"/>
          <w:w w:val="104"/>
          <w:sz w:val="18"/>
          <w:szCs w:val="18"/>
        </w:rPr>
        <w:t>re</w:t>
      </w:r>
    </w:p>
    <w:p w:rsidR="00B135D3" w:rsidRDefault="00B135D3">
      <w:pPr>
        <w:spacing w:before="7" w:line="220" w:lineRule="exact"/>
        <w:rPr>
          <w:sz w:val="22"/>
          <w:szCs w:val="22"/>
        </w:rPr>
      </w:pPr>
    </w:p>
    <w:p w:rsidR="00B135D3" w:rsidRDefault="000D677E">
      <w:pPr>
        <w:ind w:left="74" w:right="204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8     </w:t>
      </w:r>
      <w:r>
        <w:rPr>
          <w:rFonts w:ascii="Arial" w:eastAsia="Arial" w:hAnsi="Arial" w:cs="Arial"/>
          <w:b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nd</w:t>
      </w:r>
      <w:r>
        <w:rPr>
          <w:rFonts w:ascii="Arial" w:eastAsia="Arial" w:hAnsi="Arial" w:cs="Arial"/>
          <w:b/>
          <w:spacing w:val="-1"/>
          <w:sz w:val="18"/>
          <w:szCs w:val="18"/>
        </w:rPr>
        <w:t>er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pacing w:val="-1"/>
          <w:sz w:val="18"/>
          <w:szCs w:val="18"/>
        </w:rPr>
        <w:t>de</w:t>
      </w:r>
      <w:r>
        <w:rPr>
          <w:rFonts w:ascii="Arial" w:eastAsia="Arial" w:hAnsi="Arial" w:cs="Arial"/>
          <w:i/>
          <w:sz w:val="18"/>
          <w:szCs w:val="18"/>
        </w:rPr>
        <w:t>re</w:t>
      </w:r>
      <w:r>
        <w:rPr>
          <w:rFonts w:ascii="Arial" w:eastAsia="Arial" w:hAnsi="Arial" w:cs="Arial"/>
          <w:i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v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4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ll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</w:t>
      </w:r>
      <w:r>
        <w:rPr>
          <w:rFonts w:ascii="Arial" w:eastAsia="Arial" w:hAnsi="Arial" w:cs="Arial"/>
          <w:i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in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pacing w:val="-1"/>
          <w:sz w:val="18"/>
          <w:szCs w:val="18"/>
        </w:rPr>
        <w:t>du</w:t>
      </w:r>
      <w:r>
        <w:rPr>
          <w:rFonts w:ascii="Arial" w:eastAsia="Arial" w:hAnsi="Arial" w:cs="Arial"/>
          <w:i/>
          <w:spacing w:val="2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he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p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op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l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)</w:t>
      </w:r>
    </w:p>
    <w:p w:rsidR="00B135D3" w:rsidRPr="008C5A87" w:rsidRDefault="000D677E">
      <w:pPr>
        <w:spacing w:before="9" w:line="250" w:lineRule="auto"/>
        <w:ind w:left="544" w:right="314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np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rb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oll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hb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gh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hba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before="7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tabs>
          <w:tab w:val="left" w:pos="540"/>
        </w:tabs>
        <w:spacing w:line="247" w:lineRule="auto"/>
        <w:ind w:left="544" w:right="4010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9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3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ph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ha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s,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Rh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th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5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</w:p>
    <w:p w:rsidR="00B135D3" w:rsidRPr="008C5A87" w:rsidRDefault="000D677E">
      <w:pPr>
        <w:spacing w:before="2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lea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tu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(+</w:t>
      </w:r>
      <w:r w:rsidRPr="008C5A87">
        <w:rPr>
          <w:rFonts w:ascii="Arial" w:eastAsia="Arial" w:hAnsi="Arial" w:cs="Arial"/>
          <w:i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               </w:t>
      </w:r>
      <w:r w:rsidRPr="008C5A87">
        <w:rPr>
          <w:rFonts w:ascii="Arial" w:eastAsia="Arial" w:hAnsi="Arial" w:cs="Arial"/>
          <w:i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h</w:t>
      </w:r>
    </w:p>
    <w:p w:rsidR="00B135D3" w:rsidRPr="008C5A87" w:rsidRDefault="000D677E">
      <w:pPr>
        <w:spacing w:before="11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                                                                  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o</w:t>
      </w:r>
    </w:p>
    <w:p w:rsidR="00B135D3" w:rsidRPr="008C5A87" w:rsidRDefault="00B135D3">
      <w:pPr>
        <w:spacing w:before="3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spacing w:line="252" w:lineRule="auto"/>
        <w:ind w:left="544" w:right="3581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1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1   </w:t>
      </w:r>
      <w:r w:rsidRPr="008C5A87">
        <w:rPr>
          <w:rFonts w:ascii="Arial" w:eastAsia="Arial" w:hAnsi="Arial" w:cs="Arial"/>
          <w:b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eu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b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(P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       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eu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sc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</w:t>
      </w:r>
      <w:r w:rsidRPr="008C5A87">
        <w:rPr>
          <w:rFonts w:ascii="Arial" w:eastAsia="Arial" w:hAnsi="Arial" w:cs="Arial"/>
          <w:i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ers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und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d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r,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ani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</w:p>
    <w:p w:rsidR="00B135D3" w:rsidRPr="008C5A87" w:rsidRDefault="000D677E">
      <w:pPr>
        <w:spacing w:line="200" w:lineRule="exact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9" w:line="250" w:lineRule="auto"/>
        <w:ind w:left="674" w:right="3373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leh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i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ry</w:t>
      </w:r>
    </w:p>
    <w:p w:rsidR="00B135D3" w:rsidRPr="008C5A87" w:rsidRDefault="000D677E">
      <w:pPr>
        <w:spacing w:before="11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11" w:line="247" w:lineRule="auto"/>
        <w:ind w:left="544" w:right="3206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ce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ce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</w:t>
      </w:r>
      <w:r w:rsidRPr="008C5A87">
        <w:rPr>
          <w:rFonts w:ascii="Arial" w:eastAsia="Arial" w:hAnsi="Arial" w:cs="Arial"/>
          <w:spacing w:val="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2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  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ion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j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b</w:t>
      </w:r>
    </w:p>
    <w:p w:rsidR="00B135D3" w:rsidRPr="008C5A87" w:rsidRDefault="00B135D3">
      <w:pPr>
        <w:spacing w:before="5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spacing w:line="250" w:lineRule="auto"/>
        <w:ind w:left="544" w:right="3258"/>
        <w:jc w:val="both"/>
        <w:rPr>
          <w:rFonts w:ascii="Arial" w:eastAsia="Arial" w:hAnsi="Arial" w:cs="Arial"/>
          <w:sz w:val="18"/>
          <w:szCs w:val="18"/>
          <w:lang w:val="de-DE"/>
        </w:rPr>
      </w:pP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ll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g</w:t>
      </w:r>
      <w:r>
        <w:rPr>
          <w:rFonts w:ascii="Arial" w:eastAsia="Arial" w:hAnsi="Arial" w:cs="Arial"/>
          <w:b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(S</w:t>
      </w:r>
      <w:r>
        <w:rPr>
          <w:rFonts w:ascii="Arial" w:eastAsia="Arial" w:hAnsi="Arial" w:cs="Arial"/>
          <w:i/>
          <w:spacing w:val="-1"/>
          <w:sz w:val="18"/>
          <w:szCs w:val="18"/>
        </w:rPr>
        <w:t>g</w:t>
      </w:r>
      <w:r>
        <w:rPr>
          <w:rFonts w:ascii="Arial" w:eastAsia="Arial" w:hAnsi="Arial" w:cs="Arial"/>
          <w:i/>
          <w:spacing w:val="-2"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                  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we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k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d</w:t>
      </w:r>
      <w:r>
        <w:rPr>
          <w:rFonts w:ascii="Arial" w:eastAsia="Arial" w:hAnsi="Arial" w:cs="Arial"/>
          <w:spacing w:val="4"/>
          <w:w w:val="104"/>
          <w:sz w:val="18"/>
          <w:szCs w:val="18"/>
        </w:rPr>
        <w:t>a</w:t>
      </w:r>
      <w:r>
        <w:rPr>
          <w:rFonts w:ascii="Arial" w:eastAsia="Arial" w:hAnsi="Arial" w:cs="Arial"/>
          <w:w w:val="104"/>
          <w:sz w:val="18"/>
          <w:szCs w:val="18"/>
        </w:rPr>
        <w:t xml:space="preserve">y 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u</w:t>
      </w:r>
      <w:r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(+ </w:t>
      </w:r>
      <w:r>
        <w:rPr>
          <w:rFonts w:ascii="Arial" w:eastAsia="Arial" w:hAnsi="Arial" w:cs="Arial"/>
          <w:i/>
          <w:spacing w:val="-2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>)</w:t>
      </w:r>
      <w:r>
        <w:rPr>
          <w:rFonts w:ascii="Arial" w:eastAsia="Arial" w:hAnsi="Arial" w:cs="Arial"/>
          <w:i/>
          <w:spacing w:val="6"/>
          <w:sz w:val="18"/>
          <w:szCs w:val="18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</w:t>
      </w:r>
      <w:r w:rsidRPr="008C5A87">
        <w:rPr>
          <w:rFonts w:ascii="Arial" w:eastAsia="Arial" w:hAnsi="Arial" w:cs="Arial"/>
          <w:i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gl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) </w:t>
      </w:r>
      <w:r w:rsidRPr="008C5A87">
        <w:rPr>
          <w:rFonts w:ascii="Arial" w:eastAsia="Arial" w:hAnsi="Arial" w:cs="Arial"/>
          <w:b/>
          <w:spacing w:val="-6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seh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!                                               </w:t>
      </w:r>
      <w:r w:rsidRPr="008C5A87">
        <w:rPr>
          <w:rFonts w:ascii="Arial" w:eastAsia="Arial" w:hAnsi="Arial" w:cs="Arial"/>
          <w:b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5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!</w:t>
      </w:r>
    </w:p>
    <w:p w:rsidR="00B135D3" w:rsidRPr="008C5A87" w:rsidRDefault="000D677E">
      <w:pPr>
        <w:spacing w:line="250" w:lineRule="auto"/>
        <w:ind w:left="544" w:right="3993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  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ce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!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          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!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</w:t>
      </w:r>
      <w:r w:rsidRPr="008C5A87">
        <w:rPr>
          <w:rFonts w:ascii="Arial" w:eastAsia="Arial" w:hAnsi="Arial" w:cs="Arial"/>
          <w:i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tn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before="9" w:line="256" w:lineRule="auto"/>
        <w:ind w:left="674" w:right="4022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</w:t>
      </w:r>
      <w:r w:rsidRPr="008C5A87">
        <w:rPr>
          <w:rFonts w:ascii="Arial" w:eastAsia="Arial" w:hAnsi="Arial" w:cs="Arial"/>
          <w:i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ed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sh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hw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*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Ar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          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9" w:line="247" w:lineRule="auto"/>
        <w:ind w:left="544" w:right="307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me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langu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g</w:t>
      </w:r>
    </w:p>
    <w:p w:rsidR="00B135D3" w:rsidRPr="008C5A87" w:rsidRDefault="000D677E">
      <w:pPr>
        <w:spacing w:before="5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eh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</w:t>
      </w:r>
      <w:r w:rsidRPr="008C5A87">
        <w:rPr>
          <w:rFonts w:ascii="Arial" w:eastAsia="Arial" w:hAnsi="Arial" w:cs="Arial"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footerReference w:type="default" r:id="rId11"/>
          <w:pgSz w:w="11400" w:h="15640"/>
          <w:pgMar w:top="1660" w:right="640" w:bottom="280" w:left="1460" w:header="665" w:footer="946" w:gutter="0"/>
          <w:pgNumType w:start="4"/>
          <w:cols w:space="720"/>
        </w:sectPr>
      </w:pPr>
      <w:r>
        <w:pict>
          <v:group id="_x0000_s1045" style="position:absolute;left:0;text-align:left;margin-left:78.7pt;margin-top:13.4pt;width:453.95pt;height:0;z-index:-3188;mso-position-horizontal-relative:page" coordorigin="1574,268" coordsize="9079,0">
            <v:shape id="_x0000_s1046" style="position:absolute;left:1574;top:268;width:9079;height:0" coordorigin="1574,268" coordsize="9079,0" path="m1574,268r9080,e" filled="f" strokeweight=".16211mm">
              <v:path arrowok="t"/>
            </v:shape>
            <w10:wrap anchorx="page"/>
          </v:group>
        </w:pict>
      </w: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of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before="15" w:line="280" w:lineRule="exact"/>
        <w:rPr>
          <w:sz w:val="28"/>
          <w:szCs w:val="28"/>
          <w:lang w:val="de-DE"/>
        </w:rPr>
      </w:pPr>
    </w:p>
    <w:p w:rsidR="00B135D3" w:rsidRDefault="000D677E">
      <w:pPr>
        <w:spacing w:before="42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mm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(S</w:t>
      </w:r>
      <w:r>
        <w:rPr>
          <w:rFonts w:ascii="Arial" w:eastAsia="Arial" w:hAnsi="Arial" w:cs="Arial"/>
          <w:i/>
          <w:spacing w:val="-1"/>
          <w:sz w:val="18"/>
          <w:szCs w:val="18"/>
        </w:rPr>
        <w:t>g</w:t>
      </w:r>
      <w:r>
        <w:rPr>
          <w:rFonts w:ascii="Arial" w:eastAsia="Arial" w:hAnsi="Arial" w:cs="Arial"/>
          <w:i/>
          <w:spacing w:val="1"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>)</w:t>
      </w:r>
      <w:r>
        <w:rPr>
          <w:rFonts w:ascii="Arial" w:eastAsia="Arial" w:hAnsi="Arial" w:cs="Arial"/>
          <w:i/>
          <w:sz w:val="18"/>
          <w:szCs w:val="18"/>
        </w:rPr>
        <w:t xml:space="preserve">                                             </w:t>
      </w:r>
      <w:r>
        <w:rPr>
          <w:rFonts w:ascii="Arial" w:eastAsia="Arial" w:hAnsi="Arial" w:cs="Arial"/>
          <w:i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g</w:t>
      </w:r>
      <w:r>
        <w:rPr>
          <w:rFonts w:ascii="Arial" w:eastAsia="Arial" w:hAnsi="Arial" w:cs="Arial"/>
          <w:w w:val="104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w w:val="104"/>
          <w:sz w:val="18"/>
          <w:szCs w:val="18"/>
        </w:rPr>
        <w:t>m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w w:val="104"/>
          <w:sz w:val="18"/>
          <w:szCs w:val="18"/>
        </w:rPr>
        <w:t>r</w:t>
      </w:r>
    </w:p>
    <w:p w:rsidR="00B135D3" w:rsidRDefault="000D677E">
      <w:pPr>
        <w:spacing w:before="14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"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                                             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q</w:t>
      </w:r>
      <w:r>
        <w:rPr>
          <w:rFonts w:ascii="Arial" w:eastAsia="Arial" w:hAnsi="Arial" w:cs="Arial"/>
          <w:spacing w:val="-1"/>
          <w:sz w:val="18"/>
          <w:szCs w:val="18"/>
        </w:rPr>
        <w:t>ue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w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o</w:t>
      </w:r>
      <w:r>
        <w:rPr>
          <w:rFonts w:ascii="Arial" w:eastAsia="Arial" w:hAnsi="Arial" w:cs="Arial"/>
          <w:w w:val="104"/>
          <w:sz w:val="18"/>
          <w:szCs w:val="18"/>
        </w:rPr>
        <w:t>rd</w:t>
      </w:r>
    </w:p>
    <w:p w:rsidR="00B135D3" w:rsidRDefault="000D677E">
      <w:pPr>
        <w:spacing w:before="6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pacing w:val="3"/>
          <w:sz w:val="18"/>
          <w:szCs w:val="18"/>
        </w:rPr>
        <w:t>t</w:t>
      </w:r>
      <w:r>
        <w:rPr>
          <w:rFonts w:ascii="Arial" w:eastAsia="Arial" w:hAnsi="Arial" w:cs="Arial"/>
          <w:i/>
          <w:spacing w:val="-2"/>
          <w:sz w:val="18"/>
          <w:szCs w:val="18"/>
        </w:rPr>
        <w:t>z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nd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             </w:t>
      </w:r>
      <w:r>
        <w:rPr>
          <w:rFonts w:ascii="Arial" w:eastAsia="Arial" w:hAnsi="Arial" w:cs="Arial"/>
          <w:i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en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f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</w:t>
      </w:r>
      <w:r>
        <w:rPr>
          <w:rFonts w:ascii="Arial" w:eastAsia="Arial" w:hAnsi="Arial" w:cs="Arial"/>
          <w:i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en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en</w:t>
      </w:r>
      <w:r>
        <w:rPr>
          <w:rFonts w:ascii="Arial" w:eastAsia="Arial" w:hAnsi="Arial" w:cs="Arial"/>
          <w:i/>
          <w:w w:val="104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0D677E">
      <w:pPr>
        <w:spacing w:before="9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z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-n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spacing w:val="-3"/>
          <w:w w:val="104"/>
          <w:sz w:val="18"/>
          <w:szCs w:val="18"/>
        </w:rPr>
        <w:t>n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en</w:t>
      </w:r>
      <w:r>
        <w:rPr>
          <w:rFonts w:ascii="Arial" w:eastAsia="Arial" w:hAnsi="Arial" w:cs="Arial"/>
          <w:w w:val="104"/>
          <w:sz w:val="18"/>
          <w:szCs w:val="18"/>
        </w:rPr>
        <w:t>ce</w:t>
      </w:r>
    </w:p>
    <w:p w:rsidR="00B135D3" w:rsidRDefault="000D677E">
      <w:pPr>
        <w:spacing w:before="9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2"/>
          <w:sz w:val="18"/>
          <w:szCs w:val="18"/>
        </w:rPr>
        <w:t>z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od</w:t>
      </w:r>
      <w:r>
        <w:rPr>
          <w:rFonts w:ascii="Arial" w:eastAsia="Arial" w:hAnsi="Arial" w:cs="Arial"/>
          <w:spacing w:val="-1"/>
          <w:sz w:val="18"/>
          <w:szCs w:val="18"/>
        </w:rPr>
        <w:t>ie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-n                        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in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ona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io</w:t>
      </w:r>
      <w:r>
        <w:rPr>
          <w:rFonts w:ascii="Arial" w:eastAsia="Arial" w:hAnsi="Arial" w:cs="Arial"/>
          <w:w w:val="104"/>
          <w:sz w:val="18"/>
          <w:szCs w:val="18"/>
        </w:rPr>
        <w:t>n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lle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fa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d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n                                                                  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inde</w:t>
      </w:r>
      <w:r w:rsidRPr="008C5A87">
        <w:rPr>
          <w:rFonts w:ascii="Arial" w:eastAsia="Arial" w:hAnsi="Arial" w:cs="Arial"/>
          <w:i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u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se</w:t>
      </w:r>
    </w:p>
    <w:p w:rsidR="00B135D3" w:rsidRPr="008C5A87" w:rsidRDefault="000D677E">
      <w:pPr>
        <w:spacing w:before="9" w:line="253" w:lineRule="auto"/>
        <w:ind w:left="584" w:right="2923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d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we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line="200" w:lineRule="exact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   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q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before="2" w:line="120" w:lineRule="exact"/>
        <w:rPr>
          <w:sz w:val="12"/>
          <w:szCs w:val="12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0D677E">
      <w:pPr>
        <w:ind w:left="181"/>
        <w:rPr>
          <w:rFonts w:ascii="Arial" w:eastAsia="Arial" w:hAnsi="Arial" w:cs="Arial"/>
          <w:sz w:val="26"/>
          <w:szCs w:val="26"/>
          <w:lang w:val="de-DE"/>
        </w:rPr>
      </w:pPr>
      <w:r w:rsidRPr="008C5A87">
        <w:rPr>
          <w:rFonts w:ascii="Arial" w:eastAsia="Arial" w:hAnsi="Arial" w:cs="Arial"/>
          <w:b/>
          <w:color w:val="054792"/>
          <w:spacing w:val="-1"/>
          <w:sz w:val="26"/>
          <w:szCs w:val="26"/>
          <w:lang w:val="de-DE"/>
        </w:rPr>
        <w:t>K</w:t>
      </w:r>
      <w:r w:rsidRPr="008C5A87">
        <w:rPr>
          <w:rFonts w:ascii="Arial" w:eastAsia="Arial" w:hAnsi="Arial" w:cs="Arial"/>
          <w:b/>
          <w:color w:val="054792"/>
          <w:sz w:val="26"/>
          <w:szCs w:val="26"/>
          <w:lang w:val="de-DE"/>
        </w:rPr>
        <w:t>ap</w:t>
      </w:r>
      <w:r w:rsidRPr="008C5A87">
        <w:rPr>
          <w:rFonts w:ascii="Arial" w:eastAsia="Arial" w:hAnsi="Arial" w:cs="Arial"/>
          <w:b/>
          <w:color w:val="054792"/>
          <w:spacing w:val="1"/>
          <w:sz w:val="26"/>
          <w:szCs w:val="26"/>
          <w:lang w:val="de-DE"/>
        </w:rPr>
        <w:t>it</w:t>
      </w:r>
      <w:r w:rsidRPr="008C5A87">
        <w:rPr>
          <w:rFonts w:ascii="Arial" w:eastAsia="Arial" w:hAnsi="Arial" w:cs="Arial"/>
          <w:b/>
          <w:color w:val="054792"/>
          <w:sz w:val="26"/>
          <w:szCs w:val="26"/>
          <w:lang w:val="de-DE"/>
        </w:rPr>
        <w:t>el</w:t>
      </w:r>
      <w:r w:rsidRPr="008C5A87">
        <w:rPr>
          <w:rFonts w:ascii="Arial" w:eastAsia="Arial" w:hAnsi="Arial" w:cs="Arial"/>
          <w:b/>
          <w:color w:val="054792"/>
          <w:spacing w:val="10"/>
          <w:sz w:val="26"/>
          <w:szCs w:val="26"/>
          <w:lang w:val="de-DE"/>
        </w:rPr>
        <w:t xml:space="preserve"> </w:t>
      </w:r>
      <w:r w:rsidRPr="008C5A87">
        <w:rPr>
          <w:rFonts w:ascii="Arial" w:eastAsia="Arial" w:hAnsi="Arial" w:cs="Arial"/>
          <w:b/>
          <w:color w:val="054792"/>
          <w:w w:val="101"/>
          <w:sz w:val="26"/>
          <w:szCs w:val="26"/>
          <w:lang w:val="de-DE"/>
        </w:rPr>
        <w:t>2</w:t>
      </w:r>
    </w:p>
    <w:p w:rsidR="00B135D3" w:rsidRPr="008C5A87" w:rsidRDefault="00B135D3">
      <w:pPr>
        <w:spacing w:before="9" w:line="220" w:lineRule="exact"/>
        <w:rPr>
          <w:sz w:val="22"/>
          <w:szCs w:val="22"/>
          <w:lang w:val="de-DE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3967"/>
        <w:gridCol w:w="4403"/>
      </w:tblGrid>
      <w:tr w:rsidR="00B135D3">
        <w:trPr>
          <w:trHeight w:hRule="exact" w:val="1173"/>
        </w:trPr>
        <w:tc>
          <w:tcPr>
            <w:tcW w:w="309" w:type="dxa"/>
            <w:vMerge w:val="restart"/>
            <w:tcBorders>
              <w:top w:val="nil"/>
              <w:left w:val="nil"/>
              <w:right w:val="nil"/>
            </w:tcBorders>
          </w:tcPr>
          <w:p w:rsidR="00B135D3" w:rsidRPr="008C5A87" w:rsidRDefault="00B135D3">
            <w:pPr>
              <w:rPr>
                <w:lang w:val="de-DE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before="82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ke</w:t>
            </w:r>
            <w:r w:rsidRPr="008C5A87">
              <w:rPr>
                <w:rFonts w:ascii="Arial" w:eastAsia="Arial" w:hAnsi="Arial" w:cs="Arial"/>
                <w:i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ö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!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sse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3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 w:line="250" w:lineRule="auto"/>
              <w:ind w:left="165" w:right="24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ff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-s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5"/>
                <w:w w:val="10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6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4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 w:line="250" w:lineRule="auto"/>
              <w:ind w:left="192" w:right="35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ff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ss</w:t>
            </w:r>
          </w:p>
        </w:tc>
      </w:tr>
      <w:tr w:rsidR="00B135D3">
        <w:trPr>
          <w:trHeight w:hRule="exact" w:val="1514"/>
        </w:trPr>
        <w:tc>
          <w:tcPr>
            <w:tcW w:w="309" w:type="dxa"/>
            <w:vMerge/>
            <w:tcBorders>
              <w:left w:val="nil"/>
              <w:right w:val="nil"/>
            </w:tcBorders>
          </w:tcPr>
          <w:p w:rsidR="00B135D3" w:rsidRDefault="00B135D3"/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6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j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d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ö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ö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me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mm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4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mm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u</w:t>
            </w:r>
          </w:p>
          <w:p w:rsidR="00B135D3" w:rsidRPr="008C5A87" w:rsidRDefault="000D677E">
            <w:pPr>
              <w:spacing w:before="11"/>
              <w:ind w:left="259" w:right="2041"/>
              <w:jc w:val="center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il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ch</w:t>
            </w:r>
            <w:r w:rsidRPr="008C5A87">
              <w:rPr>
                <w:rFonts w:ascii="Arial" w:eastAsia="Arial" w:hAnsi="Arial" w:cs="Arial"/>
                <w:i/>
                <w:spacing w:val="2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Zu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ck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?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elep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nu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  <w:p w:rsidR="00B135D3" w:rsidRDefault="000D677E">
            <w:pPr>
              <w:spacing w:before="9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  <w:p w:rsidR="00B135D3" w:rsidRDefault="000D677E">
            <w:pPr>
              <w:spacing w:before="6" w:line="250" w:lineRule="auto"/>
              <w:ind w:left="192" w:right="28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ke</w:t>
            </w:r>
          </w:p>
          <w:p w:rsidR="00B135D3" w:rsidRDefault="000D677E">
            <w:pPr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ta</w:t>
            </w:r>
            <w:r>
              <w:rPr>
                <w:rFonts w:ascii="Arial" w:eastAsia="Arial" w:hAnsi="Arial" w:cs="Arial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i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?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B135D3">
            <w:pPr>
              <w:spacing w:before="7" w:line="220" w:lineRule="exact"/>
              <w:rPr>
                <w:sz w:val="22"/>
                <w:szCs w:val="22"/>
              </w:rPr>
            </w:pPr>
          </w:p>
          <w:p w:rsidR="00B135D3" w:rsidRDefault="000D677E">
            <w:pPr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</w:tr>
      <w:tr w:rsidR="00B135D3">
        <w:trPr>
          <w:trHeight w:hRule="exact" w:val="1080"/>
        </w:trPr>
        <w:tc>
          <w:tcPr>
            <w:tcW w:w="309" w:type="dxa"/>
            <w:vMerge/>
            <w:tcBorders>
              <w:left w:val="nil"/>
              <w:right w:val="nil"/>
            </w:tcBorders>
          </w:tcPr>
          <w:p w:rsidR="00B135D3" w:rsidRDefault="00B135D3"/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</w:p>
          <w:p w:rsidR="00B135D3" w:rsidRPr="008C5A87" w:rsidRDefault="000D677E">
            <w:pPr>
              <w:spacing w:before="4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11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1</w:t>
            </w:r>
            <w:r w:rsidRPr="008C5A87">
              <w:rPr>
                <w:rFonts w:ascii="Arial" w:eastAsia="Arial" w:hAnsi="Arial" w:cs="Arial"/>
                <w:i/>
                <w:spacing w:val="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bi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1</w:t>
            </w:r>
            <w:r w:rsidRPr="008C5A87">
              <w:rPr>
                <w:rFonts w:ascii="Arial" w:eastAsia="Arial" w:hAnsi="Arial" w:cs="Arial"/>
                <w:i/>
                <w:spacing w:val="4"/>
                <w:w w:val="104"/>
                <w:sz w:val="18"/>
                <w:szCs w:val="18"/>
                <w:lang w:val="de-DE"/>
              </w:rPr>
              <w:t>0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i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wa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in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ö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(Er</w:t>
            </w:r>
            <w:r w:rsidRPr="008C5A87">
              <w:rPr>
                <w:rFonts w:ascii="Arial" w:eastAsia="Arial" w:hAnsi="Arial" w:cs="Arial"/>
                <w:i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ag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i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geht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upe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  <w:p w:rsidR="00B135D3" w:rsidRDefault="000D677E">
            <w:pPr>
              <w:spacing w:before="4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k</w:t>
            </w:r>
          </w:p>
          <w:p w:rsidR="00B135D3" w:rsidRDefault="000D677E">
            <w:pPr>
              <w:spacing w:before="11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rs</w:t>
            </w:r>
            <w:r>
              <w:rPr>
                <w:rFonts w:ascii="Arial" w:eastAsia="Arial" w:hAnsi="Arial" w:cs="Arial"/>
                <w:i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w w:val="104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wh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ks</w:t>
            </w:r>
            <w:r>
              <w:rPr>
                <w:rFonts w:ascii="Arial" w:eastAsia="Arial" w:hAnsi="Arial" w:cs="Arial"/>
                <w:i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537"/>
        </w:trPr>
        <w:tc>
          <w:tcPr>
            <w:tcW w:w="309" w:type="dxa"/>
            <w:vMerge/>
            <w:tcBorders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6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eh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’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s?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hl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?</w:t>
            </w:r>
          </w:p>
          <w:p w:rsidR="00B135D3" w:rsidRDefault="000D677E">
            <w:pPr>
              <w:spacing w:before="9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</w:tr>
      <w:tr w:rsidR="00B135D3">
        <w:trPr>
          <w:trHeight w:hRule="exact" w:val="327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1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hn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ei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hne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</w:rPr>
              <w:t>ei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w</w:t>
            </w:r>
          </w:p>
        </w:tc>
      </w:tr>
      <w:tr w:rsidR="00B135D3">
        <w:trPr>
          <w:trHeight w:hRule="exact" w:val="538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b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*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*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ga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ze</w:t>
            </w:r>
            <w:r w:rsidRPr="008C5A87">
              <w:rPr>
                <w:rFonts w:ascii="Arial" w:eastAsia="Arial" w:hAnsi="Arial" w:cs="Arial"/>
                <w:i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se</w:t>
            </w:r>
          </w:p>
          <w:p w:rsidR="00B135D3" w:rsidRDefault="000D677E">
            <w:pPr>
              <w:spacing w:before="9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wh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5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327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2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ehe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loo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</w:tr>
      <w:tr w:rsidR="00B135D3">
        <w:trPr>
          <w:trHeight w:hRule="exact" w:val="1185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 w:line="250" w:lineRule="auto"/>
              <w:ind w:left="165" w:right="237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ck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sc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3"/>
                <w:w w:val="104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z</w:t>
            </w:r>
          </w:p>
          <w:p w:rsidR="00B135D3" w:rsidRDefault="000D677E">
            <w:pPr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b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(m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9" w:line="250" w:lineRule="auto"/>
              <w:ind w:left="192" w:right="37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uga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 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k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ck</w:t>
            </w:r>
          </w:p>
          <w:p w:rsidR="00B135D3" w:rsidRDefault="000D677E">
            <w:pPr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ch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k)</w:t>
            </w:r>
          </w:p>
        </w:tc>
      </w:tr>
      <w:tr w:rsidR="00B135D3">
        <w:trPr>
          <w:trHeight w:hRule="exact" w:val="1063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3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geh</w:t>
            </w:r>
            <w:r w:rsidRPr="008C5A87">
              <w:rPr>
                <w:rFonts w:ascii="Arial" w:eastAsia="Arial" w:hAnsi="Arial" w:cs="Arial"/>
                <w:i/>
                <w:spacing w:val="6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6"/>
                <w:sz w:val="18"/>
                <w:szCs w:val="18"/>
                <w:lang w:val="de-DE"/>
              </w:rPr>
              <w:t>’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?</w:t>
            </w:r>
            <w:r w:rsidRPr="008C5A87">
              <w:rPr>
                <w:rFonts w:ascii="Arial" w:eastAsia="Arial" w:hAnsi="Arial" w:cs="Arial"/>
                <w:i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–</w:t>
            </w:r>
            <w:r w:rsidRPr="008C5A87">
              <w:rPr>
                <w:rFonts w:ascii="Arial" w:eastAsia="Arial" w:hAnsi="Arial" w:cs="Arial"/>
                <w:i/>
                <w:spacing w:val="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Es</w:t>
            </w:r>
            <w:r w:rsidRPr="008C5A87">
              <w:rPr>
                <w:rFonts w:ascii="Arial" w:eastAsia="Arial" w:hAnsi="Arial" w:cs="Arial"/>
                <w:i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)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ie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 w:line="253" w:lineRule="auto"/>
              <w:ind w:left="165" w:right="3470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j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r</w:t>
            </w:r>
          </w:p>
        </w:tc>
        <w:tc>
          <w:tcPr>
            <w:tcW w:w="4403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?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 w:line="250" w:lineRule="auto"/>
              <w:ind w:left="192" w:right="24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gla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 y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  <w:p w:rsidR="00B135D3" w:rsidRDefault="000D677E">
            <w:pPr>
              <w:spacing w:before="2"/>
              <w:ind w:left="1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</w:tc>
      </w:tr>
    </w:tbl>
    <w:p w:rsidR="00B135D3" w:rsidRDefault="00B135D3">
      <w:pPr>
        <w:sectPr w:rsidR="00B135D3">
          <w:pgSz w:w="11400" w:h="15640"/>
          <w:pgMar w:top="1660" w:right="640" w:bottom="280" w:left="1420" w:header="665" w:footer="946" w:gutter="0"/>
          <w:cols w:space="720"/>
        </w:sectPr>
      </w:pPr>
    </w:p>
    <w:p w:rsidR="00B135D3" w:rsidRDefault="00B135D3">
      <w:pPr>
        <w:spacing w:line="200" w:lineRule="exact"/>
      </w:pPr>
    </w:p>
    <w:p w:rsidR="00B135D3" w:rsidRDefault="00B135D3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3880"/>
        <w:gridCol w:w="4344"/>
      </w:tblGrid>
      <w:tr w:rsidR="00B135D3">
        <w:trPr>
          <w:trHeight w:hRule="exact" w:val="138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before="82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J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/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+</w:t>
            </w:r>
            <w:r w:rsidRPr="008C5A87">
              <w:rPr>
                <w:rFonts w:ascii="Arial" w:eastAsia="Arial" w:hAnsi="Arial" w:cs="Arial"/>
                <w:i/>
                <w:spacing w:val="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/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)</w:t>
            </w:r>
            <w:r w:rsidRPr="008C5A87">
              <w:rPr>
                <w:rFonts w:ascii="Arial" w:eastAsia="Arial" w:hAnsi="Arial" w:cs="Arial"/>
                <w:i/>
                <w:spacing w:val="2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fe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9" w:line="250" w:lineRule="auto"/>
              <w:ind w:left="114" w:right="1521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t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rer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  <w:p w:rsidR="00B135D3" w:rsidRDefault="000D677E">
            <w:pPr>
              <w:ind w:left="209" w:right="206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before="6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11" w:line="250" w:lineRule="auto"/>
              <w:ind w:left="228" w:right="3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hal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w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</w:tc>
      </w:tr>
      <w:tr w:rsidR="00B135D3">
        <w:trPr>
          <w:trHeight w:hRule="exact" w:val="217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nge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"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-e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jui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320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lie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r,</w:t>
            </w:r>
            <w:r w:rsidRPr="008C5A87">
              <w:rPr>
                <w:rFonts w:ascii="Arial" w:eastAsia="Arial" w:hAnsi="Arial" w:cs="Arial"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3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.</w:t>
            </w:r>
          </w:p>
        </w:tc>
      </w:tr>
      <w:tr w:rsidR="00B135D3">
        <w:trPr>
          <w:trHeight w:hRule="exact" w:val="97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-s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i/>
                <w:spacing w:val="-2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2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g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i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n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spacing w:line="250" w:lineRule="auto"/>
              <w:ind w:left="228" w:right="30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135D3">
        <w:trPr>
          <w:trHeight w:hRule="exact" w:val="151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ai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r-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  <w:p w:rsidR="00B135D3" w:rsidRPr="008C5A87" w:rsidRDefault="000D677E">
            <w:pPr>
              <w:spacing w:before="9" w:line="250" w:lineRule="auto"/>
              <w:ind w:left="114" w:right="164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5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ass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te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r</w:t>
            </w:r>
          </w:p>
          <w:p w:rsidR="00B135D3" w:rsidRPr="008C5A87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J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i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la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h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lle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ll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ai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wa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  <w:p w:rsidR="00B135D3" w:rsidRDefault="000D677E">
            <w:pPr>
              <w:spacing w:before="9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re</w:t>
            </w:r>
          </w:p>
          <w:p w:rsidR="00B135D3" w:rsidRDefault="000D677E">
            <w:pPr>
              <w:spacing w:before="9" w:line="250" w:lineRule="auto"/>
              <w:ind w:left="228" w:right="12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ain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s,</w:t>
            </w:r>
            <w:r>
              <w:rPr>
                <w:rFonts w:ascii="Arial" w:eastAsia="Arial" w:hAnsi="Arial" w:cs="Arial"/>
                <w:i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rs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se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</w:tr>
      <w:tr w:rsidR="00B135D3">
        <w:trPr>
          <w:trHeight w:hRule="exact" w:val="32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135D3">
        <w:trPr>
          <w:trHeight w:hRule="exact" w:val="107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spacing w:line="249" w:lineRule="auto"/>
              <w:ind w:left="114" w:right="697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mar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tä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in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)</w:t>
            </w:r>
            <w:r w:rsidRPr="008C5A87">
              <w:rPr>
                <w:rFonts w:ascii="Arial" w:eastAsia="Arial" w:hAnsi="Arial" w:cs="Arial"/>
                <w:i/>
                <w:spacing w:val="3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al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),</w:t>
            </w:r>
            <w:r w:rsidRPr="008C5A87">
              <w:rPr>
                <w:rFonts w:ascii="Arial" w:eastAsia="Arial" w:hAnsi="Arial" w:cs="Arial"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bei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ei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3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/</w:t>
            </w: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i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rk</w:t>
            </w:r>
          </w:p>
          <w:p w:rsidR="00B135D3" w:rsidRDefault="000D677E">
            <w:pPr>
              <w:spacing w:before="6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(I</w:t>
            </w:r>
            <w:r>
              <w:rPr>
                <w:rFonts w:ascii="Arial" w:eastAsia="Arial" w:hAnsi="Arial" w:cs="Arial"/>
                <w:i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rk</w:t>
            </w:r>
            <w:r>
              <w:rPr>
                <w:rFonts w:ascii="Arial" w:eastAsia="Arial" w:hAnsi="Arial" w:cs="Arial"/>
                <w:i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s)</w:t>
            </w:r>
          </w:p>
          <w:p w:rsidR="00B135D3" w:rsidRDefault="000D677E">
            <w:pPr>
              <w:spacing w:before="9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o</w:t>
            </w:r>
          </w:p>
        </w:tc>
      </w:tr>
      <w:tr w:rsidR="00B135D3">
        <w:trPr>
          <w:trHeight w:hRule="exact" w:val="8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3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3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4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bung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lb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t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3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spacing w:line="250" w:lineRule="auto"/>
              <w:ind w:left="228" w:right="338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se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f</w:t>
            </w:r>
          </w:p>
          <w:p w:rsidR="00B135D3" w:rsidRDefault="000D677E">
            <w:pPr>
              <w:spacing w:line="200" w:lineRule="exact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rd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“)</w:t>
            </w:r>
          </w:p>
        </w:tc>
      </w:tr>
      <w:tr w:rsidR="00B135D3">
        <w:trPr>
          <w:trHeight w:hRule="exact" w:val="54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3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3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s</w:t>
            </w:r>
          </w:p>
          <w:p w:rsidR="00B135D3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3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spacing w:line="250" w:lineRule="auto"/>
              <w:ind w:left="228" w:right="28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r,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ig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re</w:t>
            </w:r>
          </w:p>
        </w:tc>
      </w:tr>
      <w:tr w:rsidR="00B135D3">
        <w:trPr>
          <w:trHeight w:hRule="exact" w:val="118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no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no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ie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ot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ie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rt</w:t>
            </w:r>
          </w:p>
          <w:p w:rsidR="00B135D3" w:rsidRPr="008C5A87" w:rsidRDefault="000D677E">
            <w:pPr>
              <w:spacing w:before="9" w:line="247" w:lineRule="auto"/>
              <w:ind w:left="114" w:right="196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hen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tg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he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nd</w:t>
            </w:r>
            <w:r w:rsidRPr="008C5A87">
              <w:rPr>
                <w:rFonts w:ascii="Arial" w:eastAsia="Arial" w:hAnsi="Arial" w:cs="Arial"/>
                <w:b/>
                <w:spacing w:val="-3"/>
                <w:sz w:val="18"/>
                <w:szCs w:val="18"/>
                <w:lang w:val="de-DE"/>
              </w:rPr>
              <w:t>y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-s</w:t>
            </w:r>
          </w:p>
          <w:p w:rsidR="00B135D3" w:rsidRPr="008C5A87" w:rsidRDefault="000D677E">
            <w:pPr>
              <w:spacing w:before="2" w:line="250" w:lineRule="auto"/>
              <w:ind w:left="114" w:right="1843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-3"/>
                <w:sz w:val="18"/>
                <w:szCs w:val="18"/>
                <w:lang w:val="de-DE"/>
              </w:rPr>
              <w:t>y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nu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9" w:line="247" w:lineRule="auto"/>
              <w:ind w:left="228" w:right="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alon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2" w:line="250" w:lineRule="auto"/>
              <w:ind w:left="228" w:right="24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x,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lli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1297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3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3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spacing w:line="250" w:lineRule="auto"/>
              <w:ind w:left="114" w:right="2438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e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4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-M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-s</w:t>
            </w:r>
          </w:p>
          <w:p w:rsidR="00B135D3" w:rsidRPr="008C5A87" w:rsidRDefault="000D677E">
            <w:pPr>
              <w:spacing w:line="20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4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-M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b/>
                <w:spacing w:val="-3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sse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11" w:line="250" w:lineRule="auto"/>
              <w:ind w:left="114" w:right="1656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rm,</w:t>
            </w:r>
            <w:r w:rsidRPr="008C5A87">
              <w:rPr>
                <w:rFonts w:ascii="Arial" w:eastAsia="Arial" w:hAnsi="Arial" w:cs="Arial"/>
                <w:spacing w:val="3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3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spacing w:line="250" w:lineRule="auto"/>
              <w:ind w:left="228" w:right="3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elep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  <w:p w:rsidR="00B135D3" w:rsidRDefault="000D677E">
            <w:pPr>
              <w:spacing w:line="200" w:lineRule="exact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-m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ss</w:t>
            </w:r>
          </w:p>
          <w:p w:rsidR="00B135D3" w:rsidRDefault="000D677E">
            <w:pPr>
              <w:spacing w:before="11" w:line="250" w:lineRule="auto"/>
              <w:ind w:left="228" w:right="28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/p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</w:tc>
      </w:tr>
      <w:tr w:rsidR="00B135D3">
        <w:trPr>
          <w:trHeight w:hRule="exact" w:val="149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0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spacing w:line="250" w:lineRule="auto"/>
              <w:ind w:left="114" w:right="140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au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ed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au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t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i/>
                <w:spacing w:val="-2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j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zt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h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je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zt</w:t>
            </w:r>
            <w:r w:rsidRPr="008C5A87">
              <w:rPr>
                <w:rFonts w:ascii="Arial" w:eastAsia="Arial" w:hAnsi="Arial" w:cs="Arial"/>
                <w:i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spacing w:line="250" w:lineRule="auto"/>
              <w:ind w:left="228" w:right="34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w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ill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  <w:p w:rsidR="00B135D3" w:rsidRDefault="000D677E">
            <w:pPr>
              <w:spacing w:before="2"/>
              <w:ind w:left="2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(I</w:t>
            </w:r>
            <w:r>
              <w:rPr>
                <w:rFonts w:ascii="Arial" w:eastAsia="Arial" w:hAnsi="Arial" w:cs="Arial"/>
                <w:i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ed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</w:tbl>
    <w:p w:rsidR="00B135D3" w:rsidRDefault="00B135D3">
      <w:pPr>
        <w:sectPr w:rsidR="00B135D3">
          <w:footerReference w:type="default" r:id="rId12"/>
          <w:pgSz w:w="11400" w:h="15640"/>
          <w:pgMar w:top="1660" w:right="640" w:bottom="280" w:left="1420" w:header="665" w:footer="1103" w:gutter="0"/>
          <w:pgNumType w:start="6"/>
          <w:cols w:space="720"/>
        </w:sectPr>
      </w:pPr>
    </w:p>
    <w:p w:rsidR="00B135D3" w:rsidRDefault="00B135D3">
      <w:pPr>
        <w:spacing w:line="200" w:lineRule="exact"/>
      </w:pPr>
    </w:p>
    <w:p w:rsidR="00B135D3" w:rsidRDefault="00B135D3">
      <w:pPr>
        <w:spacing w:before="1" w:line="280" w:lineRule="exact"/>
        <w:rPr>
          <w:sz w:val="28"/>
          <w:szCs w:val="28"/>
        </w:rPr>
      </w:pPr>
    </w:p>
    <w:p w:rsidR="00B135D3" w:rsidRPr="008C5A87" w:rsidRDefault="000D677E">
      <w:pPr>
        <w:spacing w:before="42"/>
        <w:ind w:left="75" w:right="3650"/>
        <w:jc w:val="center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1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1   </w:t>
      </w:r>
      <w:r w:rsidRPr="008C5A87">
        <w:rPr>
          <w:rFonts w:ascii="Arial" w:eastAsia="Arial" w:hAnsi="Arial" w:cs="Arial"/>
          <w:b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ss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  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sh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egi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6" w:line="253" w:lineRule="auto"/>
        <w:ind w:left="544" w:right="3166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                                                          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ph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h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abl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-s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</w:p>
    <w:p w:rsidR="00B135D3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 xml:space="preserve">s                                                           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en</w:t>
      </w:r>
      <w:r>
        <w:rPr>
          <w:rFonts w:ascii="Arial" w:eastAsia="Arial" w:hAnsi="Arial" w:cs="Arial"/>
          <w:w w:val="104"/>
          <w:sz w:val="18"/>
          <w:szCs w:val="18"/>
        </w:rPr>
        <w:t>t</w:t>
      </w:r>
    </w:p>
    <w:p w:rsidR="00B135D3" w:rsidRDefault="000D677E">
      <w:pPr>
        <w:spacing w:before="11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 xml:space="preserve">s                                                           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u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r</w:t>
      </w:r>
      <w:r>
        <w:rPr>
          <w:rFonts w:ascii="Arial" w:eastAsia="Arial" w:hAnsi="Arial" w:cs="Arial"/>
          <w:w w:val="104"/>
          <w:sz w:val="18"/>
          <w:szCs w:val="18"/>
        </w:rPr>
        <w:t>o</w:t>
      </w:r>
    </w:p>
    <w:p w:rsidR="00B135D3" w:rsidRPr="008C5A87" w:rsidRDefault="000D677E">
      <w:pPr>
        <w:spacing w:before="6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vi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?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                                                          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?</w:t>
      </w:r>
    </w:p>
    <w:p w:rsidR="00B135D3" w:rsidRPr="008C5A87" w:rsidRDefault="000D677E">
      <w:pPr>
        <w:spacing w:before="9" w:line="250" w:lineRule="auto"/>
        <w:ind w:left="544" w:right="4326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k                                                                   </w:t>
      </w:r>
      <w:r w:rsidRPr="008C5A87">
        <w:rPr>
          <w:rFonts w:ascii="Arial" w:eastAsia="Arial" w:hAnsi="Arial" w:cs="Arial"/>
          <w:b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ck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              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</w:t>
      </w:r>
    </w:p>
    <w:p w:rsidR="00B135D3" w:rsidRDefault="000D677E">
      <w:pPr>
        <w:spacing w:before="2" w:line="247" w:lineRule="auto"/>
        <w:ind w:left="544" w:right="37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ppu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app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u</w:t>
      </w:r>
      <w:r>
        <w:rPr>
          <w:rFonts w:ascii="Arial" w:eastAsia="Arial" w:hAnsi="Arial" w:cs="Arial"/>
          <w:w w:val="104"/>
          <w:sz w:val="18"/>
          <w:szCs w:val="18"/>
        </w:rPr>
        <w:t>c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i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n</w:t>
      </w:r>
      <w:r>
        <w:rPr>
          <w:rFonts w:ascii="Arial" w:eastAsia="Arial" w:hAnsi="Arial" w:cs="Arial"/>
          <w:w w:val="104"/>
          <w:sz w:val="18"/>
          <w:szCs w:val="18"/>
        </w:rPr>
        <w:t xml:space="preserve">o </w:t>
      </w: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o</w:t>
      </w: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-s                                         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w w:val="104"/>
          <w:sz w:val="18"/>
          <w:szCs w:val="18"/>
        </w:rPr>
        <w:t>k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®</w:t>
      </w:r>
    </w:p>
    <w:p w:rsidR="00B135D3" w:rsidRDefault="00B135D3">
      <w:pPr>
        <w:spacing w:before="1" w:line="220" w:lineRule="exact"/>
        <w:rPr>
          <w:sz w:val="22"/>
          <w:szCs w:val="22"/>
        </w:rPr>
      </w:pPr>
    </w:p>
    <w:p w:rsidR="00B135D3" w:rsidRPr="008C5A87" w:rsidRDefault="000D677E">
      <w:pPr>
        <w:spacing w:line="247" w:lineRule="auto"/>
        <w:ind w:left="544" w:right="3353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1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2   </w:t>
      </w:r>
      <w:r w:rsidRPr="008C5A87">
        <w:rPr>
          <w:rFonts w:ascii="Arial" w:eastAsia="Arial" w:hAnsi="Arial" w:cs="Arial"/>
          <w:b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ei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 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me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)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r,                  </w:t>
      </w:r>
      <w:r w:rsidRPr="008C5A87">
        <w:rPr>
          <w:rFonts w:ascii="Arial" w:eastAsia="Arial" w:hAnsi="Arial" w:cs="Arial"/>
          <w:spacing w:val="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.o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agai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5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3"/>
          <w:sz w:val="18"/>
          <w:szCs w:val="18"/>
        </w:rPr>
        <w:t>W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nen</w:t>
      </w:r>
      <w:r>
        <w:rPr>
          <w:rFonts w:ascii="Arial" w:eastAsia="Arial" w:hAnsi="Arial" w:cs="Arial"/>
          <w:i/>
          <w:spacing w:val="4"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       </w:t>
      </w:r>
      <w:r>
        <w:rPr>
          <w:rFonts w:ascii="Arial" w:eastAsia="Arial" w:hAnsi="Arial" w:cs="Arial"/>
          <w:i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-2"/>
          <w:sz w:val="18"/>
          <w:szCs w:val="18"/>
        </w:rPr>
        <w:t>/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w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ee</w:t>
      </w:r>
      <w:r>
        <w:rPr>
          <w:rFonts w:ascii="Arial" w:eastAsia="Arial" w:hAnsi="Arial" w:cs="Arial"/>
          <w:i/>
          <w:w w:val="104"/>
          <w:sz w:val="18"/>
          <w:szCs w:val="18"/>
        </w:rPr>
        <w:t>k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4"/>
          <w:w w:val="104"/>
          <w:sz w:val="18"/>
          <w:szCs w:val="18"/>
        </w:rPr>
        <w:t>n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d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l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gewe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i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f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th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re</w:t>
      </w:r>
    </w:p>
    <w:p w:rsidR="00B135D3" w:rsidRPr="008C5A87" w:rsidRDefault="000D677E">
      <w:pPr>
        <w:spacing w:before="9" w:line="250" w:lineRule="auto"/>
        <w:ind w:left="544" w:right="3539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  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at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ck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nd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d</w:t>
      </w:r>
    </w:p>
    <w:p w:rsidR="00B135D3" w:rsidRDefault="000D677E">
      <w:pPr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B</w:t>
      </w:r>
      <w:r>
        <w:rPr>
          <w:rFonts w:ascii="Arial" w:eastAsia="Arial" w:hAnsi="Arial" w:cs="Arial"/>
          <w:b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b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-se                                                         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b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u</w:t>
      </w:r>
      <w:r>
        <w:rPr>
          <w:rFonts w:ascii="Arial" w:eastAsia="Arial" w:hAnsi="Arial" w:cs="Arial"/>
          <w:w w:val="104"/>
          <w:sz w:val="18"/>
          <w:szCs w:val="18"/>
        </w:rPr>
        <w:t>s</w:t>
      </w:r>
    </w:p>
    <w:p w:rsidR="00B135D3" w:rsidRDefault="000D677E">
      <w:pPr>
        <w:spacing w:before="11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 xml:space="preserve">s                                                             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in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-c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x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ss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spacing w:val="3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st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w w:val="104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ain</w:t>
      </w:r>
      <w:r>
        <w:rPr>
          <w:rFonts w:ascii="Arial" w:eastAsia="Arial" w:hAnsi="Arial" w:cs="Arial"/>
          <w:w w:val="104"/>
          <w:sz w:val="18"/>
          <w:szCs w:val="18"/>
        </w:rPr>
        <w:t>)</w:t>
      </w:r>
    </w:p>
    <w:p w:rsidR="00B135D3" w:rsidRPr="008C5A87" w:rsidRDefault="000D677E">
      <w:pPr>
        <w:spacing w:before="9" w:line="249" w:lineRule="auto"/>
        <w:ind w:left="544" w:right="398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5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new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s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1" w:line="253" w:lineRule="auto"/>
        <w:ind w:left="674" w:right="1055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n    </w:t>
      </w:r>
      <w:r w:rsidRPr="008C5A87">
        <w:rPr>
          <w:rFonts w:ascii="Arial" w:eastAsia="Arial" w:hAnsi="Arial" w:cs="Arial"/>
          <w:i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me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i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4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le</w:t>
      </w:r>
      <w:r w:rsidRPr="008C5A87">
        <w:rPr>
          <w:rFonts w:ascii="Arial" w:eastAsia="Arial" w:hAnsi="Arial" w:cs="Arial"/>
          <w:i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un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</w:t>
      </w:r>
      <w:r w:rsidRPr="008C5A87">
        <w:rPr>
          <w:rFonts w:ascii="Arial" w:eastAsia="Arial" w:hAnsi="Arial" w:cs="Arial"/>
          <w:i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..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id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6"/>
        <w:ind w:left="544"/>
        <w:rPr>
          <w:rFonts w:ascii="Arial" w:eastAsia="Arial" w:hAnsi="Arial" w:cs="Arial"/>
          <w:sz w:val="18"/>
          <w:szCs w:val="18"/>
          <w:lang w:val="de-DE"/>
        </w:rPr>
      </w:pPr>
      <w:r>
        <w:pict>
          <v:group id="_x0000_s1043" style="position:absolute;left:0;text-align:left;margin-left:118.45pt;margin-top:10.1pt;width:2.05pt;height:0;z-index:-3187;mso-position-horizontal-relative:page" coordorigin="2369,202" coordsize="41,0">
            <v:shape id="_x0000_s1044" style="position:absolute;left:2369;top:202;width:41;height:0" coordorigin="2369,202" coordsize="41,0" path="m2369,202r41,e" filled="f" strokeweight=".24678mm">
              <v:path arrowok="t"/>
            </v:shape>
            <w10:wrap anchorx="page"/>
          </v:group>
        </w:pic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*                                                              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ho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11" w:line="250" w:lineRule="auto"/>
        <w:ind w:left="674" w:right="942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Zu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rt</w:t>
      </w:r>
      <w:r w:rsidRPr="008C5A87">
        <w:rPr>
          <w:rFonts w:ascii="Arial" w:eastAsia="Arial" w:hAnsi="Arial" w:cs="Arial"/>
          <w:i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rt</w:t>
      </w:r>
      <w:r w:rsidRPr="008C5A87">
        <w:rPr>
          <w:rFonts w:ascii="Arial" w:eastAsia="Arial" w:hAnsi="Arial" w:cs="Arial"/>
          <w:i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na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ch             </w:t>
      </w:r>
      <w:r w:rsidRPr="008C5A87">
        <w:rPr>
          <w:rFonts w:ascii="Arial" w:eastAsia="Arial" w:hAnsi="Arial" w:cs="Arial"/>
          <w:i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go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5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 S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ga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                                                                      </w:t>
      </w:r>
      <w:r w:rsidRPr="008C5A87">
        <w:rPr>
          <w:rFonts w:ascii="Arial" w:eastAsia="Arial" w:hAnsi="Arial" w:cs="Arial"/>
          <w:b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Uh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 </w:t>
      </w:r>
      <w:r w:rsidRPr="008C5A87">
        <w:rPr>
          <w:rFonts w:ascii="Arial" w:eastAsia="Arial" w:hAnsi="Arial" w:cs="Arial"/>
          <w:i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4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-6"/>
          <w:w w:val="104"/>
          <w:sz w:val="18"/>
          <w:szCs w:val="18"/>
          <w:lang w:val="de-DE"/>
        </w:rPr>
        <w:t>’</w:t>
      </w:r>
      <w:r w:rsidRPr="008C5A87">
        <w:rPr>
          <w:rFonts w:ascii="Arial" w:eastAsia="Arial" w:hAnsi="Arial" w:cs="Arial"/>
          <w:i/>
          <w:spacing w:val="5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lo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k)</w:t>
      </w:r>
    </w:p>
    <w:p w:rsidR="00B135D3" w:rsidRPr="008C5A87" w:rsidRDefault="000D677E">
      <w:pPr>
        <w:spacing w:before="11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(+</w:t>
      </w:r>
      <w:r w:rsidRPr="008C5A87">
        <w:rPr>
          <w:rFonts w:ascii="Arial" w:eastAsia="Arial" w:hAnsi="Arial" w:cs="Arial"/>
          <w:i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./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      </w:t>
      </w:r>
      <w:r w:rsidRPr="008C5A87">
        <w:rPr>
          <w:rFonts w:ascii="Arial" w:eastAsia="Arial" w:hAnsi="Arial" w:cs="Arial"/>
          <w:i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nde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Default="000D677E">
      <w:pPr>
        <w:spacing w:before="6"/>
        <w:ind w:left="54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(v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na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ttg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</w:t>
      </w:r>
      <w:r w:rsidRPr="008C5A87">
        <w:rPr>
          <w:rFonts w:ascii="Arial" w:eastAsia="Arial" w:hAnsi="Arial" w:cs="Arial"/>
          <w:i/>
          <w:spacing w:val="49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1"/>
          <w:sz w:val="18"/>
          <w:szCs w:val="18"/>
        </w:rPr>
        <w:t>f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F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an</w:t>
      </w:r>
      <w:r>
        <w:rPr>
          <w:rFonts w:ascii="Arial" w:eastAsia="Arial" w:hAnsi="Arial" w:cs="Arial"/>
          <w:i/>
          <w:spacing w:val="2"/>
          <w:sz w:val="18"/>
          <w:szCs w:val="18"/>
        </w:rPr>
        <w:t>k</w:t>
      </w:r>
      <w:r>
        <w:rPr>
          <w:rFonts w:ascii="Arial" w:eastAsia="Arial" w:hAnsi="Arial" w:cs="Arial"/>
          <w:i/>
          <w:spacing w:val="1"/>
          <w:sz w:val="18"/>
          <w:szCs w:val="18"/>
        </w:rPr>
        <w:t>f</w:t>
      </w:r>
      <w:r>
        <w:rPr>
          <w:rFonts w:ascii="Arial" w:eastAsia="Arial" w:hAnsi="Arial" w:cs="Arial"/>
          <w:i/>
          <w:spacing w:val="-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rt</w:t>
      </w:r>
      <w:r>
        <w:rPr>
          <w:rFonts w:ascii="Arial" w:eastAsia="Arial" w:hAnsi="Arial" w:cs="Arial"/>
          <w:i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u</w:t>
      </w:r>
      <w:r>
        <w:rPr>
          <w:rFonts w:ascii="Arial" w:eastAsia="Arial" w:hAnsi="Arial" w:cs="Arial"/>
          <w:i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g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i/>
          <w:w w:val="104"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4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hl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      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dia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l</w:t>
      </w:r>
    </w:p>
    <w:p w:rsidR="00B135D3" w:rsidRPr="008C5A87" w:rsidRDefault="00B135D3">
      <w:pPr>
        <w:spacing w:before="7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ind w:left="11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1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3   </w:t>
      </w:r>
      <w:r w:rsidRPr="008C5A87">
        <w:rPr>
          <w:rFonts w:ascii="Arial" w:eastAsia="Arial" w:hAnsi="Arial" w:cs="Arial"/>
          <w:b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ngeb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of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9" w:line="250" w:lineRule="auto"/>
        <w:ind w:left="544" w:right="3688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b/>
          <w:spacing w:val="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rk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upe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é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s                                                          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é</w:t>
      </w:r>
    </w:p>
    <w:p w:rsidR="00B135D3" w:rsidRPr="008C5A87" w:rsidRDefault="000D677E">
      <w:pPr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J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ghu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-s                              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rt</w:t>
      </w:r>
    </w:p>
    <w:p w:rsidR="00B135D3" w:rsidRPr="008C5A87" w:rsidRDefault="000D677E">
      <w:pPr>
        <w:spacing w:before="9" w:line="250" w:lineRule="auto"/>
        <w:ind w:left="544" w:right="3489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d</w:t>
      </w:r>
    </w:p>
    <w:p w:rsidR="00B135D3" w:rsidRDefault="000D677E">
      <w:pPr>
        <w:spacing w:before="2" w:line="250" w:lineRule="auto"/>
        <w:ind w:left="544" w:right="383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ep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-s                                                   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pe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p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pe</w:t>
      </w:r>
      <w:r>
        <w:rPr>
          <w:rFonts w:ascii="Arial" w:eastAsia="Arial" w:hAnsi="Arial" w:cs="Arial"/>
          <w:w w:val="104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ala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m</w:t>
      </w:r>
      <w:r>
        <w:rPr>
          <w:rFonts w:ascii="Arial" w:eastAsia="Arial" w:hAnsi="Arial" w:cs="Arial"/>
          <w:w w:val="104"/>
          <w:sz w:val="18"/>
          <w:szCs w:val="18"/>
        </w:rPr>
        <w:t>i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To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o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sse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(z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)</w:t>
      </w:r>
    </w:p>
    <w:p w:rsidR="00B135D3" w:rsidRPr="008C5A87" w:rsidRDefault="00B135D3">
      <w:pPr>
        <w:spacing w:before="5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spacing w:line="253" w:lineRule="auto"/>
        <w:ind w:left="544" w:right="3425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1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4   </w:t>
      </w:r>
      <w:r w:rsidRPr="008C5A87">
        <w:rPr>
          <w:rFonts w:ascii="Arial" w:eastAsia="Arial" w:hAnsi="Arial" w:cs="Arial"/>
          <w:b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wei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rk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s                                       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ho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h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ud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ni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y)</w:t>
      </w:r>
    </w:p>
    <w:p w:rsidR="00B135D3" w:rsidRPr="008C5A87" w:rsidRDefault="000D677E">
      <w:pPr>
        <w:spacing w:before="6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ud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6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ta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k,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x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se</w:t>
      </w:r>
    </w:p>
    <w:p w:rsidR="00B135D3" w:rsidRDefault="000D677E">
      <w:pPr>
        <w:spacing w:before="11"/>
        <w:ind w:left="544"/>
        <w:rPr>
          <w:rFonts w:ascii="Arial" w:eastAsia="Arial" w:hAnsi="Arial" w:cs="Arial"/>
          <w:sz w:val="18"/>
          <w:szCs w:val="18"/>
        </w:rPr>
        <w:sectPr w:rsidR="00B135D3">
          <w:pgSz w:w="11400" w:h="15640"/>
          <w:pgMar w:top="1660" w:right="640" w:bottom="280" w:left="1460" w:header="665" w:footer="1103" w:gutter="0"/>
          <w:cols w:space="720"/>
        </w:sect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(Sc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eib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6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</w:t>
      </w:r>
      <w:r w:rsidRPr="008C5A87">
        <w:rPr>
          <w:rFonts w:ascii="Arial" w:eastAsia="Arial" w:hAnsi="Arial" w:cs="Arial"/>
          <w:i/>
          <w:spacing w:val="41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sz w:val="18"/>
          <w:szCs w:val="18"/>
        </w:rPr>
        <w:t>ign</w:t>
      </w:r>
      <w:r>
        <w:rPr>
          <w:rFonts w:ascii="Arial" w:eastAsia="Arial" w:hAnsi="Arial" w:cs="Arial"/>
          <w:i/>
          <w:spacing w:val="1"/>
          <w:sz w:val="18"/>
          <w:szCs w:val="18"/>
        </w:rPr>
        <w:t>/</w:t>
      </w:r>
      <w:r>
        <w:rPr>
          <w:rFonts w:ascii="Arial" w:eastAsia="Arial" w:hAnsi="Arial" w:cs="Arial"/>
          <w:i/>
          <w:spacing w:val="-1"/>
          <w:sz w:val="18"/>
          <w:szCs w:val="18"/>
        </w:rPr>
        <w:t>w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wo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d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3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p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i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u</w:t>
      </w:r>
      <w:r>
        <w:rPr>
          <w:rFonts w:ascii="Arial" w:eastAsia="Arial" w:hAnsi="Arial" w:cs="Arial"/>
          <w:i/>
          <w:w w:val="104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B135D3">
      <w:pPr>
        <w:spacing w:line="200" w:lineRule="exact"/>
      </w:pPr>
    </w:p>
    <w:p w:rsidR="00B135D3" w:rsidRDefault="00B135D3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4009"/>
        <w:gridCol w:w="4243"/>
      </w:tblGrid>
      <w:tr w:rsidR="00B135D3">
        <w:trPr>
          <w:trHeight w:hRule="exact" w:val="149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5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before="82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hei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ß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i/>
                <w:spacing w:val="4"/>
                <w:w w:val="10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?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erk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geh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3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ngs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am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ng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r,</w:t>
            </w:r>
            <w:r w:rsidRPr="008C5A87">
              <w:rPr>
                <w:rFonts w:ascii="Arial" w:eastAsia="Arial" w:hAnsi="Arial" w:cs="Arial"/>
                <w:spacing w:val="4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3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wi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6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rd</w:t>
            </w:r>
          </w:p>
          <w:p w:rsidR="00B135D3" w:rsidRDefault="000D677E">
            <w:pPr>
              <w:spacing w:before="11" w:line="250" w:lineRule="auto"/>
              <w:ind w:left="98" w:right="33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lai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hel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p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w</w:t>
            </w:r>
          </w:p>
          <w:p w:rsidR="00B135D3" w:rsidRDefault="000D677E">
            <w:pPr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</w:tr>
      <w:tr w:rsidR="00B135D3">
        <w:trPr>
          <w:trHeight w:hRule="exact" w:val="537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sz w:val="18"/>
                <w:szCs w:val="18"/>
                <w:lang w:val="de-DE"/>
              </w:rPr>
              <w:t>○</w:t>
            </w:r>
            <w:r w:rsidRPr="008C5A87">
              <w:rPr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Ha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1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Te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le</w:t>
            </w:r>
            <w:r w:rsidRPr="008C5A87">
              <w:rPr>
                <w:rFonts w:ascii="Arial" w:eastAsia="Arial" w:hAnsi="Arial" w:cs="Arial"/>
                <w:i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?</w:t>
            </w:r>
            <w:r w:rsidRPr="008C5A87">
              <w:rPr>
                <w:rFonts w:ascii="Arial" w:eastAsia="Arial" w:hAnsi="Arial" w:cs="Arial"/>
                <w:i/>
                <w:spacing w:val="30"/>
                <w:sz w:val="18"/>
                <w:szCs w:val="18"/>
                <w:lang w:val="de-DE"/>
              </w:rPr>
              <w:t xml:space="preserve"> </w:t>
            </w:r>
            <w:r>
              <w:rPr>
                <w:sz w:val="18"/>
                <w:szCs w:val="18"/>
              </w:rPr>
              <w:t>●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i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before="8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Han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spacing w:line="249" w:lineRule="auto"/>
              <w:ind w:left="98" w:right="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○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?</w:t>
            </w:r>
            <w:r>
              <w:rPr>
                <w:rFonts w:ascii="Arial" w:eastAsia="Arial" w:hAnsi="Arial" w:cs="Arial"/>
                <w:i/>
                <w:spacing w:val="3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●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i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22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</w:tr>
      <w:tr w:rsidR="00B135D3">
        <w:trPr>
          <w:trHeight w:hRule="exact" w:val="8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au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hen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au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3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 w:line="250" w:lineRule="auto"/>
              <w:ind w:left="114" w:right="1990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nbu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r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i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wap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9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  <w:p w:rsidR="00B135D3" w:rsidRDefault="000D677E">
            <w:pPr>
              <w:spacing w:before="9" w:line="250" w:lineRule="auto"/>
              <w:ind w:left="98" w:right="11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elep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k,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p</w:t>
            </w:r>
          </w:p>
        </w:tc>
      </w:tr>
      <w:tr w:rsidR="00B135D3">
        <w:trPr>
          <w:trHeight w:hRule="exact" w:val="321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(=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elep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54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3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spacing w:line="250" w:lineRule="auto"/>
              <w:ind w:left="98" w:right="34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jui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ing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</w:tc>
      </w:tr>
      <w:tr w:rsidR="00B135D3">
        <w:trPr>
          <w:trHeight w:hRule="exact" w:val="1298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j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ga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=</w:t>
            </w:r>
            <w:r w:rsidRPr="008C5A87">
              <w:rPr>
                <w:rFonts w:ascii="Arial" w:eastAsia="Arial" w:hAnsi="Arial" w:cs="Arial"/>
                <w:i/>
                <w:spacing w:val="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ini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v,</w:t>
            </w:r>
            <w:r w:rsidRPr="008C5A87">
              <w:rPr>
                <w:rFonts w:ascii="Arial" w:eastAsia="Arial" w:hAnsi="Arial" w:cs="Arial"/>
                <w:spacing w:val="3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un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ion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un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io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3"/>
                <w:w w:val="104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rt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2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-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(Er</w:t>
            </w:r>
            <w:r w:rsidRPr="008C5A87">
              <w:rPr>
                <w:rFonts w:ascii="Arial" w:eastAsia="Arial" w:hAnsi="Arial" w:cs="Arial"/>
                <w:i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3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au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wi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3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0.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ug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before="9" w:line="247" w:lineRule="auto"/>
              <w:ind w:left="98" w:right="34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ini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ve</w:t>
            </w:r>
          </w:p>
          <w:p w:rsidR="00B135D3" w:rsidRDefault="000D677E">
            <w:pPr>
              <w:spacing w:before="2" w:line="253" w:lineRule="auto"/>
              <w:ind w:left="98" w:right="25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ion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k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line="200" w:lineRule="exact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loo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3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73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6" w:line="250" w:lineRule="auto"/>
              <w:ind w:left="114" w:right="2140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po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ag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</w:tc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9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before="6" w:line="250" w:lineRule="auto"/>
              <w:ind w:left="98" w:right="28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rb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tu</w:t>
            </w:r>
            <w:r>
              <w:rPr>
                <w:rFonts w:ascii="Arial" w:eastAsia="Arial" w:hAnsi="Arial" w:cs="Arial"/>
                <w:sz w:val="18"/>
                <w:szCs w:val="18"/>
              </w:rPr>
              <w:t>rn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que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</w:tbl>
    <w:p w:rsidR="00B135D3" w:rsidRDefault="00B135D3">
      <w:pPr>
        <w:spacing w:before="1" w:line="180" w:lineRule="exact"/>
        <w:rPr>
          <w:sz w:val="19"/>
          <w:szCs w:val="19"/>
        </w:rPr>
      </w:pPr>
    </w:p>
    <w:p w:rsidR="00B135D3" w:rsidRDefault="00B135D3">
      <w:pPr>
        <w:spacing w:line="200" w:lineRule="exact"/>
      </w:pPr>
    </w:p>
    <w:p w:rsidR="00B135D3" w:rsidRPr="008C5A87" w:rsidRDefault="000D677E">
      <w:pPr>
        <w:spacing w:before="29"/>
        <w:ind w:left="181"/>
        <w:rPr>
          <w:rFonts w:ascii="Arial" w:eastAsia="Arial" w:hAnsi="Arial" w:cs="Arial"/>
          <w:sz w:val="26"/>
          <w:szCs w:val="26"/>
          <w:lang w:val="de-DE"/>
        </w:rPr>
      </w:pPr>
      <w:r w:rsidRPr="008C5A87">
        <w:rPr>
          <w:rFonts w:ascii="Arial" w:eastAsia="Arial" w:hAnsi="Arial" w:cs="Arial"/>
          <w:b/>
          <w:color w:val="054792"/>
          <w:spacing w:val="-1"/>
          <w:sz w:val="26"/>
          <w:szCs w:val="26"/>
          <w:lang w:val="de-DE"/>
        </w:rPr>
        <w:t>K</w:t>
      </w:r>
      <w:r w:rsidRPr="008C5A87">
        <w:rPr>
          <w:rFonts w:ascii="Arial" w:eastAsia="Arial" w:hAnsi="Arial" w:cs="Arial"/>
          <w:b/>
          <w:color w:val="054792"/>
          <w:sz w:val="26"/>
          <w:szCs w:val="26"/>
          <w:lang w:val="de-DE"/>
        </w:rPr>
        <w:t>ap</w:t>
      </w:r>
      <w:r w:rsidRPr="008C5A87">
        <w:rPr>
          <w:rFonts w:ascii="Arial" w:eastAsia="Arial" w:hAnsi="Arial" w:cs="Arial"/>
          <w:b/>
          <w:color w:val="054792"/>
          <w:spacing w:val="1"/>
          <w:sz w:val="26"/>
          <w:szCs w:val="26"/>
          <w:lang w:val="de-DE"/>
        </w:rPr>
        <w:t>it</w:t>
      </w:r>
      <w:r w:rsidRPr="008C5A87">
        <w:rPr>
          <w:rFonts w:ascii="Arial" w:eastAsia="Arial" w:hAnsi="Arial" w:cs="Arial"/>
          <w:b/>
          <w:color w:val="054792"/>
          <w:sz w:val="26"/>
          <w:szCs w:val="26"/>
          <w:lang w:val="de-DE"/>
        </w:rPr>
        <w:t>el</w:t>
      </w:r>
      <w:r w:rsidRPr="008C5A87">
        <w:rPr>
          <w:rFonts w:ascii="Arial" w:eastAsia="Arial" w:hAnsi="Arial" w:cs="Arial"/>
          <w:b/>
          <w:color w:val="054792"/>
          <w:spacing w:val="10"/>
          <w:sz w:val="26"/>
          <w:szCs w:val="26"/>
          <w:lang w:val="de-DE"/>
        </w:rPr>
        <w:t xml:space="preserve"> </w:t>
      </w:r>
      <w:r w:rsidRPr="008C5A87">
        <w:rPr>
          <w:rFonts w:ascii="Arial" w:eastAsia="Arial" w:hAnsi="Arial" w:cs="Arial"/>
          <w:b/>
          <w:color w:val="054792"/>
          <w:w w:val="101"/>
          <w:sz w:val="26"/>
          <w:szCs w:val="26"/>
          <w:lang w:val="de-DE"/>
        </w:rPr>
        <w:t>3</w:t>
      </w:r>
    </w:p>
    <w:p w:rsidR="00B135D3" w:rsidRPr="008C5A87" w:rsidRDefault="00B135D3">
      <w:pPr>
        <w:spacing w:before="9" w:line="100" w:lineRule="exact"/>
        <w:rPr>
          <w:sz w:val="10"/>
          <w:szCs w:val="10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0D677E">
      <w:pPr>
        <w:spacing w:line="250" w:lineRule="auto"/>
        <w:ind w:left="584" w:right="3811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ib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ale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k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      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ob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je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ct</w:t>
      </w:r>
    </w:p>
    <w:p w:rsidR="00B135D3" w:rsidRPr="008C5A87" w:rsidRDefault="000D677E">
      <w:pPr>
        <w:spacing w:before="2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  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ce</w:t>
      </w:r>
    </w:p>
    <w:p w:rsidR="00B135D3" w:rsidRPr="008C5A87" w:rsidRDefault="000D677E">
      <w:pPr>
        <w:spacing w:before="11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al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l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d</w:t>
      </w:r>
    </w:p>
    <w:p w:rsidR="00B135D3" w:rsidRPr="008C5A87" w:rsidRDefault="000D677E">
      <w:pPr>
        <w:spacing w:before="6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ü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i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fü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)  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ndu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ve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rs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B135D3">
      <w:pPr>
        <w:spacing w:before="5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ind w:left="15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1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   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bu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                                          </w:t>
      </w:r>
      <w:r w:rsidRPr="008C5A87">
        <w:rPr>
          <w:rFonts w:ascii="Arial" w:eastAsia="Arial" w:hAnsi="Arial" w:cs="Arial"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aphi</w:t>
      </w:r>
      <w:r w:rsidRPr="008C5A87">
        <w:rPr>
          <w:rFonts w:ascii="Arial" w:eastAsia="Arial" w:hAnsi="Arial" w:cs="Arial"/>
          <w:i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11" w:line="247" w:lineRule="auto"/>
        <w:ind w:left="584" w:right="3949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   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pu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Dr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      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2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ehe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  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ele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11" w:line="251" w:lineRule="auto"/>
        <w:ind w:left="584" w:right="2965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   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s                                                             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3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r,</w:t>
      </w:r>
      <w:r w:rsidRPr="008C5A87">
        <w:rPr>
          <w:rFonts w:ascii="Arial" w:eastAsia="Arial" w:hAnsi="Arial" w:cs="Arial"/>
          <w:spacing w:val="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 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MP3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line="200" w:lineRule="exact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  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hai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6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  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abl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11" w:line="253" w:lineRule="auto"/>
        <w:ind w:left="584" w:right="365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pgSz w:w="11400" w:h="15640"/>
          <w:pgMar w:top="1660" w:right="640" w:bottom="280" w:left="1420" w:header="665" w:footer="1103" w:gutter="0"/>
          <w:cols w:space="720"/>
        </w:sect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-s                          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D</w:t>
      </w:r>
    </w:p>
    <w:p w:rsidR="00B135D3" w:rsidRPr="008C5A87" w:rsidRDefault="00B135D3">
      <w:pPr>
        <w:spacing w:before="1" w:line="180" w:lineRule="exact"/>
        <w:rPr>
          <w:sz w:val="18"/>
          <w:szCs w:val="18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0D677E">
      <w:pPr>
        <w:spacing w:before="36"/>
        <w:ind w:left="71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footerReference w:type="default" r:id="rId13"/>
          <w:pgSz w:w="11400" w:h="15640"/>
          <w:pgMar w:top="1660" w:right="640" w:bottom="280" w:left="1420" w:header="665" w:footer="946" w:gutter="0"/>
          <w:pgNumType w:start="9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76.5pt;margin-top:105.5pt;width:456.2pt;height:612.25pt;z-index:-31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9"/>
                    <w:gridCol w:w="4009"/>
                    <w:gridCol w:w="4806"/>
                  </w:tblGrid>
                  <w:tr w:rsidR="00B135D3">
                    <w:trPr>
                      <w:trHeight w:hRule="exact" w:val="1277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82" w:line="247" w:lineRule="auto"/>
                          <w:ind w:left="165" w:right="1889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ff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before="5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65" w:right="185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82" w:line="247" w:lineRule="auto"/>
                          <w:ind w:left="150" w:right="33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p</w:t>
                        </w:r>
                      </w:p>
                      <w:p w:rsidR="00B135D3" w:rsidRDefault="000D677E">
                        <w:pPr>
                          <w:spacing w:before="5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150" w:right="317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rd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st</w:t>
                        </w:r>
                      </w:p>
                    </w:tc>
                  </w:tr>
                  <w:tr w:rsidR="00B135D3">
                    <w:trPr>
                      <w:trHeight w:hRule="exact" w:val="2491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be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mt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4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pu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ll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65" w:right="299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t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</w:p>
                      <w:p w:rsidR="00B135D3" w:rsidRPr="008C5A87" w:rsidRDefault="000D677E">
                        <w:pPr>
                          <w:spacing w:before="2" w:line="249" w:lineRule="auto"/>
                          <w:ind w:left="165" w:right="15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O.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k.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=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5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y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ha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!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ig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nig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150" w:right="40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p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line="253" w:lineRule="auto"/>
                          <w:ind w:left="150" w:right="298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all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w</w:t>
                        </w:r>
                      </w:p>
                      <w:p w:rsidR="00B135D3" w:rsidRDefault="000D677E">
                        <w:pPr>
                          <w:spacing w:before="6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before="9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loo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k</w:t>
                        </w:r>
                      </w:p>
                      <w:p w:rsidR="00B135D3" w:rsidRDefault="000D677E">
                        <w:pPr>
                          <w:spacing w:before="11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ry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go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150" w:right="377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B135D3">
                    <w:trPr>
                      <w:trHeight w:hRule="exact" w:val="321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äu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863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nn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nn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150" w:right="353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ale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ale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me</w:t>
                        </w:r>
                      </w:p>
                    </w:tc>
                  </w:tr>
                  <w:tr w:rsidR="00B135D3">
                    <w:trPr>
                      <w:trHeight w:hRule="exact" w:val="1082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spacing w:line="251" w:lineRule="auto"/>
                          <w:ind w:left="165" w:right="258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ch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r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1" w:lineRule="auto"/>
                          <w:ind w:left="150" w:right="405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k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ys</w:t>
                        </w:r>
                      </w:p>
                    </w:tc>
                  </w:tr>
                  <w:tr w:rsidR="00B135D3">
                    <w:trPr>
                      <w:trHeight w:hRule="exact" w:val="1192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fe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6" w:line="253" w:lineRule="auto"/>
                          <w:ind w:left="165" w:right="235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ad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r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wa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an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47" w:lineRule="auto"/>
                          <w:ind w:left="150" w:right="34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5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se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150" w:right="29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m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ige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537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ch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?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9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ch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6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ch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now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135D3">
                    <w:trPr>
                      <w:trHeight w:hRule="exact" w:val="544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5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536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-s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+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ra</w:t>
                        </w:r>
                      </w:p>
                      <w:p w:rsidR="00B135D3" w:rsidRDefault="000D677E">
                        <w:pPr>
                          <w:spacing w:before="6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1297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65" w:right="42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od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4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1" w:lineRule="auto"/>
                          <w:ind w:left="150" w:right="397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w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d 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nd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enie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before="9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eau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l</w:t>
                        </w:r>
                      </w:p>
                    </w:tc>
                  </w:tr>
                  <w:tr w:rsidR="00B135D3">
                    <w:trPr>
                      <w:trHeight w:hRule="exact" w:val="1626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spacing w:line="250" w:lineRule="auto"/>
                          <w:ind w:left="165" w:right="23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m,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ab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!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(+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)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oh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6" w:line="250" w:lineRule="auto"/>
                          <w:ind w:left="165" w:right="2140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ff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ann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150" w:right="369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m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loo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2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eap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6" w:line="250" w:lineRule="auto"/>
                          <w:ind w:left="150" w:right="379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470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0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4806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before="6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</w:tbl>
                <w:p w:rsidR="00B135D3" w:rsidRDefault="00B135D3"/>
              </w:txbxContent>
            </v:textbox>
            <w10:wrap anchorx="page" anchory="page"/>
          </v:shape>
        </w:pic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before="3" w:line="100" w:lineRule="exact"/>
        <w:rPr>
          <w:sz w:val="11"/>
          <w:szCs w:val="11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Default="000D677E">
      <w:pPr>
        <w:spacing w:before="42"/>
        <w:ind w:left="714"/>
        <w:rPr>
          <w:rFonts w:ascii="Arial" w:eastAsia="Arial" w:hAnsi="Arial" w:cs="Arial"/>
          <w:sz w:val="18"/>
          <w:szCs w:val="18"/>
        </w:rPr>
        <w:sectPr w:rsidR="00B135D3">
          <w:footerReference w:type="default" r:id="rId14"/>
          <w:pgSz w:w="11400" w:h="15640"/>
          <w:pgMar w:top="1660" w:right="640" w:bottom="280" w:left="1420" w:header="665" w:footer="946" w:gutter="0"/>
          <w:pgNumType w:start="10"/>
          <w:cols w:space="720"/>
        </w:sectPr>
      </w:pPr>
      <w:r>
        <w:pict>
          <v:shape id="_x0000_s1041" type="#_x0000_t202" style="position:absolute;left:0;text-align:left;margin-left:76.5pt;margin-top:105.5pt;width:456.2pt;height:612.25pt;z-index:-3185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1"/>
                    <w:gridCol w:w="3865"/>
                    <w:gridCol w:w="4898"/>
                  </w:tblGrid>
                  <w:tr w:rsidR="00B135D3">
                    <w:trPr>
                      <w:trHeight w:hRule="exact" w:val="1277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82"/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82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before="6" w:line="253" w:lineRule="auto"/>
                          <w:ind w:left="114" w:right="186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ch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Br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/ge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82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6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®</w:t>
                        </w:r>
                      </w:p>
                      <w:p w:rsidR="00B135D3" w:rsidRDefault="000D677E">
                        <w:pPr>
                          <w:spacing w:before="11" w:line="250" w:lineRule="auto"/>
                          <w:ind w:left="242" w:right="398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B135D3">
                    <w:trPr>
                      <w:trHeight w:hRule="exact" w:val="329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753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ch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rd</w:t>
                        </w:r>
                      </w:p>
                      <w:p w:rsidR="00B135D3" w:rsidRDefault="000D677E">
                        <w:pPr>
                          <w:spacing w:before="6" w:line="250" w:lineRule="auto"/>
                          <w:ind w:left="242" w:right="410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egi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  <w:tr w:rsidR="00B135D3">
                    <w:trPr>
                      <w:trHeight w:hRule="exact" w:val="760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lle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  <w:sz w:val="18"/>
                            <w:szCs w:val="18"/>
                          </w:rPr>
                          <w:t>€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spacing w:line="247" w:lineRule="auto"/>
                          <w:ind w:left="242" w:right="391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l</w:t>
                        </w:r>
                      </w:p>
                      <w:p w:rsidR="00B135D3" w:rsidRDefault="000D677E">
                        <w:pPr>
                          <w:spacing w:before="2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eth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oge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5"/>
                            <w:sz w:val="18"/>
                            <w:szCs w:val="18"/>
                          </w:rPr>
                          <w:t>€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135D3">
                    <w:trPr>
                      <w:trHeight w:hRule="exact" w:val="1618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Q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eb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4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14" w:right="321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te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</w:p>
                      <w:p w:rsidR="00B135D3" w:rsidRPr="008C5A87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vi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?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hl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mm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before="6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mp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242" w:right="416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od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(So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242" w:right="393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759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)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ü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ü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rz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spacing w:line="249" w:lineRule="auto"/>
                          <w:ind w:left="242" w:right="4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322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-e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wa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759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+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(+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242" w:right="327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nwa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nee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</w:tr>
                  <w:tr w:rsidR="00B135D3">
                    <w:trPr>
                      <w:trHeight w:hRule="exact" w:val="865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6" w:line="250" w:lineRule="auto"/>
                          <w:ind w:left="114" w:right="261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5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ce</w:t>
                        </w:r>
                      </w:p>
                      <w:p w:rsidR="00B135D3" w:rsidRDefault="000D677E">
                        <w:pPr>
                          <w:spacing w:before="6" w:line="250" w:lineRule="auto"/>
                          <w:ind w:left="242" w:right="42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hil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d</w:t>
                        </w:r>
                      </w:p>
                      <w:p w:rsidR="00B135D3" w:rsidRDefault="000D677E">
                        <w:pPr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hil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bi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B135D3">
                    <w:trPr>
                      <w:trHeight w:hRule="exact" w:val="753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Re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r, </w:t>
                        </w:r>
                        <w:r w:rsidRPr="008C5A87"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6" w:line="250" w:lineRule="auto"/>
                          <w:ind w:left="114" w:right="1797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ap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pa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uhl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6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ele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before="9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hild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n’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hai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433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-n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1192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1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x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11" w:line="250" w:lineRule="auto"/>
                          <w:ind w:left="114" w:right="187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1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lende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6" w:line="251" w:lineRule="auto"/>
                          <w:ind w:left="242" w:right="310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hild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n’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we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 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</w:tr>
                  <w:tr w:rsidR="00B135D3">
                    <w:trPr>
                      <w:trHeight w:hRule="exact" w:val="648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ch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abh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ewi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6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je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g</w:t>
                        </w:r>
                      </w:p>
                      <w:p w:rsidR="00B135D3" w:rsidRDefault="000D677E">
                        <w:pPr>
                          <w:spacing w:before="9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1767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865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before="11" w:line="249" w:lineRule="auto"/>
                          <w:ind w:left="114" w:right="57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uf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t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1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11" w:line="250" w:lineRule="auto"/>
                          <w:ind w:left="114" w:right="21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5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4898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wa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6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11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before="9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ch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V</w:t>
                        </w:r>
                      </w:p>
                      <w:p w:rsidR="00B135D3" w:rsidRDefault="000D677E">
                        <w:pPr>
                          <w:spacing w:before="6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9"/>
                          <w:ind w:left="2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11" w:line="250" w:lineRule="auto"/>
                          <w:ind w:left="242" w:right="20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nab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</w:tr>
                </w:tbl>
                <w:p w:rsidR="00B135D3" w:rsidRDefault="00B135D3"/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K</w:t>
      </w:r>
      <w:r>
        <w:rPr>
          <w:rFonts w:ascii="Arial" w:eastAsia="Arial" w:hAnsi="Arial" w:cs="Arial"/>
          <w:b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b/>
          <w:spacing w:val="1"/>
          <w:sz w:val="18"/>
          <w:szCs w:val="18"/>
        </w:rPr>
        <w:t>ndin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-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n</w:t>
      </w:r>
    </w:p>
    <w:p w:rsidR="00B135D3" w:rsidRDefault="00B135D3">
      <w:pPr>
        <w:spacing w:line="200" w:lineRule="exact"/>
      </w:pPr>
    </w:p>
    <w:p w:rsidR="00B135D3" w:rsidRDefault="00B135D3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3714"/>
        <w:gridCol w:w="4862"/>
      </w:tblGrid>
      <w:tr w:rsidR="00B135D3">
        <w:trPr>
          <w:trHeight w:hRule="exact" w:val="1173"/>
        </w:trPr>
        <w:tc>
          <w:tcPr>
            <w:tcW w:w="361" w:type="dxa"/>
            <w:vMerge w:val="restart"/>
            <w:tcBorders>
              <w:top w:val="nil"/>
              <w:left w:val="nil"/>
              <w:right w:val="nil"/>
            </w:tcBorders>
          </w:tcPr>
          <w:p w:rsidR="00B135D3" w:rsidRDefault="00B135D3"/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before="82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1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un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au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fe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(=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mm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 w:line="250" w:lineRule="auto"/>
              <w:ind w:left="114" w:right="866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bg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bg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ebe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be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6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ale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11" w:line="250" w:lineRule="auto"/>
              <w:ind w:left="394" w:right="34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og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l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b</w:t>
            </w:r>
          </w:p>
        </w:tc>
      </w:tr>
      <w:tr w:rsidR="00B135D3">
        <w:trPr>
          <w:trHeight w:hRule="exact" w:val="217"/>
        </w:trPr>
        <w:tc>
          <w:tcPr>
            <w:tcW w:w="361" w:type="dxa"/>
            <w:vMerge/>
            <w:tcBorders>
              <w:left w:val="nil"/>
              <w:right w:val="nil"/>
            </w:tcBorders>
          </w:tcPr>
          <w:p w:rsidR="00B135D3" w:rsidRDefault="00B135D3"/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mw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eg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me</w:t>
            </w:r>
          </w:p>
        </w:tc>
      </w:tr>
      <w:tr w:rsidR="00B135D3">
        <w:trPr>
          <w:trHeight w:hRule="exact" w:val="647"/>
        </w:trPr>
        <w:tc>
          <w:tcPr>
            <w:tcW w:w="361" w:type="dxa"/>
            <w:vMerge/>
            <w:tcBorders>
              <w:left w:val="nil"/>
              <w:right w:val="nil"/>
            </w:tcBorders>
          </w:tcPr>
          <w:p w:rsidR="00B135D3" w:rsidRDefault="00B135D3"/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ie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ag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Sc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r,</w:t>
            </w:r>
            <w:r w:rsidRPr="008C5A87">
              <w:rPr>
                <w:rFonts w:ascii="Arial" w:eastAsia="Arial" w:hAnsi="Arial" w:cs="Arial"/>
                <w:spacing w:val="3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4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k),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k</w:t>
            </w:r>
          </w:p>
          <w:p w:rsidR="00B135D3" w:rsidRDefault="000D677E">
            <w:pPr>
              <w:spacing w:before="6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  <w:p w:rsidR="00B135D3" w:rsidRDefault="000D677E">
            <w:pPr>
              <w:spacing w:before="9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ell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135D3">
        <w:trPr>
          <w:trHeight w:hRule="exact" w:val="1402"/>
        </w:trPr>
        <w:tc>
          <w:tcPr>
            <w:tcW w:w="361" w:type="dxa"/>
            <w:vMerge/>
            <w:tcBorders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li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an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ha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oh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=</w:t>
            </w:r>
            <w:r w:rsidRPr="008C5A87">
              <w:rPr>
                <w:rFonts w:ascii="Arial" w:eastAsia="Arial" w:hAnsi="Arial" w:cs="Arial"/>
                <w:i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ig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4"/>
                <w:w w:val="104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-5"/>
                <w:w w:val="104"/>
                <w:sz w:val="18"/>
                <w:szCs w:val="18"/>
                <w:lang w:val="de-DE"/>
              </w:rPr>
              <w:t>y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+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A)</w:t>
            </w:r>
            <w:r w:rsidRPr="008C5A87">
              <w:rPr>
                <w:rFonts w:ascii="Arial" w:eastAsia="Arial" w:hAnsi="Arial" w:cs="Arial"/>
                <w:spacing w:val="1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ege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i/>
                <w:spacing w:val="4"/>
                <w:w w:val="104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km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=</w:t>
            </w:r>
            <w:r w:rsidRPr="008C5A87">
              <w:rPr>
                <w:rFonts w:ascii="Arial" w:eastAsia="Arial" w:hAnsi="Arial" w:cs="Arial"/>
                <w:i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-)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2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tt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ch</w:t>
            </w:r>
            <w:r w:rsidRPr="008C5A87">
              <w:rPr>
                <w:rFonts w:ascii="Arial" w:eastAsia="Arial" w:hAnsi="Arial" w:cs="Arial"/>
                <w:i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1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8</w:t>
            </w:r>
            <w:r w:rsidRPr="008C5A87">
              <w:rPr>
                <w:rFonts w:ascii="Arial" w:eastAsia="Arial" w:hAnsi="Arial" w:cs="Arial"/>
                <w:i/>
                <w:spacing w:val="1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elli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  <w:p w:rsidR="00B135D3" w:rsidRDefault="000D677E">
            <w:pPr>
              <w:spacing w:before="9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han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  <w:p w:rsidR="00B135D3" w:rsidRDefault="000D677E">
            <w:pPr>
              <w:spacing w:before="9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B</w:t>
            </w:r>
          </w:p>
          <w:p w:rsidR="00B135D3" w:rsidRDefault="000D677E">
            <w:pPr>
              <w:spacing w:before="6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wa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ilo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  <w:p w:rsidR="00B135D3" w:rsidRDefault="000D677E">
            <w:pPr>
              <w:spacing w:before="11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fte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(P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lea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i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43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2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sp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</w:rPr>
              <w:t>ä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4"/>
                <w:sz w:val="17"/>
                <w:szCs w:val="17"/>
              </w:rPr>
              <w:t>(</w:t>
            </w:r>
            <w:r>
              <w:rPr>
                <w:rFonts w:ascii="Arial" w:eastAsia="Arial" w:hAnsi="Arial" w:cs="Arial"/>
                <w:spacing w:val="-1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sz w:val="17"/>
                <w:szCs w:val="17"/>
              </w:rPr>
              <w:t>on</w:t>
            </w:r>
            <w:r>
              <w:rPr>
                <w:rFonts w:ascii="Arial" w:eastAsia="Arial" w:hAnsi="Arial" w:cs="Arial"/>
                <w:spacing w:val="-3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z w:val="17"/>
                <w:szCs w:val="17"/>
              </w:rPr>
              <w:t>)</w:t>
            </w:r>
            <w:r>
              <w:rPr>
                <w:rFonts w:ascii="Arial" w:eastAsia="Arial" w:hAnsi="Arial" w:cs="Arial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135D3">
        <w:trPr>
          <w:trHeight w:hRule="exact" w:val="75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3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i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nden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i/>
                <w:spacing w:val="-3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e</w:t>
            </w:r>
          </w:p>
          <w:p w:rsidR="00B135D3" w:rsidRPr="008C5A87" w:rsidRDefault="000D677E">
            <w:pPr>
              <w:spacing w:before="9"/>
              <w:ind w:left="209" w:right="640"/>
              <w:jc w:val="center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än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4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ld?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abi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net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wa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ob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9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e?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54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20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r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  <w:p w:rsidR="00B135D3" w:rsidRDefault="000D677E">
            <w:pPr>
              <w:spacing w:before="11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978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spacing w:line="250" w:lineRule="auto"/>
              <w:ind w:left="114" w:right="25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-s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4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2" w:line="250" w:lineRule="auto"/>
              <w:ind w:left="114" w:right="1177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ck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kt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ld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spacing w:line="251" w:lineRule="auto"/>
              <w:ind w:left="394" w:right="34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wa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h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  <w:p w:rsidR="00B135D3" w:rsidRDefault="000D677E">
            <w:pPr>
              <w:spacing w:line="200" w:lineRule="exact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</w:tc>
      </w:tr>
      <w:tr w:rsidR="00B135D3">
        <w:trPr>
          <w:trHeight w:hRule="exact" w:val="21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ü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-n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ro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135D3">
        <w:trPr>
          <w:trHeight w:hRule="exact" w:val="75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gib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3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u w:val="thick" w:color="000000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</w:rPr>
              <w:t>i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t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ro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9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149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1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spacing w:line="250" w:lineRule="auto"/>
              <w:ind w:left="114" w:right="449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be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mm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3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be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mm</w:t>
            </w:r>
            <w:r w:rsidRPr="008C5A87">
              <w:rPr>
                <w:rFonts w:ascii="Arial" w:eastAsia="Arial" w:hAnsi="Arial" w:cs="Arial"/>
                <w:i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3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Ar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el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nb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mt</w:t>
            </w:r>
            <w:r w:rsidRPr="008C5A87">
              <w:rPr>
                <w:rFonts w:ascii="Arial" w:eastAsia="Arial" w:hAnsi="Arial" w:cs="Arial"/>
                <w:spacing w:val="4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be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4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Ar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</w:p>
          <w:p w:rsidR="00B135D3" w:rsidRPr="008C5A87" w:rsidRDefault="000D677E">
            <w:pPr>
              <w:spacing w:line="250" w:lineRule="auto"/>
              <w:ind w:left="114" w:right="1970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on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e</w:t>
            </w:r>
          </w:p>
          <w:p w:rsidR="00B135D3" w:rsidRDefault="000D677E">
            <w:pPr>
              <w:spacing w:before="2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Tab</w:t>
            </w:r>
            <w:r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1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spacing w:line="250" w:lineRule="auto"/>
              <w:ind w:left="394" w:right="22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ra</w:t>
            </w:r>
          </w:p>
          <w:p w:rsidR="00B135D3" w:rsidRDefault="000D677E">
            <w:pPr>
              <w:spacing w:line="250" w:lineRule="auto"/>
              <w:ind w:left="394" w:right="35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ona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  <w:p w:rsidR="00B135D3" w:rsidRDefault="000D677E">
            <w:pPr>
              <w:spacing w:before="2"/>
              <w:ind w:left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abl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</w:tbl>
    <w:p w:rsidR="00B135D3" w:rsidRDefault="00B135D3">
      <w:pPr>
        <w:spacing w:before="1" w:line="180" w:lineRule="exact"/>
        <w:rPr>
          <w:sz w:val="19"/>
          <w:szCs w:val="19"/>
        </w:rPr>
      </w:pPr>
    </w:p>
    <w:p w:rsidR="00B135D3" w:rsidRDefault="00B135D3">
      <w:pPr>
        <w:spacing w:line="200" w:lineRule="exact"/>
      </w:pPr>
    </w:p>
    <w:p w:rsidR="00B135D3" w:rsidRDefault="000D677E">
      <w:pPr>
        <w:spacing w:before="29" w:line="280" w:lineRule="exact"/>
        <w:ind w:left="18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054792"/>
          <w:spacing w:val="-1"/>
          <w:position w:val="-1"/>
          <w:sz w:val="26"/>
          <w:szCs w:val="26"/>
        </w:rPr>
        <w:t>K</w:t>
      </w:r>
      <w:r>
        <w:rPr>
          <w:rFonts w:ascii="Arial" w:eastAsia="Arial" w:hAnsi="Arial" w:cs="Arial"/>
          <w:b/>
          <w:color w:val="054792"/>
          <w:position w:val="-1"/>
          <w:sz w:val="26"/>
          <w:szCs w:val="26"/>
        </w:rPr>
        <w:t>ap</w:t>
      </w:r>
      <w:r>
        <w:rPr>
          <w:rFonts w:ascii="Arial" w:eastAsia="Arial" w:hAnsi="Arial" w:cs="Arial"/>
          <w:b/>
          <w:color w:val="054792"/>
          <w:spacing w:val="1"/>
          <w:position w:val="-1"/>
          <w:sz w:val="26"/>
          <w:szCs w:val="26"/>
        </w:rPr>
        <w:t>it</w:t>
      </w:r>
      <w:r>
        <w:rPr>
          <w:rFonts w:ascii="Arial" w:eastAsia="Arial" w:hAnsi="Arial" w:cs="Arial"/>
          <w:b/>
          <w:color w:val="054792"/>
          <w:position w:val="-1"/>
          <w:sz w:val="26"/>
          <w:szCs w:val="26"/>
        </w:rPr>
        <w:t>el</w:t>
      </w:r>
      <w:r>
        <w:rPr>
          <w:rFonts w:ascii="Arial" w:eastAsia="Arial" w:hAnsi="Arial" w:cs="Arial"/>
          <w:b/>
          <w:color w:val="054792"/>
          <w:spacing w:val="10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054792"/>
          <w:w w:val="101"/>
          <w:position w:val="-1"/>
          <w:sz w:val="26"/>
          <w:szCs w:val="26"/>
        </w:rPr>
        <w:t>4</w:t>
      </w:r>
    </w:p>
    <w:p w:rsidR="00B135D3" w:rsidRDefault="00B135D3">
      <w:pPr>
        <w:spacing w:before="9" w:line="100" w:lineRule="exact"/>
        <w:rPr>
          <w:sz w:val="11"/>
          <w:szCs w:val="11"/>
        </w:rPr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0D677E">
      <w:pPr>
        <w:spacing w:before="42"/>
        <w:ind w:left="714"/>
        <w:rPr>
          <w:rFonts w:ascii="Arial" w:eastAsia="Arial" w:hAnsi="Arial" w:cs="Arial"/>
          <w:sz w:val="18"/>
          <w:szCs w:val="18"/>
        </w:rPr>
        <w:sectPr w:rsidR="00B135D3">
          <w:pgSz w:w="11400" w:h="15640"/>
          <w:pgMar w:top="1660" w:right="640" w:bottom="280" w:left="1420" w:header="665" w:footer="946" w:gutter="0"/>
          <w:cols w:space="720"/>
        </w:sectPr>
      </w:pPr>
      <w:r>
        <w:pict>
          <v:shape id="_x0000_s1040" type="#_x0000_t202" style="position:absolute;left:0;text-align:left;margin-left:76.5pt;margin-top:-34.4pt;width:391.05pt;height:127.7pt;z-index:-318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9"/>
                    <w:gridCol w:w="4036"/>
                    <w:gridCol w:w="3475"/>
                  </w:tblGrid>
                  <w:tr w:rsidR="00B135D3">
                    <w:trPr>
                      <w:trHeight w:hRule="exact" w:val="849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4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B135D3" w:rsidRDefault="00B135D3">
                        <w:pPr>
                          <w:spacing w:line="200" w:lineRule="exact"/>
                        </w:pPr>
                      </w:p>
                      <w:p w:rsidR="00B135D3" w:rsidRDefault="00B135D3">
                        <w:pPr>
                          <w:spacing w:line="200" w:lineRule="exact"/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82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?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B135D3">
                        <w:pPr>
                          <w:spacing w:before="5" w:line="220" w:lineRule="exact"/>
                          <w:rPr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)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ed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ha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3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82"/>
                          <w:ind w:left="12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B135D3">
                        <w:pPr>
                          <w:spacing w:before="5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B135D3" w:rsidRDefault="000D677E">
                        <w:pPr>
                          <w:ind w:left="12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ang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B135D3">
                    <w:trPr>
                      <w:trHeight w:hRule="exact" w:val="1189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9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be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</w:p>
                      <w:p w:rsidR="00B135D3" w:rsidRPr="008C5A87" w:rsidRDefault="000D677E">
                        <w:pPr>
                          <w:spacing w:before="6" w:line="251" w:lineRule="auto"/>
                          <w:ind w:left="165" w:right="426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eb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ib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geb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nde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bi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ng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3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99" w:line="249" w:lineRule="auto"/>
                          <w:ind w:left="122" w:right="206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p</w:t>
                        </w:r>
                      </w:p>
                      <w:p w:rsidR="00B135D3" w:rsidRDefault="000D677E">
                        <w:pPr>
                          <w:spacing w:before="3"/>
                          <w:ind w:left="12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9"/>
                          <w:ind w:left="12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</w:tr>
                  <w:tr w:rsidR="00B135D3">
                    <w:trPr>
                      <w:trHeight w:hRule="exact" w:val="515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ku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Pr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</w:p>
                    </w:tc>
                    <w:tc>
                      <w:tcPr>
                        <w:tcW w:w="3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2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6"/>
                          <w:ind w:left="12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</w:tr>
                </w:tbl>
                <w:p w:rsidR="00B135D3" w:rsidRDefault="00B135D3"/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v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b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ede</w:t>
      </w:r>
      <w:r>
        <w:rPr>
          <w:rFonts w:ascii="Arial" w:eastAsia="Arial" w:hAnsi="Arial" w:cs="Arial"/>
          <w:w w:val="104"/>
          <w:sz w:val="18"/>
          <w:szCs w:val="18"/>
        </w:rPr>
        <w:t>t</w:t>
      </w:r>
    </w:p>
    <w:p w:rsidR="00B135D3" w:rsidRDefault="00B135D3">
      <w:pPr>
        <w:spacing w:line="200" w:lineRule="exact"/>
      </w:pPr>
    </w:p>
    <w:p w:rsidR="00B135D3" w:rsidRDefault="00B135D3">
      <w:pPr>
        <w:spacing w:before="1" w:line="280" w:lineRule="exact"/>
        <w:rPr>
          <w:sz w:val="28"/>
          <w:szCs w:val="28"/>
        </w:rPr>
      </w:pPr>
    </w:p>
    <w:p w:rsidR="00B135D3" w:rsidRPr="008C5A87" w:rsidRDefault="000D677E">
      <w:pPr>
        <w:spacing w:before="42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3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1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2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)                      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q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(a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q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pa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/t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1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2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 w:line="253" w:lineRule="auto"/>
        <w:ind w:left="674" w:right="3373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r,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leh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5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       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g</w:t>
      </w:r>
    </w:p>
    <w:p w:rsidR="00B135D3" w:rsidRPr="008C5A87" w:rsidRDefault="000D677E">
      <w:pPr>
        <w:spacing w:before="9" w:line="250" w:lineRule="auto"/>
        <w:ind w:left="544" w:right="3643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zz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-s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zza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ce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 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Default="000D677E">
      <w:pPr>
        <w:spacing w:before="2" w:line="247" w:lineRule="auto"/>
        <w:ind w:left="544" w:right="3289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se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y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                                                     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w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w w:val="104"/>
          <w:sz w:val="18"/>
          <w:szCs w:val="18"/>
        </w:rPr>
        <w:t>rk</w:t>
      </w:r>
    </w:p>
    <w:p w:rsidR="00B135D3" w:rsidRDefault="000D677E">
      <w:pPr>
        <w:spacing w:before="2" w:line="253" w:lineRule="auto"/>
        <w:ind w:left="544" w:right="234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i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4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ipp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-n                                              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nu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pacing w:val="-5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n</w:t>
      </w:r>
      <w:r>
        <w:rPr>
          <w:rFonts w:ascii="Arial" w:eastAsia="Arial" w:hAnsi="Arial" w:cs="Arial"/>
          <w:spacing w:val="-2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-n                                                        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i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n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u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w w:val="104"/>
          <w:sz w:val="18"/>
          <w:szCs w:val="18"/>
        </w:rPr>
        <w:t>e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l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me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y)</w:t>
      </w:r>
    </w:p>
    <w:p w:rsidR="00B135D3" w:rsidRPr="008C5A87" w:rsidRDefault="000D677E">
      <w:pPr>
        <w:spacing w:before="6" w:line="251" w:lineRule="auto"/>
        <w:ind w:left="544" w:right="329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      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ü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üc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ckt            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3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3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eg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(E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</w:t>
      </w:r>
      <w:r w:rsidRPr="008C5A87">
        <w:rPr>
          <w:rFonts w:ascii="Arial" w:eastAsia="Arial" w:hAnsi="Arial" w:cs="Arial"/>
          <w:i/>
          <w:spacing w:val="4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2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g</w:t>
      </w:r>
      <w:r>
        <w:rPr>
          <w:rFonts w:ascii="Arial" w:eastAsia="Arial" w:hAnsi="Arial" w:cs="Arial"/>
          <w:i/>
          <w:spacing w:val="-1"/>
          <w:sz w:val="18"/>
          <w:szCs w:val="18"/>
        </w:rPr>
        <w:t>oe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o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f</w:t>
      </w:r>
      <w:r>
        <w:rPr>
          <w:rFonts w:ascii="Arial" w:eastAsia="Arial" w:hAnsi="Arial" w:cs="Arial"/>
          <w:i/>
          <w:spacing w:val="3"/>
          <w:w w:val="104"/>
          <w:sz w:val="18"/>
          <w:szCs w:val="18"/>
        </w:rPr>
        <w:t>f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i</w:t>
      </w:r>
      <w:r>
        <w:rPr>
          <w:rFonts w:ascii="Arial" w:eastAsia="Arial" w:hAnsi="Arial" w:cs="Arial"/>
          <w:i/>
          <w:w w:val="104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e.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0D677E">
      <w:pPr>
        <w:spacing w:before="9" w:line="250" w:lineRule="auto"/>
        <w:ind w:left="4672" w:right="103" w:hanging="4128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(Er</w:t>
      </w:r>
      <w:r w:rsidRPr="008C5A87">
        <w:rPr>
          <w:rFonts w:ascii="Arial" w:eastAsia="Arial" w:hAnsi="Arial" w:cs="Arial"/>
          <w:i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           </w:t>
      </w:r>
      <w:r w:rsidRPr="008C5A87">
        <w:rPr>
          <w:rFonts w:ascii="Arial" w:eastAsia="Arial" w:hAnsi="Arial" w:cs="Arial"/>
          <w:i/>
          <w:spacing w:val="7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igh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(</w:t>
      </w:r>
      <w:r>
        <w:rPr>
          <w:rFonts w:ascii="Arial" w:eastAsia="Arial" w:hAnsi="Arial" w:cs="Arial"/>
          <w:i/>
          <w:sz w:val="18"/>
          <w:szCs w:val="18"/>
        </w:rPr>
        <w:t>At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4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do</w:t>
      </w:r>
      <w:r>
        <w:rPr>
          <w:rFonts w:ascii="Arial" w:eastAsia="Arial" w:hAnsi="Arial" w:cs="Arial"/>
          <w:i/>
          <w:spacing w:val="-1"/>
          <w:sz w:val="18"/>
          <w:szCs w:val="18"/>
        </w:rPr>
        <w:t>in</w:t>
      </w:r>
      <w:r>
        <w:rPr>
          <w:rFonts w:ascii="Arial" w:eastAsia="Arial" w:hAnsi="Arial" w:cs="Arial"/>
          <w:i/>
          <w:sz w:val="18"/>
          <w:szCs w:val="18"/>
        </w:rPr>
        <w:t>g</w:t>
      </w:r>
      <w:r>
        <w:rPr>
          <w:rFonts w:ascii="Arial" w:eastAsia="Arial" w:hAnsi="Arial" w:cs="Arial"/>
          <w:i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i/>
          <w:w w:val="104"/>
          <w:sz w:val="18"/>
          <w:szCs w:val="18"/>
        </w:rPr>
        <w:t xml:space="preserve">n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in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w w:val="104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n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ip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.</w:t>
      </w:r>
      <w:r>
        <w:rPr>
          <w:rFonts w:ascii="Arial" w:eastAsia="Arial" w:hAnsi="Arial" w:cs="Arial"/>
          <w:w w:val="104"/>
          <w:sz w:val="18"/>
          <w:szCs w:val="18"/>
        </w:rPr>
        <w:t>)</w:t>
      </w:r>
    </w:p>
    <w:p w:rsidR="00B135D3" w:rsidRDefault="000D677E">
      <w:pPr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2"/>
          <w:sz w:val="18"/>
          <w:szCs w:val="18"/>
        </w:rPr>
        <w:t>h</w:t>
      </w:r>
      <w:r>
        <w:rPr>
          <w:rFonts w:ascii="Arial" w:eastAsia="Arial" w:hAnsi="Arial" w:cs="Arial"/>
          <w:b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z w:val="18"/>
          <w:szCs w:val="18"/>
        </w:rPr>
        <w:t>b</w:t>
      </w:r>
      <w:r>
        <w:rPr>
          <w:rFonts w:ascii="Arial" w:eastAsia="Arial" w:hAnsi="Arial" w:cs="Arial"/>
          <w:b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ha</w:t>
      </w:r>
      <w:r>
        <w:rPr>
          <w:rFonts w:ascii="Arial" w:eastAsia="Arial" w:hAnsi="Arial" w:cs="Arial"/>
          <w:i/>
          <w:spacing w:val="2"/>
          <w:sz w:val="18"/>
          <w:szCs w:val="18"/>
        </w:rPr>
        <w:t>l</w:t>
      </w:r>
      <w:r>
        <w:rPr>
          <w:rFonts w:ascii="Arial" w:eastAsia="Arial" w:hAnsi="Arial" w:cs="Arial"/>
          <w:i/>
          <w:sz w:val="18"/>
          <w:szCs w:val="18"/>
        </w:rPr>
        <w:t>b</w:t>
      </w:r>
      <w:r>
        <w:rPr>
          <w:rFonts w:ascii="Arial" w:eastAsia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pacing w:val="2"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           </w:t>
      </w:r>
      <w:r>
        <w:rPr>
          <w:rFonts w:ascii="Arial" w:eastAsia="Arial" w:hAnsi="Arial" w:cs="Arial"/>
          <w:i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hal</w:t>
      </w:r>
      <w:r>
        <w:rPr>
          <w:rFonts w:ascii="Arial" w:eastAsia="Arial" w:hAnsi="Arial" w:cs="Arial"/>
          <w:i/>
          <w:sz w:val="18"/>
          <w:szCs w:val="18"/>
        </w:rPr>
        <w:t>f</w:t>
      </w:r>
      <w:r>
        <w:rPr>
          <w:rFonts w:ascii="Arial" w:eastAsia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p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st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v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n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d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t                                      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y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al</w:t>
      </w:r>
      <w:r>
        <w:rPr>
          <w:rFonts w:ascii="Arial" w:eastAsia="Arial" w:hAnsi="Arial" w:cs="Arial"/>
          <w:w w:val="104"/>
          <w:sz w:val="18"/>
          <w:szCs w:val="18"/>
        </w:rPr>
        <w:t>k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>v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o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z w:val="18"/>
          <w:szCs w:val="18"/>
        </w:rPr>
        <w:t>+</w:t>
      </w:r>
      <w:r>
        <w:rPr>
          <w:rFonts w:ascii="Arial" w:eastAsia="Arial" w:hAnsi="Arial" w:cs="Arial"/>
          <w:i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.</w:t>
      </w:r>
      <w:r>
        <w:rPr>
          <w:rFonts w:ascii="Arial" w:eastAsia="Arial" w:hAnsi="Arial" w:cs="Arial"/>
          <w:i/>
          <w:spacing w:val="-2"/>
          <w:sz w:val="18"/>
          <w:szCs w:val="18"/>
        </w:rPr>
        <w:t>/</w:t>
      </w:r>
      <w:r>
        <w:rPr>
          <w:rFonts w:ascii="Arial" w:eastAsia="Arial" w:hAnsi="Arial" w:cs="Arial"/>
          <w:i/>
          <w:spacing w:val="2"/>
          <w:sz w:val="18"/>
          <w:szCs w:val="18"/>
        </w:rPr>
        <w:t>D</w:t>
      </w:r>
      <w:r>
        <w:rPr>
          <w:rFonts w:ascii="Arial" w:eastAsia="Arial" w:hAnsi="Arial" w:cs="Arial"/>
          <w:i/>
          <w:spacing w:val="-2"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>)</w:t>
      </w:r>
      <w:r>
        <w:rPr>
          <w:rFonts w:ascii="Arial" w:eastAsia="Arial" w:hAnsi="Arial" w:cs="Arial"/>
          <w:i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2"/>
          <w:sz w:val="18"/>
          <w:szCs w:val="18"/>
        </w:rPr>
        <w:t>V</w:t>
      </w:r>
      <w:r>
        <w:rPr>
          <w:rFonts w:ascii="Arial" w:eastAsia="Arial" w:hAnsi="Arial" w:cs="Arial"/>
          <w:i/>
          <w:spacing w:val="-1"/>
          <w:sz w:val="18"/>
          <w:szCs w:val="18"/>
        </w:rPr>
        <w:t>ie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4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l</w:t>
      </w:r>
      <w:r>
        <w:rPr>
          <w:rFonts w:ascii="Arial" w:eastAsia="Arial" w:hAnsi="Arial" w:cs="Arial"/>
          <w:i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v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1</w:t>
      </w:r>
      <w:r>
        <w:rPr>
          <w:rFonts w:ascii="Arial" w:eastAsia="Arial" w:hAnsi="Arial" w:cs="Arial"/>
          <w:i/>
          <w:spacing w:val="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 xml:space="preserve">)                                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fo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(a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qu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1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2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Pr="008C5A87" w:rsidRDefault="000D677E">
      <w:pPr>
        <w:spacing w:before="11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5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lea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6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z w:val="18"/>
          <w:szCs w:val="18"/>
          <w:lang w:val="de-DE"/>
        </w:rPr>
        <w:t>=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zu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r)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5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rk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ri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ppe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</w:t>
      </w:r>
      <w:r w:rsidRPr="008C5A87">
        <w:rPr>
          <w:rFonts w:ascii="Arial" w:eastAsia="Arial" w:hAnsi="Arial" w:cs="Arial"/>
          <w:i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nt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i/>
          <w:spacing w:val="4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B135D3">
      <w:pPr>
        <w:spacing w:before="5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ind w:left="75" w:right="4060"/>
        <w:jc w:val="center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3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begi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11" w:line="250" w:lineRule="auto"/>
        <w:ind w:left="544" w:right="2831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lu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hb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k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ss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eg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j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b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j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ün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f.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</w:t>
      </w:r>
      <w:r w:rsidRPr="008C5A87">
        <w:rPr>
          <w:rFonts w:ascii="Arial" w:eastAsia="Arial" w:hAnsi="Arial" w:cs="Arial"/>
          <w:i/>
          <w:spacing w:val="41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(Ev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n</w:t>
      </w:r>
      <w:r>
        <w:rPr>
          <w:rFonts w:ascii="Arial" w:eastAsia="Arial" w:hAnsi="Arial" w:cs="Arial"/>
          <w:i/>
          <w:spacing w:val="2"/>
          <w:sz w:val="18"/>
          <w:szCs w:val="18"/>
        </w:rPr>
        <w:t>i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g</w:t>
      </w:r>
      <w:r>
        <w:rPr>
          <w:rFonts w:ascii="Arial" w:eastAsia="Arial" w:hAnsi="Arial" w:cs="Arial"/>
          <w:i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I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ge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p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f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i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v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.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B135D3">
      <w:pPr>
        <w:spacing w:before="7" w:line="220" w:lineRule="exact"/>
        <w:rPr>
          <w:sz w:val="22"/>
          <w:szCs w:val="22"/>
        </w:rPr>
      </w:pPr>
    </w:p>
    <w:p w:rsidR="00B135D3" w:rsidRPr="008C5A87" w:rsidRDefault="000D677E">
      <w:pPr>
        <w:tabs>
          <w:tab w:val="left" w:pos="540"/>
        </w:tabs>
        <w:spacing w:line="251" w:lineRule="auto"/>
        <w:ind w:left="544" w:right="2911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4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no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dow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</w:t>
      </w:r>
      <w:r w:rsidRPr="008C5A87">
        <w:rPr>
          <w:rFonts w:ascii="Arial" w:eastAsia="Arial" w:hAnsi="Arial" w:cs="Arial"/>
          <w:i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ss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nnb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</w:t>
      </w:r>
      <w:r w:rsidRPr="008C5A87">
        <w:rPr>
          <w:rFonts w:ascii="Arial" w:eastAsia="Arial" w:hAnsi="Arial" w:cs="Arial"/>
          <w:i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epa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b/>
          <w:spacing w:val="-1"/>
          <w:w w:val="104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w w:val="104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-1"/>
          <w:w w:val="104"/>
          <w:sz w:val="18"/>
          <w:szCs w:val="18"/>
          <w:lang w:val="de-DE"/>
        </w:rPr>
        <w:t>ac</w:t>
      </w:r>
      <w:r w:rsidRPr="008C5A87">
        <w:rPr>
          <w:rFonts w:ascii="Arial" w:eastAsia="Arial" w:hAnsi="Arial" w:cs="Arial"/>
          <w:b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3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ope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before="13" w:line="200" w:lineRule="exact"/>
        <w:rPr>
          <w:lang w:val="de-DE"/>
        </w:rPr>
      </w:pPr>
    </w:p>
    <w:p w:rsidR="00B135D3" w:rsidRPr="008C5A87" w:rsidRDefault="000D677E">
      <w:pPr>
        <w:tabs>
          <w:tab w:val="left" w:pos="540"/>
        </w:tabs>
        <w:spacing w:line="251" w:lineRule="auto"/>
        <w:ind w:left="544" w:right="2966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5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kz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rd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wa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up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ke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ö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    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oll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hö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rt                              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o</w:t>
      </w:r>
    </w:p>
    <w:p w:rsidR="00B135D3" w:rsidRPr="008C5A87" w:rsidRDefault="00B135D3">
      <w:pPr>
        <w:spacing w:before="3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ind w:left="75" w:right="3485"/>
        <w:jc w:val="center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6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asc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bg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wa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</w:t>
      </w:r>
      <w:r w:rsidRPr="008C5A87">
        <w:rPr>
          <w:rFonts w:ascii="Arial" w:eastAsia="Arial" w:hAnsi="Arial" w:cs="Arial"/>
          <w:spacing w:val="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</w:p>
    <w:p w:rsidR="00B135D3" w:rsidRPr="008C5A87" w:rsidRDefault="000D677E">
      <w:pPr>
        <w:spacing w:before="11" w:line="250" w:lineRule="auto"/>
        <w:ind w:left="544" w:right="2882"/>
        <w:rPr>
          <w:rFonts w:ascii="Arial" w:eastAsia="Arial" w:hAnsi="Arial" w:cs="Arial"/>
          <w:sz w:val="18"/>
          <w:szCs w:val="18"/>
          <w:lang w:val="de-DE"/>
        </w:rPr>
      </w:pPr>
      <w:r>
        <w:pict>
          <v:group id="_x0000_s1038" style="position:absolute;left:0;text-align:left;margin-left:124.7pt;margin-top:10.45pt;width:2.65pt;height:0;z-index:-3183;mso-position-horizontal-relative:page" coordorigin="2494,209" coordsize="53,0">
            <v:shape id="_x0000_s1039" style="position:absolute;left:2494;top:209;width:53;height:0" coordorigin="2494,209" coordsize="53,0" path="m2494,209r52,e" filled="f" strokeweight=".37378mm">
              <v:path arrowok="t"/>
            </v:shape>
            <w10:wrap anchorx="page"/>
          </v:group>
        </w:pic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ino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-s                                                          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ma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6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g</w:t>
      </w:r>
    </w:p>
    <w:p w:rsidR="00B135D3" w:rsidRPr="008C5A87" w:rsidRDefault="000D677E">
      <w:pPr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5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                  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af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9" w:line="253" w:lineRule="auto"/>
        <w:ind w:left="544" w:right="3185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ag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wo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                 </w:t>
      </w:r>
      <w:r w:rsidRPr="008C5A87">
        <w:rPr>
          <w:rFonts w:ascii="Arial" w:eastAsia="Arial" w:hAnsi="Arial" w:cs="Arial"/>
          <w:spacing w:val="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hnu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0D677E">
      <w:pPr>
        <w:spacing w:before="11" w:line="253" w:lineRule="auto"/>
        <w:ind w:left="674" w:right="2914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ßba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sp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piel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l        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oo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bal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l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     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footerReference w:type="default" r:id="rId15"/>
          <w:pgSz w:w="11400" w:h="15640"/>
          <w:pgMar w:top="1660" w:right="640" w:bottom="280" w:left="1460" w:header="665" w:footer="1103" w:gutter="0"/>
          <w:pgNumType w:start="12"/>
          <w:cols w:space="720"/>
        </w:sect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ag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s                                                                  </w:t>
      </w:r>
      <w:r w:rsidRPr="008C5A87">
        <w:rPr>
          <w:rFonts w:ascii="Arial" w:eastAsia="Arial" w:hAnsi="Arial" w:cs="Arial"/>
          <w:b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noo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before="8" w:line="260" w:lineRule="exact"/>
        <w:rPr>
          <w:sz w:val="26"/>
          <w:szCs w:val="26"/>
          <w:lang w:val="de-DE"/>
        </w:rPr>
      </w:pPr>
    </w:p>
    <w:p w:rsidR="00B135D3" w:rsidRDefault="000D677E">
      <w:pPr>
        <w:spacing w:before="42"/>
        <w:ind w:left="584"/>
        <w:rPr>
          <w:rFonts w:ascii="Arial" w:eastAsia="Arial" w:hAnsi="Arial" w:cs="Arial"/>
          <w:sz w:val="18"/>
          <w:szCs w:val="18"/>
        </w:rPr>
        <w:sectPr w:rsidR="00B135D3">
          <w:pgSz w:w="11400" w:h="15640"/>
          <w:pgMar w:top="1660" w:right="640" w:bottom="280" w:left="1420" w:header="665" w:footer="1103" w:gutter="0"/>
          <w:cols w:space="720"/>
        </w:sectPr>
      </w:pPr>
      <w:r>
        <w:pict>
          <v:shape id="_x0000_s1037" type="#_x0000_t202" style="position:absolute;left:0;text-align:left;margin-left:76.5pt;margin-top:105.5pt;width:428.7pt;height:603.35pt;z-index:-318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9"/>
                    <w:gridCol w:w="4046"/>
                    <w:gridCol w:w="4218"/>
                  </w:tblGrid>
                  <w:tr w:rsidR="00B135D3">
                    <w:trPr>
                      <w:trHeight w:hRule="exact" w:val="1493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82" w:line="250" w:lineRule="auto"/>
                          <w:ind w:left="165" w:right="274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s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s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ts</w:t>
                        </w: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rm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82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g</w:t>
                        </w:r>
                      </w:p>
                      <w:p w:rsidR="00B135D3" w:rsidRDefault="000D677E">
                        <w:pPr>
                          <w:spacing w:before="6" w:line="253" w:lineRule="auto"/>
                          <w:ind w:left="112" w:right="276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noo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nigh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before="9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(s)</w:t>
                        </w:r>
                      </w:p>
                      <w:p w:rsidR="00B135D3" w:rsidRDefault="000D677E">
                        <w:pPr>
                          <w:spacing w:before="9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oll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pee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</w:tr>
                  <w:tr w:rsidR="00B135D3">
                    <w:trPr>
                      <w:trHeight w:hRule="exact" w:val="3895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4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spacing w:line="250" w:lineRule="auto"/>
                          <w:ind w:left="165" w:right="907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beg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mm,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2" w:line="249" w:lineRule="auto"/>
                          <w:ind w:left="165" w:right="188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5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r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11" w:line="250" w:lineRule="auto"/>
                          <w:ind w:left="165" w:right="220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line="250" w:lineRule="auto"/>
                          <w:ind w:left="165" w:right="243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5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wo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5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-s</w:t>
                        </w:r>
                      </w:p>
                      <w:p w:rsidR="00B135D3" w:rsidRPr="008C5A87" w:rsidRDefault="000D677E">
                        <w:pPr>
                          <w:spacing w:line="250" w:lineRule="auto"/>
                          <w:ind w:left="165" w:right="226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Bä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ck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lio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112" w:right="257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begi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 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m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line="251" w:lineRule="auto"/>
                          <w:ind w:left="112" w:right="32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m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6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edne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before="9" w:line="251" w:lineRule="auto"/>
                          <w:ind w:left="112" w:right="34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nda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 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nda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 z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lib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</w:tr>
                  <w:tr w:rsidR="00B135D3">
                    <w:trPr>
                      <w:trHeight w:hRule="exact" w:val="1075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9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in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zu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?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4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29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7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Uh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99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ve</w:t>
                        </w:r>
                      </w:p>
                      <w:p w:rsidR="00B135D3" w:rsidRDefault="000D677E">
                        <w:pPr>
                          <w:spacing w:before="9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end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do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d?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w w:val="104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135D3">
                    <w:trPr>
                      <w:trHeight w:hRule="exact" w:val="1083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5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4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5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spacing w:line="250" w:lineRule="auto"/>
                          <w:ind w:left="165" w:right="2417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vi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-s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-n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(=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ch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5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112" w:right="29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w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ss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rt</w:t>
                        </w:r>
                      </w:p>
                    </w:tc>
                  </w:tr>
                  <w:tr w:rsidR="00B135D3">
                    <w:trPr>
                      <w:trHeight w:hRule="exact" w:val="1843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4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spacing w:line="250" w:lineRule="auto"/>
                          <w:ind w:left="165" w:right="8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mt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=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65" w:right="201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ung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fe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Q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112" w:right="289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alo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bou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line="253" w:lineRule="auto"/>
                          <w:ind w:left="112" w:right="343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d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before="9" w:line="247" w:lineRule="auto"/>
                          <w:ind w:left="112" w:right="34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before="5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ow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hal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l</w:t>
                        </w:r>
                      </w:p>
                    </w:tc>
                  </w:tr>
                  <w:tr w:rsidR="00B135D3">
                    <w:trPr>
                      <w:trHeight w:hRule="exact" w:val="2679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6" w:line="250" w:lineRule="auto"/>
                          <w:ind w:left="165" w:right="248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fä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=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5"/>
                            <w:sz w:val="18"/>
                            <w:szCs w:val="18"/>
                            <w:lang w:val="de-DE"/>
                          </w:rPr>
                          <w:t>y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4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 w:line="251" w:lineRule="auto"/>
                          <w:ind w:left="165" w:right="2157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tte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9" w:line="253" w:lineRule="auto"/>
                          <w:ind w:left="165" w:right="2637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-s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before="6" w:line="250" w:lineRule="auto"/>
                          <w:ind w:left="112" w:right="322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J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line="251" w:lineRule="auto"/>
                          <w:ind w:left="112" w:right="271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own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p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ch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(m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zz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hild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n’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before="9" w:line="253" w:lineRule="auto"/>
                          <w:ind w:left="112" w:right="30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ille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</w:p>
                    </w:tc>
                  </w:tr>
                </w:tbl>
                <w:p w:rsidR="00B135D3" w:rsidRDefault="00B135D3"/>
              </w:txbxContent>
            </v:textbox>
            <w10:wrap anchorx="page" anchory="page"/>
          </v:shape>
        </w:pic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ff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6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5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i/>
          <w:spacing w:val="-5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6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6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6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-5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5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6"/>
          <w:sz w:val="18"/>
          <w:szCs w:val="18"/>
          <w:lang w:val="de-DE"/>
        </w:rPr>
        <w:t>9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1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8</w:t>
      </w:r>
      <w:r w:rsidRPr="008C5A87">
        <w:rPr>
          <w:rFonts w:ascii="Arial" w:eastAsia="Arial" w:hAnsi="Arial" w:cs="Arial"/>
          <w:i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Uh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geö</w:t>
      </w:r>
      <w:r w:rsidRPr="008C5A87">
        <w:rPr>
          <w:rFonts w:ascii="Arial" w:eastAsia="Arial" w:hAnsi="Arial" w:cs="Arial"/>
          <w:i/>
          <w:spacing w:val="-4"/>
          <w:sz w:val="18"/>
          <w:szCs w:val="18"/>
          <w:lang w:val="de-DE"/>
        </w:rPr>
        <w:t>ff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i/>
          <w:spacing w:val="-4"/>
          <w:sz w:val="18"/>
          <w:szCs w:val="18"/>
          <w:lang w:val="de-DE"/>
        </w:rPr>
        <w:t>t.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ba</w:t>
      </w:r>
      <w:r>
        <w:rPr>
          <w:rFonts w:ascii="Arial" w:eastAsia="Arial" w:hAnsi="Arial" w:cs="Arial"/>
          <w:i/>
          <w:sz w:val="18"/>
          <w:szCs w:val="18"/>
        </w:rPr>
        <w:t>k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pacing w:val="1"/>
          <w:sz w:val="18"/>
          <w:szCs w:val="18"/>
        </w:rPr>
        <w:t>p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f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9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>m.</w:t>
      </w:r>
      <w:r>
        <w:rPr>
          <w:rFonts w:ascii="Arial" w:eastAsia="Arial" w:hAnsi="Arial" w:cs="Arial"/>
          <w:i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2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sz w:val="18"/>
          <w:szCs w:val="18"/>
        </w:rPr>
        <w:t>l</w:t>
      </w:r>
      <w:r>
        <w:rPr>
          <w:rFonts w:ascii="Arial" w:eastAsia="Arial" w:hAnsi="Arial" w:cs="Arial"/>
          <w:i/>
          <w:sz w:val="18"/>
          <w:szCs w:val="18"/>
        </w:rPr>
        <w:t>l</w:t>
      </w:r>
      <w:r>
        <w:rPr>
          <w:rFonts w:ascii="Arial" w:eastAsia="Arial" w:hAnsi="Arial" w:cs="Arial"/>
          <w:i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6</w:t>
      </w:r>
      <w:r>
        <w:rPr>
          <w:rFonts w:ascii="Arial" w:eastAsia="Arial" w:hAnsi="Arial" w:cs="Arial"/>
          <w:i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p.</w:t>
      </w:r>
      <w:r>
        <w:rPr>
          <w:rFonts w:ascii="Arial" w:eastAsia="Arial" w:hAnsi="Arial" w:cs="Arial"/>
          <w:i/>
          <w:w w:val="104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.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B135D3">
      <w:pPr>
        <w:spacing w:before="10" w:line="120" w:lineRule="exact"/>
        <w:rPr>
          <w:sz w:val="12"/>
          <w:szCs w:val="12"/>
        </w:rPr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Default="00B135D3">
      <w:pPr>
        <w:spacing w:line="200" w:lineRule="exact"/>
      </w:pPr>
    </w:p>
    <w:p w:rsidR="00B135D3" w:rsidRPr="008C5A87" w:rsidRDefault="000D677E">
      <w:pPr>
        <w:spacing w:before="36"/>
        <w:ind w:left="71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footerReference w:type="default" r:id="rId16"/>
          <w:pgSz w:w="11400" w:h="15640"/>
          <w:pgMar w:top="1660" w:right="640" w:bottom="280" w:left="1420" w:header="665" w:footer="946" w:gutter="0"/>
          <w:pgNumType w:start="14"/>
          <w:cols w:space="720"/>
        </w:sectPr>
      </w:pPr>
      <w:r>
        <w:pict>
          <v:shape id="_x0000_s1036" type="#_x0000_t202" style="position:absolute;left:0;text-align:left;margin-left:76.5pt;margin-top:105.5pt;width:456.2pt;height:612.25pt;z-index:-31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1"/>
                    <w:gridCol w:w="3902"/>
                    <w:gridCol w:w="4861"/>
                  </w:tblGrid>
                  <w:tr w:rsidR="00B135D3">
                    <w:trPr>
                      <w:trHeight w:hRule="exact" w:val="737"/>
                    </w:trPr>
                    <w:tc>
                      <w:tcPr>
                        <w:tcW w:w="361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82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6" w:line="253" w:lineRule="auto"/>
                          <w:ind w:left="114" w:right="2103" w:firstLine="130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rk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82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B135D3">
                        <w:pPr>
                          <w:spacing w:before="5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B135D3" w:rsidRDefault="000D677E">
                        <w:pPr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rk</w:t>
                        </w:r>
                      </w:p>
                    </w:tc>
                  </w:tr>
                  <w:tr w:rsidR="00B135D3">
                    <w:trPr>
                      <w:trHeight w:hRule="exact" w:val="1300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ck</w:t>
                        </w:r>
                        <w:r w:rsidRPr="008C5A87"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)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r: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14" w:right="199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mm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line="250" w:lineRule="auto"/>
                          <w:ind w:left="114" w:right="23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s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pun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egg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ck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205" w:right="317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rse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line="250" w:lineRule="auto"/>
                          <w:ind w:left="205" w:right="349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b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864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9" w:line="249" w:lineRule="auto"/>
                          <w:ind w:left="114" w:right="2390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205" w:right="332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ph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  <w:tr w:rsidR="00B135D3">
                    <w:trPr>
                      <w:trHeight w:hRule="exact" w:val="218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u w:val="single" w:color="000000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w w:val="10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ei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w w:val="10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n’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</w:tr>
                  <w:tr w:rsidR="00B135D3">
                    <w:trPr>
                      <w:trHeight w:hRule="exact" w:val="1945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ß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y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</w:p>
                      <w:p w:rsidR="00B135D3" w:rsidRPr="008C5A87" w:rsidRDefault="000D677E">
                        <w:pPr>
                          <w:spacing w:before="6" w:line="250" w:lineRule="auto"/>
                          <w:ind w:left="114" w:right="178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ßgä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on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line="250" w:lineRule="auto"/>
                          <w:ind w:left="114" w:right="1959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un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hal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line="250" w:lineRule="auto"/>
                          <w:ind w:left="114" w:right="188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=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line="253" w:lineRule="auto"/>
                          <w:ind w:left="114" w:right="17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ende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nne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on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bal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before="6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ede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/p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ct</w:t>
                        </w:r>
                      </w:p>
                      <w:p w:rsidR="00B135D3" w:rsidRDefault="000D677E">
                        <w:pPr>
                          <w:spacing w:before="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ss</w:t>
                        </w:r>
                      </w:p>
                      <w:p w:rsidR="00B135D3" w:rsidRDefault="000D677E">
                        <w:pPr>
                          <w:spacing w:before="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</w:p>
                      <w:p w:rsidR="00B135D3" w:rsidRDefault="000D677E">
                        <w:pPr>
                          <w:spacing w:before="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igh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oli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</w:p>
                      <w:p w:rsidR="00B135D3" w:rsidRDefault="000D677E">
                        <w:pPr>
                          <w:spacing w:before="9" w:line="253" w:lineRule="auto"/>
                          <w:ind w:left="205" w:right="328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ill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rt</w:t>
                        </w:r>
                      </w:p>
                    </w:tc>
                  </w:tr>
                  <w:tr w:rsidR="00B135D3">
                    <w:trPr>
                      <w:trHeight w:hRule="exact" w:val="1296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mm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r, 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</w:p>
                      <w:p w:rsidR="00B135D3" w:rsidRPr="008C5A87" w:rsidRDefault="000D677E">
                        <w:pPr>
                          <w:spacing w:before="9" w:line="253" w:lineRule="auto"/>
                          <w:ind w:left="114" w:right="270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-e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dial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6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af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s,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wa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before="9" w:line="253" w:lineRule="auto"/>
                          <w:ind w:left="205" w:right="370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me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eal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's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t.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/p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</w:tc>
                  </w:tr>
                  <w:tr w:rsidR="00B135D3">
                    <w:trPr>
                      <w:trHeight w:hRule="exact" w:val="2050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s,</w:t>
                        </w:r>
                        <w:r w:rsidRPr="008C5A87"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-se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14" w:right="183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5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(=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s)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</w:p>
                      <w:p w:rsidR="00B135D3" w:rsidRPr="008C5A87" w:rsidRDefault="000D677E">
                        <w:pPr>
                          <w:spacing w:before="2" w:line="247" w:lineRule="auto"/>
                          <w:ind w:left="114" w:right="2956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2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+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)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du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ch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tad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4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läd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before="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205" w:right="20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ang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4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ine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before="2" w:line="247" w:lineRule="auto"/>
                          <w:ind w:left="205" w:right="327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w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s,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2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ugh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ve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B135D3">
                    <w:trPr>
                      <w:trHeight w:hRule="exact" w:val="2708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</w:p>
                      <w:p w:rsidR="00B135D3" w:rsidRPr="008C5A87" w:rsidRDefault="000D677E">
                        <w:pPr>
                          <w:spacing w:before="6" w:line="251" w:lineRule="auto"/>
                          <w:ind w:left="114" w:right="406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t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s,</w:t>
                        </w:r>
                        <w:r w:rsidRPr="008C5A8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au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t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ha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14" w:right="2618"/>
                          <w:jc w:val="both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s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s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s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line="250" w:lineRule="auto"/>
                          <w:ind w:left="114" w:right="23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bei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-s</w:t>
                        </w:r>
                      </w:p>
                      <w:p w:rsidR="00B135D3" w:rsidRDefault="000D677E">
                        <w:pPr>
                          <w:spacing w:before="2"/>
                          <w:ind w:left="2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205" w:right="39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wi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before="11" w:line="250" w:lineRule="auto"/>
                          <w:ind w:left="205" w:right="124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rn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ch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f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(At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</w:p>
                      <w:p w:rsidR="00B135D3" w:rsidRDefault="000D677E">
                        <w:pPr>
                          <w:spacing w:line="250" w:lineRule="auto"/>
                          <w:ind w:left="205" w:right="36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adi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pho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ead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EO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  <w:tr w:rsidR="00B135D3">
                    <w:trPr>
                      <w:trHeight w:hRule="exact" w:val="319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ien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st</w:t>
                        </w:r>
                      </w:p>
                    </w:tc>
                  </w:tr>
                  <w:tr w:rsidR="00B135D3">
                    <w:trPr>
                      <w:trHeight w:hRule="exact" w:val="797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02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99" w:line="253" w:lineRule="auto"/>
                          <w:ind w:left="114" w:right="276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x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-n</w:t>
                        </w:r>
                      </w:p>
                    </w:tc>
                    <w:tc>
                      <w:tcPr>
                        <w:tcW w:w="4861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Default="000D677E">
                        <w:pPr>
                          <w:spacing w:before="99"/>
                          <w:ind w:left="2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xt</w:t>
                        </w:r>
                      </w:p>
                      <w:p w:rsidR="00B135D3" w:rsidRDefault="000D677E">
                        <w:pPr>
                          <w:spacing w:before="11" w:line="250" w:lineRule="auto"/>
                          <w:ind w:left="205" w:right="313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ape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k</w:t>
                        </w:r>
                      </w:p>
                    </w:tc>
                  </w:tr>
                </w:tbl>
                <w:p w:rsidR="00B135D3" w:rsidRDefault="00B135D3"/>
              </w:txbxContent>
            </v:textbox>
            <w10:wrap anchorx="page" anchory="page"/>
          </v:shape>
        </w:pic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5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before="1" w:line="280" w:lineRule="exact"/>
        <w:rPr>
          <w:sz w:val="28"/>
          <w:szCs w:val="28"/>
          <w:lang w:val="de-DE"/>
        </w:rPr>
      </w:pPr>
    </w:p>
    <w:p w:rsidR="00B135D3" w:rsidRPr="008C5A87" w:rsidRDefault="000D677E">
      <w:pPr>
        <w:spacing w:before="42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ck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    </w:t>
      </w:r>
      <w:r w:rsidRPr="008C5A87">
        <w:rPr>
          <w:rFonts w:ascii="Arial" w:eastAsia="Arial" w:hAnsi="Arial" w:cs="Arial"/>
          <w:spacing w:val="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6" w:line="256" w:lineRule="auto"/>
        <w:ind w:left="584" w:right="3968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pa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y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d</w:t>
      </w:r>
    </w:p>
    <w:p w:rsidR="00B135D3" w:rsidRPr="008C5A87" w:rsidRDefault="000D677E">
      <w:pPr>
        <w:spacing w:line="200" w:lineRule="exact"/>
        <w:ind w:left="584"/>
        <w:rPr>
          <w:rFonts w:ascii="Arial" w:eastAsia="Arial" w:hAnsi="Arial" w:cs="Arial"/>
          <w:sz w:val="18"/>
          <w:szCs w:val="18"/>
          <w:lang w:val="de-DE"/>
        </w:rPr>
      </w:pPr>
      <w:r>
        <w:pict>
          <v:group id="_x0000_s1034" style="position:absolute;left:0;text-align:left;margin-left:134.65pt;margin-top:9.55pt;width:2.05pt;height:0;z-index:-3180;mso-position-horizontal-relative:page" coordorigin="2693,191" coordsize="41,0">
            <v:shape id="_x0000_s1035" style="position:absolute;left:2693;top:191;width:41;height:0" coordorigin="2693,191" coordsize="41,0" path="m2693,191r41,e" filled="f" strokeweight=".28911mm">
              <v:path arrowok="t"/>
            </v:shape>
            <w10:wrap anchorx="page"/>
          </v:group>
        </w:pic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ant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before="6" w:line="250" w:lineRule="auto"/>
        <w:ind w:left="584" w:right="334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Kr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lne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s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i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ein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</w:t>
      </w:r>
      <w:r w:rsidRPr="008C5A87">
        <w:rPr>
          <w:rFonts w:ascii="Arial" w:eastAsia="Arial" w:hAnsi="Arial" w:cs="Arial"/>
          <w:i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re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.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ü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       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b/>
          <w:spacing w:val="-1"/>
          <w:w w:val="104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w w:val="104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w w:val="104"/>
          <w:sz w:val="18"/>
          <w:szCs w:val="18"/>
          <w:lang w:val="de-DE"/>
        </w:rPr>
        <w:t>ns</w:t>
      </w:r>
      <w:r w:rsidRPr="008C5A87">
        <w:rPr>
          <w:rFonts w:ascii="Arial" w:eastAsia="Arial" w:hAnsi="Arial" w:cs="Arial"/>
          <w:b/>
          <w:spacing w:val="-1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w w:val="104"/>
          <w:sz w:val="18"/>
          <w:szCs w:val="18"/>
          <w:lang w:val="de-DE"/>
        </w:rPr>
        <w:t>hla</w:t>
      </w:r>
      <w:r w:rsidRPr="008C5A87">
        <w:rPr>
          <w:rFonts w:ascii="Arial" w:eastAsia="Arial" w:hAnsi="Arial" w:cs="Arial"/>
          <w:b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lä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hla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fa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lee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p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ä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rz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hl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rz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  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l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  </w:t>
      </w:r>
      <w:r w:rsidRPr="008C5A87">
        <w:rPr>
          <w:rFonts w:ascii="Arial" w:eastAsia="Arial" w:hAnsi="Arial" w:cs="Arial"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d</w:t>
      </w:r>
    </w:p>
    <w:p w:rsidR="00B135D3" w:rsidRPr="008C5A87" w:rsidRDefault="000D677E">
      <w:pPr>
        <w:spacing w:before="2" w:line="249" w:lineRule="auto"/>
        <w:ind w:left="584" w:right="3915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n                                                                  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y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d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g</w:t>
      </w:r>
    </w:p>
    <w:p w:rsidR="00B135D3" w:rsidRDefault="000D677E">
      <w:pPr>
        <w:spacing w:before="1"/>
        <w:ind w:left="58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(Er</w:t>
      </w:r>
      <w:r w:rsidRPr="008C5A87">
        <w:rPr>
          <w:rFonts w:ascii="Arial" w:eastAsia="Arial" w:hAnsi="Arial" w:cs="Arial"/>
          <w:i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au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</w:t>
      </w:r>
      <w:r w:rsidRPr="008C5A87">
        <w:rPr>
          <w:rFonts w:ascii="Arial" w:eastAsia="Arial" w:hAnsi="Arial" w:cs="Arial"/>
          <w:i/>
          <w:spacing w:val="29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me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4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o</w:t>
      </w:r>
      <w:r>
        <w:rPr>
          <w:rFonts w:ascii="Arial" w:eastAsia="Arial" w:hAnsi="Arial" w:cs="Arial"/>
          <w:i/>
          <w:w w:val="104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.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0D677E">
      <w:pPr>
        <w:spacing w:before="11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r.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z w:val="18"/>
          <w:szCs w:val="18"/>
        </w:rPr>
        <w:t>=</w:t>
      </w:r>
      <w:r>
        <w:rPr>
          <w:rFonts w:ascii="Arial" w:eastAsia="Arial" w:hAnsi="Arial" w:cs="Arial"/>
          <w:i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i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mm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-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)                                         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nu</w:t>
      </w:r>
      <w:r>
        <w:rPr>
          <w:rFonts w:ascii="Arial" w:eastAsia="Arial" w:hAnsi="Arial" w:cs="Arial"/>
          <w:w w:val="104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be</w:t>
      </w:r>
      <w:r>
        <w:rPr>
          <w:rFonts w:ascii="Arial" w:eastAsia="Arial" w:hAnsi="Arial" w:cs="Arial"/>
          <w:w w:val="104"/>
          <w:sz w:val="18"/>
          <w:szCs w:val="18"/>
        </w:rPr>
        <w:t>r</w:t>
      </w:r>
    </w:p>
    <w:p w:rsidR="00B135D3" w:rsidRDefault="000D677E">
      <w:pPr>
        <w:spacing w:before="9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18"/>
          <w:szCs w:val="18"/>
        </w:rPr>
        <w:t>s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h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ie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sz w:val="18"/>
          <w:szCs w:val="18"/>
        </w:rPr>
        <w:t>te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sz w:val="18"/>
          <w:szCs w:val="18"/>
        </w:rPr>
        <w:t>eh</w:t>
      </w:r>
      <w:r>
        <w:rPr>
          <w:rFonts w:ascii="Arial" w:eastAsia="Arial" w:hAnsi="Arial" w:cs="Arial"/>
          <w:i/>
          <w:spacing w:val="-1"/>
          <w:sz w:val="18"/>
          <w:szCs w:val="18"/>
        </w:rPr>
        <w:t>en</w:t>
      </w:r>
      <w:r>
        <w:rPr>
          <w:rFonts w:ascii="Arial" w:eastAsia="Arial" w:hAnsi="Arial" w:cs="Arial"/>
          <w:i/>
          <w:sz w:val="18"/>
          <w:szCs w:val="18"/>
        </w:rPr>
        <w:t xml:space="preserve">)  </w:t>
      </w:r>
      <w:r>
        <w:rPr>
          <w:rFonts w:ascii="Arial" w:eastAsia="Arial" w:hAnsi="Arial" w:cs="Arial"/>
          <w:i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he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: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ch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wa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2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h</w:t>
      </w:r>
      <w:r>
        <w:rPr>
          <w:rFonts w:ascii="Arial" w:eastAsia="Arial" w:hAnsi="Arial" w:cs="Arial"/>
          <w:i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n</w:t>
      </w:r>
      <w:r>
        <w:rPr>
          <w:rFonts w:ascii="Arial" w:eastAsia="Arial" w:hAnsi="Arial" w:cs="Arial"/>
          <w:i/>
          <w:spacing w:val="4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w</w:t>
      </w:r>
      <w:r>
        <w:rPr>
          <w:rFonts w:ascii="Arial" w:eastAsia="Arial" w:hAnsi="Arial" w:cs="Arial"/>
          <w:i/>
          <w:w w:val="104"/>
          <w:sz w:val="18"/>
          <w:szCs w:val="18"/>
        </w:rPr>
        <w:t>s)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rt                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pho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l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ä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äu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mt                              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we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ew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   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Default="000D677E">
      <w:pPr>
        <w:spacing w:before="9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3"/>
          <w:sz w:val="18"/>
          <w:szCs w:val="18"/>
        </w:rPr>
        <w:t>w</w:t>
      </w:r>
      <w:r>
        <w:rPr>
          <w:rFonts w:ascii="Arial" w:eastAsia="Arial" w:hAnsi="Arial" w:cs="Arial"/>
          <w:b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g</w:t>
      </w:r>
      <w:r>
        <w:rPr>
          <w:rFonts w:ascii="Arial" w:eastAsia="Arial" w:hAnsi="Arial" w:cs="Arial"/>
          <w:b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(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ei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)                                                             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gon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e/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aw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a</w:t>
      </w:r>
      <w:r>
        <w:rPr>
          <w:rFonts w:ascii="Arial" w:eastAsia="Arial" w:hAnsi="Arial" w:cs="Arial"/>
          <w:w w:val="104"/>
          <w:sz w:val="18"/>
          <w:szCs w:val="18"/>
        </w:rPr>
        <w:t>y</w:t>
      </w:r>
    </w:p>
    <w:p w:rsidR="00B135D3" w:rsidRDefault="000D677E">
      <w:pPr>
        <w:spacing w:before="9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3"/>
          <w:sz w:val="18"/>
          <w:szCs w:val="18"/>
        </w:rPr>
        <w:t>w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g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(+</w:t>
      </w:r>
      <w:r>
        <w:rPr>
          <w:rFonts w:ascii="Arial" w:eastAsia="Arial" w:hAnsi="Arial" w:cs="Arial"/>
          <w:i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G</w:t>
      </w:r>
      <w:r>
        <w:rPr>
          <w:rFonts w:ascii="Arial" w:eastAsia="Arial" w:hAnsi="Arial" w:cs="Arial"/>
          <w:i/>
          <w:spacing w:val="-2"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                     </w:t>
      </w:r>
      <w:r>
        <w:rPr>
          <w:rFonts w:ascii="Arial" w:eastAsia="Arial" w:hAnsi="Arial" w:cs="Arial"/>
          <w:i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se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w w:val="104"/>
          <w:sz w:val="18"/>
          <w:szCs w:val="18"/>
        </w:rPr>
        <w:t>f</w:t>
      </w:r>
    </w:p>
    <w:p w:rsidR="00B135D3" w:rsidRDefault="000D677E">
      <w:pPr>
        <w:spacing w:before="11"/>
        <w:ind w:left="5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he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/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st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(</w:t>
      </w:r>
      <w:r>
        <w:rPr>
          <w:rFonts w:ascii="Arial" w:eastAsia="Arial" w:hAnsi="Arial" w:cs="Arial"/>
          <w:i/>
          <w:spacing w:val="3"/>
          <w:sz w:val="18"/>
          <w:szCs w:val="18"/>
        </w:rPr>
        <w:t>W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 xml:space="preserve">t    </w:t>
      </w:r>
      <w:r>
        <w:rPr>
          <w:rFonts w:ascii="Arial" w:eastAsia="Arial" w:hAnsi="Arial" w:cs="Arial"/>
          <w:i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(</w:t>
      </w:r>
      <w:r>
        <w:rPr>
          <w:rFonts w:ascii="Arial" w:eastAsia="Arial" w:hAnsi="Arial" w:cs="Arial"/>
          <w:i/>
          <w:spacing w:val="6"/>
          <w:sz w:val="18"/>
          <w:szCs w:val="18"/>
        </w:rPr>
        <w:t>W</w:t>
      </w:r>
      <w:r>
        <w:rPr>
          <w:rFonts w:ascii="Arial" w:eastAsia="Arial" w:hAnsi="Arial" w:cs="Arial"/>
          <w:i/>
          <w:spacing w:val="-1"/>
          <w:sz w:val="18"/>
          <w:szCs w:val="18"/>
        </w:rPr>
        <w:t>he</w:t>
      </w:r>
      <w:r>
        <w:rPr>
          <w:rFonts w:ascii="Arial" w:eastAsia="Arial" w:hAnsi="Arial" w:cs="Arial"/>
          <w:i/>
          <w:sz w:val="18"/>
          <w:szCs w:val="18"/>
        </w:rPr>
        <w:t>re</w:t>
      </w:r>
      <w:r>
        <w:rPr>
          <w:rFonts w:ascii="Arial" w:eastAsia="Arial" w:hAnsi="Arial" w:cs="Arial"/>
          <w:i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3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w w:val="104"/>
          <w:sz w:val="18"/>
          <w:szCs w:val="18"/>
        </w:rPr>
        <w:t>x</w:t>
      </w:r>
      <w:r>
        <w:rPr>
          <w:rFonts w:ascii="Arial" w:eastAsia="Arial" w:hAnsi="Arial" w:cs="Arial"/>
          <w:i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?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0D677E">
      <w:pPr>
        <w:spacing w:before="6"/>
        <w:ind w:left="714"/>
        <w:rPr>
          <w:rFonts w:ascii="Arial" w:eastAsia="Arial" w:hAnsi="Arial" w:cs="Arial"/>
          <w:sz w:val="18"/>
          <w:szCs w:val="18"/>
        </w:rPr>
        <w:sectPr w:rsidR="00B135D3">
          <w:pgSz w:w="11400" w:h="15640"/>
          <w:pgMar w:top="1660" w:right="640" w:bottom="280" w:left="1420" w:header="665" w:footer="946" w:gutter="0"/>
          <w:cols w:space="720"/>
        </w:sectPr>
      </w:pPr>
      <w:r>
        <w:pict>
          <v:shape id="_x0000_s1033" type="#_x0000_t202" style="position:absolute;left:0;text-align:left;margin-left:76.5pt;margin-top:10.55pt;width:391.05pt;height:253.95pt;z-index:-317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1"/>
                    <w:gridCol w:w="3963"/>
                    <w:gridCol w:w="3497"/>
                  </w:tblGrid>
                  <w:tr w:rsidR="00B135D3">
                    <w:trPr>
                      <w:trHeight w:hRule="exact" w:val="1099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line="200" w:lineRule="exact"/>
                        </w:pPr>
                      </w:p>
                      <w:p w:rsidR="00B135D3" w:rsidRDefault="00B135D3">
                        <w:pPr>
                          <w:spacing w:line="200" w:lineRule="exact"/>
                        </w:pPr>
                      </w:p>
                      <w:p w:rsidR="00B135D3" w:rsidRDefault="00B135D3">
                        <w:pPr>
                          <w:spacing w:line="200" w:lineRule="exact"/>
                        </w:pPr>
                      </w:p>
                      <w:p w:rsidR="00B135D3" w:rsidRDefault="00B135D3">
                        <w:pPr>
                          <w:spacing w:before="18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3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11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ew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24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?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B135D3">
                        <w:pPr>
                          <w:spacing w:before="5" w:line="220" w:lineRule="exact"/>
                          <w:rPr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w w:val="10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11"/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4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B135D3">
                        <w:pPr>
                          <w:spacing w:before="7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B135D3" w:rsidRDefault="000D677E">
                        <w:pPr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pp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?</w:t>
                        </w:r>
                      </w:p>
                      <w:p w:rsidR="00B135D3" w:rsidRDefault="00B135D3">
                        <w:pPr>
                          <w:spacing w:before="5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B135D3" w:rsidRDefault="000D677E">
                        <w:pPr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rms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se</w:t>
                        </w:r>
                      </w:p>
                    </w:tc>
                  </w:tr>
                  <w:tr w:rsidR="00B135D3">
                    <w:trPr>
                      <w:trHeight w:hRule="exact" w:val="978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 xml:space="preserve">t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le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5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11"/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k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144" w:right="206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ogn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ze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135D3">
                    <w:trPr>
                      <w:trHeight w:hRule="exact" w:val="1294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9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ag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9" w:line="253" w:lineRule="auto"/>
                          <w:ind w:left="243" w:right="977" w:hanging="130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/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st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99" w:line="247" w:lineRule="auto"/>
                          <w:ind w:left="144" w:right="20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before="2" w:line="250" w:lineRule="auto"/>
                          <w:ind w:left="144" w:right="110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k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wi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</w:p>
                    </w:tc>
                  </w:tr>
                  <w:tr w:rsidR="00B135D3">
                    <w:trPr>
                      <w:trHeight w:hRule="exact" w:val="327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1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zk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r, 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1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865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ab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14" w:right="24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eil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ol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ldig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ldig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me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144" w:right="201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rt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wo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rd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ce</w:t>
                        </w:r>
                      </w:p>
                      <w:p w:rsidR="00B135D3" w:rsidRDefault="000D677E">
                        <w:pPr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polo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ze</w:t>
                        </w:r>
                      </w:p>
                    </w:tc>
                  </w:tr>
                  <w:tr w:rsidR="00B135D3">
                    <w:trPr>
                      <w:trHeight w:hRule="exact" w:val="5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nf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3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before="6"/>
                          <w:ind w:left="1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</w:tbl>
                <w:p w:rsidR="00B135D3" w:rsidRDefault="00B135D3"/>
              </w:txbxContent>
            </v:textbox>
            <w10:wrap anchorx="page"/>
          </v:shape>
        </w:pic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a</w:t>
      </w:r>
      <w:r>
        <w:rPr>
          <w:rFonts w:ascii="Arial" w:eastAsia="Arial" w:hAnsi="Arial" w:cs="Arial"/>
          <w:i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?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B135D3">
      <w:pPr>
        <w:spacing w:line="200" w:lineRule="exact"/>
      </w:pPr>
    </w:p>
    <w:p w:rsidR="00B135D3" w:rsidRDefault="00B135D3">
      <w:pPr>
        <w:spacing w:before="11" w:line="280" w:lineRule="exact"/>
        <w:rPr>
          <w:sz w:val="28"/>
          <w:szCs w:val="28"/>
        </w:rPr>
      </w:pPr>
    </w:p>
    <w:p w:rsidR="00B135D3" w:rsidRDefault="000D677E">
      <w:pPr>
        <w:spacing w:before="29"/>
        <w:ind w:left="18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054792"/>
          <w:spacing w:val="-1"/>
          <w:sz w:val="26"/>
          <w:szCs w:val="26"/>
        </w:rPr>
        <w:t>K</w:t>
      </w:r>
      <w:r>
        <w:rPr>
          <w:rFonts w:ascii="Arial" w:eastAsia="Arial" w:hAnsi="Arial" w:cs="Arial"/>
          <w:b/>
          <w:color w:val="054792"/>
          <w:sz w:val="26"/>
          <w:szCs w:val="26"/>
        </w:rPr>
        <w:t>ap</w:t>
      </w:r>
      <w:r>
        <w:rPr>
          <w:rFonts w:ascii="Arial" w:eastAsia="Arial" w:hAnsi="Arial" w:cs="Arial"/>
          <w:b/>
          <w:color w:val="054792"/>
          <w:spacing w:val="1"/>
          <w:sz w:val="26"/>
          <w:szCs w:val="26"/>
        </w:rPr>
        <w:t>it</w:t>
      </w:r>
      <w:r>
        <w:rPr>
          <w:rFonts w:ascii="Arial" w:eastAsia="Arial" w:hAnsi="Arial" w:cs="Arial"/>
          <w:b/>
          <w:color w:val="054792"/>
          <w:sz w:val="26"/>
          <w:szCs w:val="26"/>
        </w:rPr>
        <w:t>el</w:t>
      </w:r>
      <w:r>
        <w:rPr>
          <w:rFonts w:ascii="Arial" w:eastAsia="Arial" w:hAnsi="Arial" w:cs="Arial"/>
          <w:b/>
          <w:color w:val="054792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054792"/>
          <w:w w:val="101"/>
          <w:sz w:val="26"/>
          <w:szCs w:val="26"/>
        </w:rPr>
        <w:t>5</w:t>
      </w:r>
    </w:p>
    <w:p w:rsidR="00B135D3" w:rsidRDefault="00B135D3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3728"/>
        <w:gridCol w:w="4334"/>
      </w:tblGrid>
      <w:tr w:rsidR="00B135D3">
        <w:trPr>
          <w:trHeight w:hRule="exact" w:val="736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1"/>
                <w:szCs w:val="11"/>
              </w:rPr>
            </w:pPr>
          </w:p>
          <w:p w:rsidR="00B135D3" w:rsidRDefault="00B135D3">
            <w:pPr>
              <w:spacing w:line="200" w:lineRule="exact"/>
            </w:pPr>
          </w:p>
          <w:p w:rsidR="00B135D3" w:rsidRDefault="00B135D3">
            <w:pPr>
              <w:spacing w:line="200" w:lineRule="exact"/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1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before="82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5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rk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B135D3">
            <w:pPr>
              <w:spacing w:before="3" w:line="220" w:lineRule="exact"/>
              <w:rPr>
                <w:sz w:val="22"/>
                <w:szCs w:val="22"/>
                <w:lang w:val="de-DE"/>
              </w:rPr>
            </w:pPr>
          </w:p>
          <w:p w:rsidR="00B135D3" w:rsidRPr="008C5A87" w:rsidRDefault="000D677E">
            <w:pPr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  <w:p w:rsidR="00B135D3" w:rsidRDefault="00B135D3">
            <w:pPr>
              <w:spacing w:before="3" w:line="220" w:lineRule="exact"/>
              <w:rPr>
                <w:sz w:val="22"/>
                <w:szCs w:val="22"/>
              </w:rPr>
            </w:pPr>
          </w:p>
          <w:p w:rsidR="00B135D3" w:rsidRDefault="000D677E">
            <w:pPr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</w:tc>
      </w:tr>
      <w:tr w:rsidR="00B135D3">
        <w:trPr>
          <w:trHeight w:hRule="exact" w:val="3681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20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spacing w:before="9" w:line="250" w:lineRule="auto"/>
              <w:ind w:left="165" w:right="1850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Fl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2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tt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  <w:p w:rsidR="00B135D3" w:rsidRPr="008C5A87" w:rsidRDefault="000D677E">
            <w:pPr>
              <w:spacing w:before="2" w:line="249" w:lineRule="auto"/>
              <w:ind w:left="165" w:right="2303"/>
              <w:jc w:val="both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r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r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spacing w:before="1" w:line="250" w:lineRule="auto"/>
              <w:ind w:left="165" w:right="218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i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nk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Ba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tt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2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rs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-e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Kar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i/>
                <w:spacing w:val="-2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4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u w:val="thick" w:color="000000"/>
                <w:lang w:val="de-DE"/>
              </w:rPr>
              <w:t>u</w:t>
            </w:r>
          </w:p>
          <w:p w:rsidR="00B135D3" w:rsidRDefault="000D677E">
            <w:pPr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u w:val="thick" w:color="000000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</w:rPr>
              <w:t>u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before="11"/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-e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  <w:p w:rsidR="00B135D3" w:rsidRDefault="000D677E">
            <w:pPr>
              <w:spacing w:before="9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  <w:p w:rsidR="00B135D3" w:rsidRDefault="000D677E">
            <w:pPr>
              <w:spacing w:before="9" w:line="250" w:lineRule="auto"/>
              <w:ind w:left="430" w:right="30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hee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line="250" w:lineRule="auto"/>
              <w:ind w:left="430" w:right="27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</w:p>
          <w:p w:rsidR="00B135D3" w:rsidRDefault="000D677E">
            <w:pPr>
              <w:spacing w:before="2" w:line="250" w:lineRule="auto"/>
              <w:ind w:left="430" w:right="30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au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tat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o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ege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  <w:p w:rsidR="00B135D3" w:rsidRDefault="000D677E">
            <w:pPr>
              <w:spacing w:line="250" w:lineRule="auto"/>
              <w:ind w:left="430" w:right="33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before="2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ing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216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-e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hop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og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1296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uf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et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  <w:p w:rsidR="00B135D3" w:rsidRPr="008C5A87" w:rsidRDefault="000D677E">
            <w:pPr>
              <w:spacing w:before="6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11" w:line="250" w:lineRule="auto"/>
              <w:ind w:left="165" w:right="311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 xml:space="preserve">b </w:t>
            </w: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line="20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na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Fa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ne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t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hop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  <w:p w:rsidR="00B135D3" w:rsidRDefault="000D677E">
            <w:pPr>
              <w:spacing w:before="6" w:line="251" w:lineRule="auto"/>
              <w:ind w:left="430" w:right="33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olo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 y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w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line="200" w:lineRule="exact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lo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r)</w:t>
            </w:r>
          </w:p>
          <w:p w:rsidR="00B135D3" w:rsidRDefault="000D677E">
            <w:pPr>
              <w:spacing w:before="9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</w:tc>
      </w:tr>
      <w:tr w:rsidR="00B135D3">
        <w:trPr>
          <w:trHeight w:hRule="exact" w:val="322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16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u w:val="single" w:color="000000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ß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357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2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4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mm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g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ilo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-s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/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ilog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g</w:t>
            </w:r>
          </w:p>
          <w:p w:rsidR="00B135D3" w:rsidRPr="008C5A87" w:rsidRDefault="000D677E">
            <w:pPr>
              <w:spacing w:before="9" w:line="250" w:lineRule="auto"/>
              <w:ind w:left="165" w:right="2347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ak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-e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nd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e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i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-e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spacing w:line="253" w:lineRule="auto"/>
              <w:ind w:left="165" w:right="2257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line="20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un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/d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(=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 w:line="250" w:lineRule="auto"/>
              <w:ind w:left="165" w:right="2163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4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aar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-e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Gl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ind w:left="430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g</w:t>
            </w:r>
          </w:p>
          <w:p w:rsidR="00B135D3" w:rsidRPr="008C5A87" w:rsidRDefault="000D677E">
            <w:pPr>
              <w:spacing w:before="9" w:line="250" w:lineRule="auto"/>
              <w:ind w:left="430" w:right="2650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m,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mme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ilo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il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m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ag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e</w:t>
            </w:r>
          </w:p>
          <w:p w:rsidR="00B135D3" w:rsidRDefault="000D677E">
            <w:pPr>
              <w:spacing w:line="250" w:lineRule="auto"/>
              <w:ind w:left="430" w:right="33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sh</w:t>
            </w:r>
          </w:p>
          <w:p w:rsidR="00B135D3" w:rsidRDefault="000D677E">
            <w:pPr>
              <w:spacing w:before="2" w:line="250" w:lineRule="auto"/>
              <w:ind w:left="430" w:right="30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bo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x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ce</w:t>
            </w:r>
          </w:p>
          <w:p w:rsidR="00B135D3" w:rsidRDefault="000D677E">
            <w:pPr>
              <w:spacing w:line="200" w:lineRule="exact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9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11" w:line="250" w:lineRule="auto"/>
              <w:ind w:left="430" w:right="27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zza</w:t>
            </w:r>
          </w:p>
          <w:p w:rsidR="00B135D3" w:rsidRDefault="000D677E">
            <w:pPr>
              <w:spacing w:before="9" w:line="250" w:lineRule="auto"/>
              <w:ind w:left="430" w:right="22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pep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ss</w:t>
            </w:r>
          </w:p>
        </w:tc>
      </w:tr>
      <w:tr w:rsidR="00B135D3">
        <w:trPr>
          <w:trHeight w:hRule="exact" w:val="1599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4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paa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"/>
                <w:w w:val="10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spacing w:before="6" w:line="253" w:lineRule="auto"/>
              <w:ind w:left="165" w:right="2137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-e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  <w:p w:rsidR="00B135D3" w:rsidRPr="008C5A87" w:rsidRDefault="000D677E">
            <w:pPr>
              <w:spacing w:line="200" w:lineRule="exact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rme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11"/>
              <w:ind w:left="16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er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gl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ch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gl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enio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oup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6" w:line="253" w:lineRule="auto"/>
              <w:ind w:left="430" w:right="29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ce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  <w:p w:rsidR="00B135D3" w:rsidRDefault="000D677E">
            <w:pPr>
              <w:spacing w:line="200" w:lineRule="exact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before="9"/>
              <w:ind w:lef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  <w:p w:rsidR="00B135D3" w:rsidRDefault="000D677E">
            <w:pPr>
              <w:spacing w:before="9" w:line="253" w:lineRule="auto"/>
              <w:ind w:left="430" w:right="25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ja</w:t>
            </w:r>
            <w:r>
              <w:rPr>
                <w:rFonts w:ascii="Arial" w:eastAsia="Arial" w:hAnsi="Arial" w:cs="Arial"/>
                <w:sz w:val="18"/>
                <w:szCs w:val="18"/>
              </w:rPr>
              <w:t>m,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re</w:t>
            </w:r>
          </w:p>
        </w:tc>
      </w:tr>
    </w:tbl>
    <w:p w:rsidR="00B135D3" w:rsidRDefault="00B135D3">
      <w:pPr>
        <w:sectPr w:rsidR="00B135D3">
          <w:footerReference w:type="default" r:id="rId17"/>
          <w:pgSz w:w="11400" w:h="15640"/>
          <w:pgMar w:top="1660" w:right="640" w:bottom="280" w:left="1420" w:header="665" w:footer="1103" w:gutter="0"/>
          <w:cols w:space="720"/>
        </w:sectPr>
      </w:pPr>
    </w:p>
    <w:p w:rsidR="00B135D3" w:rsidRDefault="00B135D3">
      <w:pPr>
        <w:spacing w:line="200" w:lineRule="exact"/>
      </w:pPr>
    </w:p>
    <w:p w:rsidR="00B135D3" w:rsidRDefault="00B135D3">
      <w:pPr>
        <w:spacing w:before="1" w:line="280" w:lineRule="exact"/>
        <w:rPr>
          <w:sz w:val="28"/>
          <w:szCs w:val="28"/>
        </w:rPr>
      </w:pPr>
    </w:p>
    <w:p w:rsidR="00B135D3" w:rsidRDefault="000D677E">
      <w:pPr>
        <w:tabs>
          <w:tab w:val="left" w:pos="540"/>
        </w:tabs>
        <w:spacing w:before="42" w:line="250" w:lineRule="auto"/>
        <w:ind w:left="544" w:right="4367" w:hanging="43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3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Ö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           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l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sch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</w:t>
      </w:r>
      <w:r w:rsidRPr="008C5A87">
        <w:rPr>
          <w:rFonts w:ascii="Arial" w:eastAsia="Arial" w:hAnsi="Arial" w:cs="Arial"/>
          <w:i/>
          <w:spacing w:val="36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b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ee</w:t>
      </w:r>
      <w:r>
        <w:rPr>
          <w:rFonts w:ascii="Arial" w:eastAsia="Arial" w:hAnsi="Arial" w:cs="Arial"/>
          <w:w w:val="104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1"/>
          <w:sz w:val="18"/>
          <w:szCs w:val="18"/>
        </w:rPr>
        <w:t>da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sz w:val="18"/>
          <w:szCs w:val="18"/>
        </w:rPr>
        <w:t>z</w:t>
      </w:r>
      <w:r>
        <w:rPr>
          <w:rFonts w:ascii="Arial" w:eastAsia="Arial" w:hAnsi="Arial" w:cs="Arial"/>
          <w:b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(S</w:t>
      </w:r>
      <w:r>
        <w:rPr>
          <w:rFonts w:ascii="Arial" w:eastAsia="Arial" w:hAnsi="Arial" w:cs="Arial"/>
          <w:i/>
          <w:spacing w:val="-1"/>
          <w:sz w:val="18"/>
          <w:szCs w:val="18"/>
        </w:rPr>
        <w:t>g</w:t>
      </w:r>
      <w:r>
        <w:rPr>
          <w:rFonts w:ascii="Arial" w:eastAsia="Arial" w:hAnsi="Arial" w:cs="Arial"/>
          <w:i/>
          <w:spacing w:val="1"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                    </w:t>
      </w:r>
      <w:r>
        <w:rPr>
          <w:rFonts w:ascii="Arial" w:eastAsia="Arial" w:hAnsi="Arial" w:cs="Arial"/>
          <w:i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al</w:t>
      </w:r>
      <w:r>
        <w:rPr>
          <w:rFonts w:ascii="Arial" w:eastAsia="Arial" w:hAnsi="Arial" w:cs="Arial"/>
          <w:w w:val="104"/>
          <w:sz w:val="18"/>
          <w:szCs w:val="18"/>
        </w:rPr>
        <w:t>t</w:t>
      </w:r>
    </w:p>
    <w:p w:rsidR="00B135D3" w:rsidRPr="008C5A87" w:rsidRDefault="000D677E">
      <w:pPr>
        <w:spacing w:line="250" w:lineRule="auto"/>
        <w:ind w:left="544" w:right="3038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hn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tz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eal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lop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-s                                                        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</w:t>
      </w:r>
    </w:p>
    <w:p w:rsidR="00B135D3" w:rsidRPr="008C5A87" w:rsidRDefault="000D677E">
      <w:pPr>
        <w:spacing w:line="250" w:lineRule="auto"/>
        <w:ind w:left="544" w:right="4115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     </w:t>
      </w:r>
      <w:r w:rsidRPr="008C5A87">
        <w:rPr>
          <w:rFonts w:ascii="Arial" w:eastAsia="Arial" w:hAnsi="Arial" w:cs="Arial"/>
          <w:i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 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line="250" w:lineRule="auto"/>
        <w:ind w:left="544" w:right="4222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  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before="19" w:line="200" w:lineRule="exact"/>
        <w:rPr>
          <w:lang w:val="de-DE"/>
        </w:rPr>
      </w:pPr>
    </w:p>
    <w:p w:rsidR="00B135D3" w:rsidRPr="008C5A87" w:rsidRDefault="000D677E">
      <w:pPr>
        <w:ind w:left="11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4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wei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          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i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den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?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</w:t>
      </w:r>
      <w:r w:rsidRPr="008C5A87">
        <w:rPr>
          <w:rFonts w:ascii="Arial" w:eastAsia="Arial" w:hAnsi="Arial" w:cs="Arial"/>
          <w:i/>
          <w:spacing w:val="47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he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:</w:t>
      </w:r>
      <w:r>
        <w:rPr>
          <w:rFonts w:ascii="Arial" w:eastAsia="Arial" w:hAnsi="Arial" w:cs="Arial"/>
          <w:i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3"/>
          <w:sz w:val="18"/>
          <w:szCs w:val="18"/>
        </w:rPr>
        <w:t>W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ea</w:t>
      </w:r>
      <w:r>
        <w:rPr>
          <w:rFonts w:ascii="Arial" w:eastAsia="Arial" w:hAnsi="Arial" w:cs="Arial"/>
          <w:i/>
          <w:spacing w:val="2"/>
          <w:sz w:val="18"/>
          <w:szCs w:val="18"/>
        </w:rPr>
        <w:t>r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h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ha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w w:val="104"/>
          <w:sz w:val="18"/>
          <w:szCs w:val="18"/>
        </w:rPr>
        <w:t>?</w:t>
      </w:r>
    </w:p>
    <w:p w:rsidR="00B135D3" w:rsidRDefault="000D677E">
      <w:pPr>
        <w:spacing w:before="6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ul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3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)                                                   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gu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w w:val="104"/>
          <w:sz w:val="18"/>
          <w:szCs w:val="18"/>
        </w:rPr>
        <w:t>w</w:t>
      </w:r>
      <w:r>
        <w:rPr>
          <w:rFonts w:ascii="Arial" w:eastAsia="Arial" w:hAnsi="Arial" w:cs="Arial"/>
          <w:spacing w:val="4"/>
          <w:w w:val="104"/>
          <w:sz w:val="18"/>
          <w:szCs w:val="18"/>
        </w:rPr>
        <w:t>h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ea</w:t>
      </w:r>
      <w:r>
        <w:rPr>
          <w:rFonts w:ascii="Arial" w:eastAsia="Arial" w:hAnsi="Arial" w:cs="Arial"/>
          <w:w w:val="104"/>
          <w:sz w:val="18"/>
          <w:szCs w:val="18"/>
        </w:rPr>
        <w:t>t</w:t>
      </w:r>
    </w:p>
    <w:p w:rsidR="00B135D3" w:rsidRPr="008C5A87" w:rsidRDefault="000D677E">
      <w:pPr>
        <w:spacing w:before="11" w:line="250" w:lineRule="auto"/>
        <w:ind w:left="544" w:right="3069"/>
        <w:rPr>
          <w:rFonts w:ascii="Arial" w:eastAsia="Arial" w:hAnsi="Arial" w:cs="Arial"/>
          <w:sz w:val="18"/>
          <w:szCs w:val="18"/>
          <w:lang w:val="de-DE"/>
        </w:rPr>
      </w:pPr>
      <w:r>
        <w:pict>
          <v:group id="_x0000_s1031" style="position:absolute;left:0;text-align:left;margin-left:145.55pt;margin-top:10.35pt;width:2.05pt;height:0;z-index:-3178;mso-position-horizontal-relative:page" coordorigin="2911,207" coordsize="41,0">
            <v:shape id="_x0000_s1032" style="position:absolute;left:2911;top:207;width:41;height:0" coordorigin="2911,207" coordsize="41,0" path="m2911,207r41,e" filled="f" strokeweight=".24678mm">
              <v:path arrowok="t"/>
            </v:shape>
            <w10:wrap anchorx="page"/>
          </v:group>
        </w:pic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ub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ube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gpl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o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 </w:t>
      </w:r>
      <w:r w:rsidRPr="008C5A87">
        <w:rPr>
          <w:rFonts w:ascii="Arial" w:eastAsia="Arial" w:hAnsi="Arial" w:cs="Arial"/>
          <w:spacing w:val="4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line="250" w:lineRule="auto"/>
        <w:ind w:left="544" w:right="4157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    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l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o</w:t>
      </w:r>
    </w:p>
    <w:p w:rsidR="00B135D3" w:rsidRPr="008C5A87" w:rsidRDefault="000D677E">
      <w:pPr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egl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 </w:t>
      </w:r>
      <w:r w:rsidRPr="008C5A87">
        <w:rPr>
          <w:rFonts w:ascii="Arial" w:eastAsia="Arial" w:hAnsi="Arial" w:cs="Arial"/>
          <w:spacing w:val="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th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k,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belie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9" w:line="250" w:lineRule="auto"/>
        <w:ind w:left="544" w:right="3947"/>
        <w:jc w:val="both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i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r,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m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ig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ü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                             </w:t>
      </w:r>
      <w:r w:rsidRPr="008C5A87">
        <w:rPr>
          <w:rFonts w:ascii="Arial" w:eastAsia="Arial" w:hAnsi="Arial" w:cs="Arial"/>
          <w:i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fa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st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lu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ch</w:t>
      </w:r>
    </w:p>
    <w:p w:rsidR="00B135D3" w:rsidRPr="008C5A87" w:rsidRDefault="00B135D3">
      <w:pPr>
        <w:spacing w:before="19" w:line="200" w:lineRule="exact"/>
        <w:rPr>
          <w:lang w:val="de-DE"/>
        </w:rPr>
      </w:pPr>
    </w:p>
    <w:p w:rsidR="00B135D3" w:rsidRPr="008C5A87" w:rsidRDefault="000D677E">
      <w:pPr>
        <w:ind w:left="75" w:right="3381"/>
        <w:jc w:val="center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5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ubb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B135D3">
      <w:pPr>
        <w:spacing w:before="3" w:line="220" w:lineRule="exact"/>
        <w:rPr>
          <w:sz w:val="22"/>
          <w:szCs w:val="22"/>
          <w:lang w:val="de-DE"/>
        </w:rPr>
      </w:pPr>
    </w:p>
    <w:p w:rsidR="00B135D3" w:rsidRPr="008C5A87" w:rsidRDefault="000D677E">
      <w:pPr>
        <w:tabs>
          <w:tab w:val="left" w:pos="540"/>
        </w:tabs>
        <w:spacing w:line="250" w:lineRule="auto"/>
        <w:ind w:left="544" w:right="3841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6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rm,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m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rd</w:t>
      </w:r>
    </w:p>
    <w:p w:rsidR="00B135D3" w:rsidRPr="008C5A87" w:rsidRDefault="000D677E">
      <w:pPr>
        <w:spacing w:before="5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3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x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wa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p</w:t>
      </w:r>
    </w:p>
    <w:p w:rsidR="00B135D3" w:rsidRPr="008C5A87" w:rsidRDefault="000D677E">
      <w:pPr>
        <w:spacing w:before="6" w:line="250" w:lineRule="auto"/>
        <w:ind w:left="544" w:right="378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4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ain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                   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i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B135D3">
      <w:pPr>
        <w:spacing w:before="16" w:line="200" w:lineRule="exact"/>
        <w:rPr>
          <w:lang w:val="de-DE"/>
        </w:rPr>
      </w:pPr>
    </w:p>
    <w:p w:rsidR="00B135D3" w:rsidRPr="008C5A87" w:rsidRDefault="000D677E">
      <w:pPr>
        <w:tabs>
          <w:tab w:val="left" w:pos="540"/>
        </w:tabs>
        <w:spacing w:line="253" w:lineRule="auto"/>
        <w:ind w:left="544" w:right="3751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7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ü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-s                                                         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l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oun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d</w:t>
      </w:r>
    </w:p>
    <w:p w:rsidR="00B135D3" w:rsidRPr="008C5A87" w:rsidRDefault="00B135D3">
      <w:pPr>
        <w:spacing w:before="12" w:line="200" w:lineRule="exact"/>
        <w:rPr>
          <w:lang w:val="de-DE"/>
        </w:rPr>
      </w:pPr>
    </w:p>
    <w:p w:rsidR="00B135D3" w:rsidRPr="008C5A87" w:rsidRDefault="000D677E">
      <w:pPr>
        <w:tabs>
          <w:tab w:val="left" w:pos="540"/>
        </w:tabs>
        <w:spacing w:line="253" w:lineRule="auto"/>
        <w:ind w:left="544" w:right="3541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-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Ö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nun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sz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rs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                                                        </w:t>
      </w:r>
      <w:r w:rsidRPr="008C5A87">
        <w:rPr>
          <w:rFonts w:ascii="Arial" w:eastAsia="Arial" w:hAnsi="Arial" w:cs="Arial"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fo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pla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4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6" w:line="251" w:lineRule="auto"/>
        <w:ind w:left="544" w:right="3245"/>
        <w:rPr>
          <w:rFonts w:ascii="Arial" w:eastAsia="Arial" w:hAnsi="Arial" w:cs="Arial"/>
          <w:sz w:val="18"/>
          <w:szCs w:val="18"/>
          <w:lang w:val="de-DE"/>
        </w:rPr>
      </w:pPr>
      <w:r>
        <w:pict>
          <v:group id="_x0000_s1029" style="position:absolute;left:0;text-align:left;margin-left:123.1pt;margin-top:21.1pt;width:2.65pt;height:0;z-index:-3177;mso-position-horizontal-relative:page" coordorigin="2462,422" coordsize="53,0">
            <v:shape id="_x0000_s1030" style="position:absolute;left:2462;top:422;width:53;height:0" coordorigin="2462,422" coordsize="53,0" path="m2462,422r53,e" filled="f" strokeweight=".37378mm">
              <v:path arrowok="t"/>
            </v:shape>
            <w10:wrap anchorx="page"/>
          </v:group>
        </w:pic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au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                                              </w:t>
      </w:r>
      <w:r w:rsidRPr="008C5A87">
        <w:rPr>
          <w:rFonts w:ascii="Arial" w:eastAsia="Arial" w:hAnsi="Arial" w:cs="Arial"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epa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d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"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0D677E">
      <w:pPr>
        <w:spacing w:before="1" w:line="247" w:lineRule="auto"/>
        <w:ind w:left="544" w:right="330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’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p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ks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pe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before="19" w:line="200" w:lineRule="exact"/>
        <w:rPr>
          <w:lang w:val="de-DE"/>
        </w:rPr>
      </w:pPr>
    </w:p>
    <w:p w:rsidR="00B135D3" w:rsidRDefault="000D677E">
      <w:pPr>
        <w:ind w:left="75" w:right="348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8     </w:t>
      </w:r>
      <w:r>
        <w:rPr>
          <w:rFonts w:ascii="Arial" w:eastAsia="Arial" w:hAnsi="Arial" w:cs="Arial"/>
          <w:b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d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"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</w:t>
      </w:r>
      <w:r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to</w:t>
      </w:r>
      <w:r>
        <w:rPr>
          <w:rFonts w:ascii="Arial" w:eastAsia="Arial" w:hAnsi="Arial" w:cs="Arial"/>
          <w:w w:val="104"/>
          <w:sz w:val="18"/>
          <w:szCs w:val="18"/>
        </w:rPr>
        <w:t>re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2"/>
          <w:sz w:val="18"/>
          <w:szCs w:val="18"/>
        </w:rPr>
        <w:t>b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1"/>
          <w:sz w:val="18"/>
          <w:szCs w:val="18"/>
        </w:rPr>
        <w:t>k</w:t>
      </w:r>
      <w:r>
        <w:rPr>
          <w:rFonts w:ascii="Arial" w:eastAsia="Arial" w:hAnsi="Arial" w:cs="Arial"/>
          <w:b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b/>
          <w:spacing w:val="-1"/>
          <w:sz w:val="18"/>
          <w:szCs w:val="18"/>
        </w:rPr>
        <w:t>m</w:t>
      </w:r>
      <w:r>
        <w:rPr>
          <w:rFonts w:ascii="Arial" w:eastAsia="Arial" w:hAnsi="Arial" w:cs="Arial"/>
          <w:b/>
          <w:spacing w:val="2"/>
          <w:sz w:val="18"/>
          <w:szCs w:val="18"/>
        </w:rPr>
        <w:t>m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2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(S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 xml:space="preserve">e         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ge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/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ve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(S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sz w:val="18"/>
          <w:szCs w:val="18"/>
        </w:rPr>
        <w:t>oe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pacing w:val="-3"/>
          <w:sz w:val="18"/>
          <w:szCs w:val="18"/>
        </w:rPr>
        <w:t>’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g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an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a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oe</w:t>
      </w:r>
      <w:r>
        <w:rPr>
          <w:rFonts w:ascii="Arial" w:eastAsia="Arial" w:hAnsi="Arial" w:cs="Arial"/>
          <w:i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.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Pr="008C5A87" w:rsidRDefault="000D677E">
      <w:pPr>
        <w:spacing w:before="9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mt</w:t>
      </w:r>
      <w:r w:rsidRPr="008C5A87">
        <w:rPr>
          <w:rFonts w:ascii="Arial" w:eastAsia="Arial" w:hAnsi="Arial" w:cs="Arial"/>
          <w:i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 w:line="250" w:lineRule="auto"/>
        <w:ind w:left="544" w:right="4055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=</w:t>
      </w:r>
      <w:r w:rsidRPr="008C5A87">
        <w:rPr>
          <w:rFonts w:ascii="Arial" w:eastAsia="Arial" w:hAnsi="Arial" w:cs="Arial"/>
          <w:i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    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                                                        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ob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             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ob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</w:p>
    <w:p w:rsidR="00B135D3" w:rsidRDefault="000D677E">
      <w:pPr>
        <w:ind w:left="54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zu</w:t>
      </w:r>
      <w:r w:rsidRPr="008C5A87">
        <w:rPr>
          <w:rFonts w:ascii="Arial" w:eastAsia="Arial" w:hAnsi="Arial" w:cs="Arial"/>
          <w:b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b/>
          <w:spacing w:val="-2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i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zu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d.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                               </w:t>
      </w:r>
      <w:r w:rsidRPr="008C5A87">
        <w:rPr>
          <w:rFonts w:ascii="Arial" w:eastAsia="Arial" w:hAnsi="Arial" w:cs="Arial"/>
          <w:i/>
          <w:spacing w:val="6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ch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2"/>
          <w:sz w:val="18"/>
          <w:szCs w:val="18"/>
        </w:rPr>
        <w:t>I</w:t>
      </w:r>
      <w:r>
        <w:rPr>
          <w:rFonts w:ascii="Arial" w:eastAsia="Arial" w:hAnsi="Arial" w:cs="Arial"/>
          <w:i/>
          <w:spacing w:val="3"/>
          <w:sz w:val="18"/>
          <w:szCs w:val="18"/>
        </w:rPr>
        <w:t>t</w:t>
      </w:r>
      <w:r>
        <w:rPr>
          <w:rFonts w:ascii="Arial" w:eastAsia="Arial" w:hAnsi="Arial" w:cs="Arial"/>
          <w:i/>
          <w:spacing w:val="-6"/>
          <w:sz w:val="18"/>
          <w:szCs w:val="18"/>
        </w:rPr>
        <w:t>’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o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ch</w:t>
      </w:r>
      <w:r>
        <w:rPr>
          <w:rFonts w:ascii="Arial" w:eastAsia="Arial" w:hAnsi="Arial" w:cs="Arial"/>
          <w:i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04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o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ne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y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.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zu</w:t>
      </w:r>
      <w:r>
        <w:rPr>
          <w:rFonts w:ascii="Arial" w:eastAsia="Arial" w:hAnsi="Arial" w:cs="Arial"/>
          <w:b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3"/>
          <w:sz w:val="18"/>
          <w:szCs w:val="18"/>
        </w:rPr>
        <w:t>w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sz w:val="18"/>
          <w:szCs w:val="18"/>
        </w:rPr>
        <w:t xml:space="preserve">g                                                               </w:t>
      </w:r>
      <w:r>
        <w:rPr>
          <w:rFonts w:ascii="Arial" w:eastAsia="Arial" w:hAnsi="Arial" w:cs="Arial"/>
          <w:b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li</w:t>
      </w:r>
      <w:r>
        <w:rPr>
          <w:rFonts w:ascii="Arial" w:eastAsia="Arial" w:hAnsi="Arial" w:cs="Arial"/>
          <w:spacing w:val="-2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l</w:t>
      </w:r>
      <w:r>
        <w:rPr>
          <w:rFonts w:ascii="Arial" w:eastAsia="Arial" w:hAnsi="Arial" w:cs="Arial"/>
          <w:w w:val="104"/>
          <w:sz w:val="18"/>
          <w:szCs w:val="18"/>
        </w:rPr>
        <w:t>e</w:t>
      </w:r>
    </w:p>
    <w:p w:rsidR="00B135D3" w:rsidRDefault="00B135D3">
      <w:pPr>
        <w:spacing w:before="7" w:line="220" w:lineRule="exact"/>
        <w:rPr>
          <w:sz w:val="22"/>
          <w:szCs w:val="22"/>
        </w:rPr>
      </w:pPr>
    </w:p>
    <w:p w:rsidR="00B135D3" w:rsidRDefault="000D677E">
      <w:pPr>
        <w:ind w:left="11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9     </w:t>
      </w:r>
      <w:r>
        <w:rPr>
          <w:rFonts w:ascii="Arial" w:eastAsia="Arial" w:hAnsi="Arial" w:cs="Arial"/>
          <w:b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tü</w:t>
      </w:r>
      <w:r>
        <w:rPr>
          <w:rFonts w:ascii="Arial" w:eastAsia="Arial" w:hAnsi="Arial" w:cs="Arial"/>
          <w:sz w:val="18"/>
          <w:szCs w:val="18"/>
        </w:rPr>
        <w:t xml:space="preserve">ck                                                               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3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un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li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d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ab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t                              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ve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..</w:t>
      </w:r>
      <w:r w:rsidRPr="008C5A87">
        <w:rPr>
          <w:rFonts w:ascii="Arial" w:eastAsia="Arial" w:hAnsi="Arial" w:cs="Arial"/>
          <w:sz w:val="18"/>
          <w:szCs w:val="18"/>
          <w:lang w:val="de-DE"/>
        </w:rPr>
        <w:t>?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?</w:t>
      </w:r>
    </w:p>
    <w:p w:rsidR="00B135D3" w:rsidRPr="008C5A87" w:rsidRDefault="000D677E">
      <w:pPr>
        <w:spacing w:before="6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       </w:t>
      </w:r>
      <w:r w:rsidRPr="008C5A87">
        <w:rPr>
          <w:rFonts w:ascii="Arial" w:eastAsia="Arial" w:hAnsi="Arial" w:cs="Arial"/>
          <w:spacing w:val="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before="11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5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5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5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5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mm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'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rn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'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)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  <w:sectPr w:rsidR="00B135D3">
          <w:footerReference w:type="default" r:id="rId18"/>
          <w:pgSz w:w="11400" w:h="15640"/>
          <w:pgMar w:top="1660" w:right="640" w:bottom="280" w:left="1460" w:header="665" w:footer="946" w:gutter="0"/>
          <w:pgNumType w:start="17"/>
          <w:cols w:space="720"/>
        </w:sectPr>
      </w:pPr>
      <w:r>
        <w:rPr>
          <w:rFonts w:ascii="Arial" w:eastAsia="Arial" w:hAnsi="Arial" w:cs="Arial"/>
          <w:b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3"/>
          <w:sz w:val="18"/>
          <w:szCs w:val="18"/>
        </w:rPr>
        <w:t>w</w:t>
      </w:r>
      <w:r>
        <w:rPr>
          <w:rFonts w:ascii="Arial" w:eastAsia="Arial" w:hAnsi="Arial" w:cs="Arial"/>
          <w:b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No</w:t>
      </w:r>
      <w:r>
        <w:rPr>
          <w:rFonts w:ascii="Arial" w:eastAsia="Arial" w:hAnsi="Arial" w:cs="Arial"/>
          <w:i/>
          <w:spacing w:val="2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h</w:t>
      </w:r>
      <w:r>
        <w:rPr>
          <w:rFonts w:ascii="Arial" w:eastAsia="Arial" w:hAnsi="Arial" w:cs="Arial"/>
          <w:i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2"/>
          <w:sz w:val="18"/>
          <w:szCs w:val="18"/>
        </w:rPr>
        <w:t>w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sz w:val="18"/>
          <w:szCs w:val="18"/>
        </w:rPr>
        <w:t>?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        </w:t>
      </w:r>
      <w:r>
        <w:rPr>
          <w:rFonts w:ascii="Arial" w:eastAsia="Arial" w:hAnsi="Arial" w:cs="Arial"/>
          <w:i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li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le</w:t>
      </w:r>
      <w:r>
        <w:rPr>
          <w:rFonts w:ascii="Arial" w:eastAsia="Arial" w:hAnsi="Arial" w:cs="Arial"/>
          <w:spacing w:val="3"/>
          <w:sz w:val="18"/>
          <w:szCs w:val="18"/>
        </w:rPr>
        <w:t>/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et</w:t>
      </w:r>
      <w:r>
        <w:rPr>
          <w:rFonts w:ascii="Arial" w:eastAsia="Arial" w:hAnsi="Arial" w:cs="Arial"/>
          <w:spacing w:val="-1"/>
          <w:sz w:val="18"/>
          <w:szCs w:val="18"/>
        </w:rPr>
        <w:t>hi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g 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2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hi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g</w:t>
      </w:r>
      <w:r>
        <w:rPr>
          <w:rFonts w:ascii="Arial" w:eastAsia="Arial" w:hAnsi="Arial" w:cs="Arial"/>
          <w:i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el</w:t>
      </w:r>
      <w:r>
        <w:rPr>
          <w:rFonts w:ascii="Arial" w:eastAsia="Arial" w:hAnsi="Arial" w:cs="Arial"/>
          <w:i/>
          <w:w w:val="104"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?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Default="00B135D3">
      <w:pPr>
        <w:spacing w:line="200" w:lineRule="exact"/>
      </w:pPr>
    </w:p>
    <w:p w:rsidR="00B135D3" w:rsidRDefault="00B135D3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3874"/>
        <w:gridCol w:w="4889"/>
      </w:tblGrid>
      <w:tr w:rsidR="00B135D3">
        <w:trPr>
          <w:trHeight w:hRule="exact" w:val="521"/>
        </w:trPr>
        <w:tc>
          <w:tcPr>
            <w:tcW w:w="361" w:type="dxa"/>
            <w:vMerge w:val="restart"/>
            <w:tcBorders>
              <w:top w:val="nil"/>
              <w:left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before="82" w:line="250" w:lineRule="auto"/>
              <w:ind w:left="114" w:right="171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bt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Sc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 w:line="250" w:lineRule="auto"/>
              <w:ind w:left="233" w:right="39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ve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</w:tc>
      </w:tr>
      <w:tr w:rsidR="00B135D3">
        <w:trPr>
          <w:trHeight w:hRule="exact" w:val="540"/>
        </w:trPr>
        <w:tc>
          <w:tcPr>
            <w:tcW w:w="361" w:type="dxa"/>
            <w:vMerge/>
            <w:tcBorders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20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2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s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ht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ew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g</w:t>
            </w:r>
          </w:p>
          <w:p w:rsidR="00B135D3" w:rsidRDefault="000D677E">
            <w:pPr>
              <w:spacing w:before="9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</w:tc>
      </w:tr>
      <w:tr w:rsidR="00B135D3">
        <w:trPr>
          <w:trHeight w:hRule="exact" w:val="328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0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rt</w:t>
            </w:r>
          </w:p>
        </w:tc>
      </w:tr>
      <w:tr w:rsidR="00B135D3">
        <w:trPr>
          <w:trHeight w:hRule="exact" w:val="217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pei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-n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21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ée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</w:tc>
      </w:tr>
      <w:tr w:rsidR="00B135D3">
        <w:trPr>
          <w:trHeight w:hRule="exact" w:val="53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be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hl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hl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before="6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</w:tc>
      </w:tr>
      <w:tr w:rsidR="00B135D3">
        <w:trPr>
          <w:trHeight w:hRule="exact" w:val="162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3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1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3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spacing w:line="250" w:lineRule="auto"/>
              <w:ind w:left="114" w:right="2237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at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v,</w:t>
            </w:r>
            <w:r w:rsidRPr="008C5A87">
              <w:rPr>
                <w:rFonts w:ascii="Arial" w:eastAsia="Arial" w:hAnsi="Arial" w:cs="Arial"/>
                <w:spacing w:val="3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5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li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ö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3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 xml:space="preserve">)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kch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Br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oli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ch</w:t>
            </w:r>
            <w:r w:rsidRPr="008C5A87">
              <w:rPr>
                <w:rFonts w:ascii="Arial" w:eastAsia="Arial" w:hAnsi="Arial" w:cs="Arial"/>
                <w:spacing w:val="3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3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spacing w:line="247" w:lineRule="auto"/>
              <w:ind w:left="233" w:right="37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ve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lou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  <w:p w:rsidR="00B135D3" w:rsidRDefault="000D677E">
            <w:pPr>
              <w:spacing w:before="2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  <w:p w:rsidR="00B135D3" w:rsidRDefault="000D677E">
            <w:pPr>
              <w:spacing w:before="11" w:line="250" w:lineRule="auto"/>
              <w:ind w:left="233" w:right="29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ag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ub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g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i</w:t>
            </w:r>
          </w:p>
          <w:p w:rsidR="00B135D3" w:rsidRDefault="000D677E">
            <w:pPr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</w:p>
        </w:tc>
      </w:tr>
      <w:tr w:rsidR="00B135D3">
        <w:trPr>
          <w:trHeight w:hRule="exact" w:val="217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ft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"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-e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431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up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ege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p</w:t>
            </w:r>
          </w:p>
          <w:p w:rsidR="00B135D3" w:rsidRDefault="000D677E">
            <w:pPr>
              <w:spacing w:before="6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</w:tr>
      <w:tr w:rsidR="00B135D3">
        <w:trPr>
          <w:trHeight w:hRule="exact" w:val="217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ö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</w:tc>
      </w:tr>
      <w:tr w:rsidR="00B135D3">
        <w:trPr>
          <w:trHeight w:hRule="exact" w:val="64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ß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sz w:val="18"/>
                <w:szCs w:val="18"/>
                <w:lang w:val="de-DE"/>
              </w:rPr>
              <w:t>●</w:t>
            </w:r>
            <w:r w:rsidRPr="008C5A87">
              <w:rPr>
                <w:spacing w:val="1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’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gu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?</w:t>
            </w:r>
            <w:r w:rsidRPr="008C5A87">
              <w:rPr>
                <w:rFonts w:ascii="Arial" w:eastAsia="Arial" w:hAnsi="Arial" w:cs="Arial"/>
                <w:spacing w:val="16"/>
                <w:sz w:val="18"/>
                <w:szCs w:val="18"/>
                <w:lang w:val="de-DE"/>
              </w:rPr>
              <w:t xml:space="preserve"> </w:t>
            </w:r>
            <w:r>
              <w:rPr>
                <w:sz w:val="18"/>
                <w:szCs w:val="18"/>
              </w:rPr>
              <w:t>○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h.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ce</w:t>
            </w:r>
          </w:p>
          <w:p w:rsidR="00B135D3" w:rsidRDefault="000D677E">
            <w:pPr>
              <w:spacing w:before="6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vy</w:t>
            </w:r>
          </w:p>
          <w:p w:rsidR="00B135D3" w:rsidRDefault="000D677E">
            <w:pPr>
              <w:spacing w:before="6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inde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!</w:t>
            </w:r>
            <w:r>
              <w:rPr>
                <w:rFonts w:ascii="Arial" w:eastAsia="Arial" w:hAnsi="Arial" w:cs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(=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ry</w:t>
            </w:r>
            <w:r>
              <w:rPr>
                <w:rFonts w:ascii="Arial" w:eastAsia="Arial" w:hAnsi="Arial" w:cs="Arial"/>
                <w:i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65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20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ei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hen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3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  <w:p w:rsidR="00B135D3" w:rsidRPr="008C5A87" w:rsidRDefault="000D677E">
            <w:pPr>
              <w:spacing w:before="9" w:line="250" w:lineRule="auto"/>
              <w:ind w:left="114" w:right="606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3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on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st</w:t>
            </w:r>
            <w:r w:rsidRPr="008C5A87">
              <w:rPr>
                <w:rFonts w:ascii="Arial" w:eastAsia="Arial" w:hAnsi="Arial" w:cs="Arial"/>
                <w:i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?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h</w:t>
            </w:r>
          </w:p>
          <w:p w:rsidR="00B135D3" w:rsidRDefault="000D677E">
            <w:pPr>
              <w:spacing w:before="9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  <w:p w:rsidR="00B135D3" w:rsidRDefault="000D677E">
            <w:pPr>
              <w:spacing w:before="9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hin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i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e?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</w:tc>
      </w:tr>
      <w:tr w:rsidR="00B135D3">
        <w:trPr>
          <w:trHeight w:hRule="exact" w:val="43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in</w:t>
            </w:r>
            <w:r w:rsidRPr="008C5A87">
              <w:rPr>
                <w:rFonts w:ascii="Arial" w:eastAsia="Arial" w:hAnsi="Arial" w:cs="Arial"/>
                <w:spacing w:val="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ni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a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uli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nu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uli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a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6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217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u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m,</w:t>
            </w:r>
            <w:r>
              <w:rPr>
                <w:rFonts w:ascii="Arial" w:eastAsia="Arial" w:hAnsi="Arial" w:cs="Arial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</w:rPr>
              <w:t>eu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ra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eu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</w:tc>
      </w:tr>
      <w:tr w:rsidR="00B135D3">
        <w:trPr>
          <w:trHeight w:hRule="exact" w:val="320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-e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64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2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ne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pl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pl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geh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pla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  <w:p w:rsidR="00B135D3" w:rsidRDefault="000D677E">
            <w:pPr>
              <w:spacing w:before="11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ch</w:t>
            </w:r>
          </w:p>
        </w:tc>
      </w:tr>
      <w:tr w:rsidR="00B135D3">
        <w:trPr>
          <w:trHeight w:hRule="exact" w:val="54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2" w:line="100" w:lineRule="exact"/>
              <w:rPr>
                <w:sz w:val="10"/>
                <w:szCs w:val="10"/>
              </w:rPr>
            </w:pPr>
          </w:p>
          <w:p w:rsidR="00B135D3" w:rsidRDefault="000D677E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3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Pr="008C5A87" w:rsidRDefault="000D677E">
            <w:pPr>
              <w:spacing w:line="247" w:lineRule="auto"/>
              <w:ind w:left="114" w:right="102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nb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1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2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  <w:p w:rsidR="00B135D3" w:rsidRDefault="000D677E">
            <w:pPr>
              <w:spacing w:before="6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g</w:t>
            </w:r>
          </w:p>
        </w:tc>
      </w:tr>
      <w:tr w:rsidR="00B135D3">
        <w:trPr>
          <w:trHeight w:hRule="exact" w:val="108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20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  <w:p w:rsidR="00B135D3" w:rsidRPr="008C5A87" w:rsidRDefault="000D677E">
            <w:pPr>
              <w:spacing w:before="6" w:line="250" w:lineRule="auto"/>
              <w:ind w:left="114" w:right="2388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B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-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ck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  <w:p w:rsidR="00B135D3" w:rsidRPr="008C5A87" w:rsidRDefault="000D677E">
            <w:pPr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öf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el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</w:p>
          <w:p w:rsidR="00B135D3" w:rsidRPr="008C5A87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ag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3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6" w:line="251" w:lineRule="auto"/>
              <w:ind w:left="233" w:right="37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r,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able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pacing w:val="4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135D3">
        <w:trPr>
          <w:trHeight w:hRule="exact" w:val="86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3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w w:val="103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de-DE"/>
              </w:rPr>
              <w:t>ff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el</w:t>
            </w:r>
            <w:r w:rsidRPr="008C5A87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2"/>
                <w:w w:val="103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w w:val="103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ni</w:t>
            </w:r>
            <w:r w:rsidRPr="008C5A87">
              <w:rPr>
                <w:rFonts w:ascii="Arial" w:eastAsia="Arial" w:hAnsi="Arial" w:cs="Arial"/>
                <w:w w:val="103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2"/>
                <w:w w:val="103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1"/>
                <w:w w:val="103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w w:val="103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3"/>
                <w:w w:val="10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w w:val="103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0"/>
                <w:w w:val="10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e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ei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ne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en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Default="000D677E">
            <w:pPr>
              <w:spacing w:before="11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-n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tat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hin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  <w:p w:rsidR="00B135D3" w:rsidRDefault="000D677E">
            <w:pPr>
              <w:spacing w:before="6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  <w:p w:rsidR="00B135D3" w:rsidRDefault="000D677E">
            <w:pPr>
              <w:spacing w:before="9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</w:rPr>
              <w:t>ri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s)</w:t>
            </w:r>
          </w:p>
          <w:p w:rsidR="00B135D3" w:rsidRDefault="000D677E">
            <w:pPr>
              <w:spacing w:before="11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ce</w:t>
            </w:r>
          </w:p>
        </w:tc>
      </w:tr>
      <w:tr w:rsidR="00B135D3">
        <w:trPr>
          <w:trHeight w:hRule="exact" w:val="430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fo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rm,</w:t>
            </w:r>
            <w:r w:rsidRPr="008C5A87">
              <w:rPr>
                <w:rFonts w:ascii="Arial" w:eastAsia="Arial" w:hAnsi="Arial" w:cs="Arial"/>
                <w:spacing w:val="4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4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hn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3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sh</w:t>
            </w:r>
          </w:p>
          <w:p w:rsidR="00B135D3" w:rsidRDefault="000D677E">
            <w:pPr>
              <w:spacing w:before="4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gg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re</w:t>
            </w:r>
          </w:p>
        </w:tc>
      </w:tr>
      <w:tr w:rsidR="00B135D3">
        <w:trPr>
          <w:trHeight w:hRule="exact" w:val="650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tn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"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e</w:t>
            </w:r>
          </w:p>
          <w:p w:rsidR="00B135D3" w:rsidRPr="008C5A87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hn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Default="000D677E">
            <w:pPr>
              <w:spacing w:before="9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  <w:u w:val="single" w:color="000000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-n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g</w:t>
            </w:r>
          </w:p>
          <w:p w:rsidR="00B135D3" w:rsidRDefault="000D677E">
            <w:pPr>
              <w:spacing w:before="9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</w:p>
          <w:p w:rsidR="00B135D3" w:rsidRDefault="000D677E">
            <w:pPr>
              <w:spacing w:before="9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f</w:t>
            </w:r>
          </w:p>
        </w:tc>
      </w:tr>
      <w:tr w:rsidR="00B135D3">
        <w:trPr>
          <w:trHeight w:hRule="exact" w:val="217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  <w:tr w:rsidR="00B135D3">
        <w:trPr>
          <w:trHeight w:hRule="exact" w:val="21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Zu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i</w:t>
            </w:r>
          </w:p>
        </w:tc>
      </w:tr>
      <w:tr w:rsidR="00B135D3">
        <w:trPr>
          <w:trHeight w:hRule="exact" w:val="467"/>
        </w:trPr>
        <w:tc>
          <w:tcPr>
            <w:tcW w:w="3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135D3" w:rsidRDefault="00B135D3"/>
        </w:tc>
        <w:tc>
          <w:tcPr>
            <w:tcW w:w="38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135D3" w:rsidRPr="008C5A87" w:rsidRDefault="000D677E">
            <w:pPr>
              <w:spacing w:line="180" w:lineRule="exact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Z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ta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6"/>
              <w:ind w:left="114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nn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r,</w:t>
            </w:r>
            <w:r w:rsidRPr="008C5A87">
              <w:rPr>
                <w:rFonts w:ascii="Arial" w:eastAsia="Arial" w:hAnsi="Arial" w:cs="Arial"/>
                <w:spacing w:val="3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ü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3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3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8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135D3" w:rsidRDefault="000D677E">
            <w:pPr>
              <w:spacing w:line="180" w:lineRule="exact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t</w:t>
            </w:r>
          </w:p>
          <w:p w:rsidR="00B135D3" w:rsidRDefault="000D677E">
            <w:pPr>
              <w:spacing w:before="6"/>
              <w:ind w:lef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hi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</w:tr>
    </w:tbl>
    <w:p w:rsidR="00B135D3" w:rsidRDefault="00B135D3">
      <w:pPr>
        <w:sectPr w:rsidR="00B135D3">
          <w:pgSz w:w="11400" w:h="15640"/>
          <w:pgMar w:top="1660" w:right="640" w:bottom="280" w:left="1420" w:header="665" w:footer="946" w:gutter="0"/>
          <w:cols w:space="720"/>
        </w:sectPr>
      </w:pPr>
    </w:p>
    <w:p w:rsidR="00B135D3" w:rsidRDefault="00B135D3">
      <w:pPr>
        <w:spacing w:line="200" w:lineRule="exact"/>
      </w:pPr>
    </w:p>
    <w:p w:rsidR="00B135D3" w:rsidRDefault="00B135D3">
      <w:pPr>
        <w:spacing w:before="1" w:line="280" w:lineRule="exact"/>
        <w:rPr>
          <w:sz w:val="28"/>
          <w:szCs w:val="28"/>
        </w:rPr>
      </w:pPr>
    </w:p>
    <w:p w:rsidR="00B135D3" w:rsidRPr="008C5A87" w:rsidRDefault="000D677E">
      <w:pPr>
        <w:spacing w:before="42" w:line="250" w:lineRule="auto"/>
        <w:ind w:left="584" w:right="3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=</w:t>
      </w:r>
      <w:r w:rsidRPr="008C5A87">
        <w:rPr>
          <w:rFonts w:ascii="Arial" w:eastAsia="Arial" w:hAnsi="Arial" w:cs="Arial"/>
          <w:i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lö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-)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able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po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*                                                                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lle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ill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f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</w:t>
      </w:r>
      <w:r w:rsidRPr="008C5A87">
        <w:rPr>
          <w:rFonts w:ascii="Arial" w:eastAsia="Arial" w:hAnsi="Arial" w:cs="Arial"/>
          <w:spacing w:val="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pou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</w:p>
    <w:p w:rsidR="00B135D3" w:rsidRPr="008C5A87" w:rsidRDefault="000D677E">
      <w:pPr>
        <w:spacing w:line="253" w:lineRule="auto"/>
        <w:ind w:left="714" w:right="2787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ßi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r,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a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m                       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:</w:t>
      </w:r>
      <w:r w:rsidRPr="008C5A87">
        <w:rPr>
          <w:rFonts w:ascii="Arial" w:eastAsia="Arial" w:hAnsi="Arial" w:cs="Arial"/>
          <w:i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ad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y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ig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spacing w:line="200" w:lineRule="exact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gel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</w:p>
    <w:p w:rsidR="00B135D3" w:rsidRPr="008C5A87" w:rsidRDefault="000D677E">
      <w:pPr>
        <w:spacing w:before="9"/>
        <w:ind w:left="58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tt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re</w:t>
      </w:r>
      <w:r w:rsidRPr="008C5A87">
        <w:rPr>
          <w:rFonts w:ascii="Arial" w:eastAsia="Arial" w:hAnsi="Arial" w:cs="Arial"/>
          <w:i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e     </w:t>
      </w:r>
      <w:r w:rsidRPr="008C5A87">
        <w:rPr>
          <w:rFonts w:ascii="Arial" w:eastAsia="Arial" w:hAnsi="Arial" w:cs="Arial"/>
          <w:i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pu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 w:line="200" w:lineRule="exact"/>
        <w:ind w:left="714"/>
        <w:rPr>
          <w:rFonts w:ascii="Arial" w:eastAsia="Arial" w:hAnsi="Arial" w:cs="Arial"/>
          <w:sz w:val="18"/>
          <w:szCs w:val="18"/>
          <w:lang w:val="de-DE"/>
        </w:rPr>
      </w:pPr>
      <w:r>
        <w:pict>
          <v:shape id="_x0000_s1028" type="#_x0000_t202" style="position:absolute;left:0;text-align:left;margin-left:76.5pt;margin-top:10.7pt;width:362.1pt;height:426.9pt;z-index:-31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1"/>
                    <w:gridCol w:w="3932"/>
                    <w:gridCol w:w="2948"/>
                  </w:tblGrid>
                  <w:tr w:rsidR="00B135D3">
                    <w:trPr>
                      <w:trHeight w:hRule="exact" w:val="670"/>
                    </w:trPr>
                    <w:tc>
                      <w:tcPr>
                        <w:tcW w:w="361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13" w:line="249" w:lineRule="auto"/>
                          <w:ind w:left="114" w:right="152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t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ll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ll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t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ß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ß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ß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13" w:line="249" w:lineRule="auto"/>
                          <w:ind w:left="175" w:right="217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pee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538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position w:val="-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7"/>
                            <w:position w:val="-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position w:val="-1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position w:val="-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position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line="220" w:lineRule="exact"/>
                          <w:ind w:left="114"/>
                          <w:rPr>
                            <w:rFonts w:ascii="Arial" w:eastAsia="Arial" w:hAnsi="Arial" w:cs="Arial"/>
                            <w:sz w:val="12"/>
                            <w:szCs w:val="12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he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position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position w:val="-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position w:val="-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position w:val="-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position w:val="-1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position w:val="-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geh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position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  <w:lang w:val="de-DE"/>
                          </w:rPr>
                          <w:t>zt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position w:val="-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position w:val="-1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position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position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position w:val="-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3"/>
                            <w:position w:val="-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2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0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position w:val="-1"/>
                            <w:sz w:val="18"/>
                            <w:szCs w:val="18"/>
                            <w:lang w:val="de-DE"/>
                          </w:rPr>
                          <w:t>0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1"/>
                            <w:position w:val="9"/>
                            <w:sz w:val="12"/>
                            <w:szCs w:val="12"/>
                            <w:lang w:val="de-DE"/>
                          </w:rPr>
                          <w:t>o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position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position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line="22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position w:val="-1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position w:val="-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position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position w:val="-1"/>
                            <w:sz w:val="18"/>
                            <w:szCs w:val="18"/>
                          </w:rPr>
                          <w:t>ehe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4"/>
                            <w:position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5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position w:val="-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position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0"/>
                            <w:position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position w:val="-1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position w:val="-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1"/>
                            <w:position w:val="9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position w:val="-1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135D3">
                    <w:trPr>
                      <w:trHeight w:hRule="exact" w:val="324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ä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eh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mmt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ke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ü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ü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gew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ü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-e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olg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q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uen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B135D3">
                    <w:trPr>
                      <w:trHeight w:hRule="exact" w:val="324"/>
                    </w:trPr>
                    <w:tc>
                      <w:tcPr>
                        <w:tcW w:w="361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</w:tr>
                  <w:tr w:rsidR="00B135D3">
                    <w:trPr>
                      <w:trHeight w:hRule="exact" w:val="328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</w:p>
                    </w:tc>
                  </w:tr>
                  <w:tr w:rsidR="00B135D3">
                    <w:trPr>
                      <w:trHeight w:hRule="exact" w:val="217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-s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</w:tr>
                  <w:tr w:rsidR="00B135D3">
                    <w:trPr>
                      <w:trHeight w:hRule="exact" w:val="213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pa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pa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st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wi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</w:tr>
                  <w:tr w:rsidR="00B135D3">
                    <w:trPr>
                      <w:trHeight w:hRule="exact" w:val="324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r,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se</w:t>
                        </w:r>
                      </w:p>
                    </w:tc>
                  </w:tr>
                  <w:tr w:rsidR="00B135D3">
                    <w:trPr>
                      <w:trHeight w:hRule="exact" w:val="323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-e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</w:rPr>
                          <w:t>eu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*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  <w:tr w:rsidR="00B135D3">
                    <w:trPr>
                      <w:trHeight w:hRule="exact" w:val="217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u w:val="thick" w:color="00000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m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og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ing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ing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udio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udi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</w:tr>
                  <w:tr w:rsidR="00B135D3">
                    <w:trPr>
                      <w:trHeight w:hRule="exact" w:val="217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</w:tr>
                  <w:tr w:rsidR="00B135D3">
                    <w:trPr>
                      <w:trHeight w:hRule="exact" w:val="328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4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*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l</w:t>
                        </w:r>
                      </w:p>
                    </w:tc>
                  </w:tr>
                  <w:tr w:rsidR="00B135D3">
                    <w:trPr>
                      <w:trHeight w:hRule="exact" w:val="320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98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u w:val="single" w:color="00000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98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rd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Kre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</w:tr>
                  <w:tr w:rsidR="00B135D3">
                    <w:trPr>
                      <w:trHeight w:hRule="exact" w:val="217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</w:rPr>
                          <w:t>ü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ape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ein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one‘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  <w:tr w:rsidR="00B135D3">
                    <w:trPr>
                      <w:trHeight w:hRule="exact" w:val="215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fe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/g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allow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o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kg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m,</w:t>
                        </w:r>
                        <w:r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ilog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135D3">
                    <w:trPr>
                      <w:trHeight w:hRule="exact" w:val="217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t-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e?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xt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xt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ne?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ah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ck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av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216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324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ts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igh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413"/>
                    </w:trPr>
                    <w:tc>
                      <w:tcPr>
                        <w:tcW w:w="3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9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1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-e</w:t>
                        </w:r>
                      </w:p>
                    </w:tc>
                    <w:tc>
                      <w:tcPr>
                        <w:tcW w:w="29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ss</w:t>
                        </w:r>
                      </w:p>
                    </w:tc>
                  </w:tr>
                </w:tbl>
                <w:p w:rsidR="00B135D3" w:rsidRDefault="00B135D3"/>
              </w:txbxContent>
            </v:textbox>
            <w10:wrap anchorx="page"/>
          </v:shape>
        </w:pic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before="11" w:line="240" w:lineRule="exact"/>
        <w:rPr>
          <w:sz w:val="24"/>
          <w:szCs w:val="24"/>
          <w:lang w:val="de-DE"/>
        </w:rPr>
      </w:pPr>
    </w:p>
    <w:p w:rsidR="00B135D3" w:rsidRPr="008C5A87" w:rsidRDefault="000D677E">
      <w:pPr>
        <w:spacing w:before="42"/>
        <w:ind w:left="71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pgSz w:w="11400" w:h="15640"/>
          <w:pgMar w:top="1660" w:right="640" w:bottom="280" w:left="1420" w:header="665" w:footer="946" w:gutter="0"/>
          <w:cols w:space="720"/>
        </w:sectPr>
      </w:pP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before="11" w:line="280" w:lineRule="exact"/>
        <w:rPr>
          <w:sz w:val="28"/>
          <w:szCs w:val="28"/>
          <w:lang w:val="de-DE"/>
        </w:rPr>
      </w:pPr>
    </w:p>
    <w:p w:rsidR="00B135D3" w:rsidRPr="008C5A87" w:rsidRDefault="000D677E">
      <w:pPr>
        <w:spacing w:before="29" w:line="280" w:lineRule="exact"/>
        <w:ind w:left="181"/>
        <w:rPr>
          <w:rFonts w:ascii="Arial" w:eastAsia="Arial" w:hAnsi="Arial" w:cs="Arial"/>
          <w:sz w:val="26"/>
          <w:szCs w:val="26"/>
          <w:lang w:val="de-DE"/>
        </w:rPr>
      </w:pPr>
      <w:r w:rsidRPr="008C5A87">
        <w:rPr>
          <w:rFonts w:ascii="Arial" w:eastAsia="Arial" w:hAnsi="Arial" w:cs="Arial"/>
          <w:b/>
          <w:color w:val="054792"/>
          <w:spacing w:val="-1"/>
          <w:position w:val="-1"/>
          <w:sz w:val="26"/>
          <w:szCs w:val="26"/>
          <w:lang w:val="de-DE"/>
        </w:rPr>
        <w:t>K</w:t>
      </w:r>
      <w:r w:rsidRPr="008C5A87">
        <w:rPr>
          <w:rFonts w:ascii="Arial" w:eastAsia="Arial" w:hAnsi="Arial" w:cs="Arial"/>
          <w:b/>
          <w:color w:val="054792"/>
          <w:position w:val="-1"/>
          <w:sz w:val="26"/>
          <w:szCs w:val="26"/>
          <w:lang w:val="de-DE"/>
        </w:rPr>
        <w:t>ap</w:t>
      </w:r>
      <w:r w:rsidRPr="008C5A87">
        <w:rPr>
          <w:rFonts w:ascii="Arial" w:eastAsia="Arial" w:hAnsi="Arial" w:cs="Arial"/>
          <w:b/>
          <w:color w:val="054792"/>
          <w:spacing w:val="1"/>
          <w:position w:val="-1"/>
          <w:sz w:val="26"/>
          <w:szCs w:val="26"/>
          <w:lang w:val="de-DE"/>
        </w:rPr>
        <w:t>it</w:t>
      </w:r>
      <w:r w:rsidRPr="008C5A87">
        <w:rPr>
          <w:rFonts w:ascii="Arial" w:eastAsia="Arial" w:hAnsi="Arial" w:cs="Arial"/>
          <w:b/>
          <w:color w:val="054792"/>
          <w:position w:val="-1"/>
          <w:sz w:val="26"/>
          <w:szCs w:val="26"/>
          <w:lang w:val="de-DE"/>
        </w:rPr>
        <w:t>el</w:t>
      </w:r>
      <w:r w:rsidRPr="008C5A87">
        <w:rPr>
          <w:rFonts w:ascii="Arial" w:eastAsia="Arial" w:hAnsi="Arial" w:cs="Arial"/>
          <w:b/>
          <w:color w:val="054792"/>
          <w:spacing w:val="10"/>
          <w:position w:val="-1"/>
          <w:sz w:val="26"/>
          <w:szCs w:val="26"/>
          <w:lang w:val="de-DE"/>
        </w:rPr>
        <w:t xml:space="preserve"> </w:t>
      </w:r>
      <w:r w:rsidRPr="008C5A87">
        <w:rPr>
          <w:rFonts w:ascii="Arial" w:eastAsia="Arial" w:hAnsi="Arial" w:cs="Arial"/>
          <w:b/>
          <w:color w:val="054792"/>
          <w:w w:val="101"/>
          <w:position w:val="-1"/>
          <w:sz w:val="26"/>
          <w:szCs w:val="26"/>
          <w:lang w:val="de-DE"/>
        </w:rPr>
        <w:t>6</w:t>
      </w:r>
    </w:p>
    <w:p w:rsidR="00B135D3" w:rsidRPr="008C5A87" w:rsidRDefault="00B135D3">
      <w:pPr>
        <w:spacing w:before="5" w:line="140" w:lineRule="exact"/>
        <w:rPr>
          <w:sz w:val="14"/>
          <w:szCs w:val="14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0D677E">
      <w:pPr>
        <w:spacing w:before="42" w:line="200" w:lineRule="exact"/>
        <w:ind w:left="714"/>
        <w:rPr>
          <w:rFonts w:ascii="Arial" w:eastAsia="Arial" w:hAnsi="Arial" w:cs="Arial"/>
          <w:sz w:val="18"/>
          <w:szCs w:val="18"/>
          <w:lang w:val="de-DE"/>
        </w:rPr>
      </w:pPr>
      <w:r>
        <w:pict>
          <v:shape id="_x0000_s1027" type="#_x0000_t202" style="position:absolute;left:0;text-align:left;margin-left:76.5pt;margin-top:135.75pt;width:456.2pt;height:582pt;z-index:-3175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9"/>
                    <w:gridCol w:w="4057"/>
                    <w:gridCol w:w="4758"/>
                  </w:tblGrid>
                  <w:tr w:rsidR="00B135D3">
                    <w:trPr>
                      <w:trHeight w:hRule="exact" w:val="3335"/>
                    </w:trPr>
                    <w:tc>
                      <w:tcPr>
                        <w:tcW w:w="309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82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6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=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m)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be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eb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4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4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Br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6" w:line="250" w:lineRule="auto"/>
                          <w:ind w:left="165" w:right="229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4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an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r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line="253" w:lineRule="auto"/>
                          <w:ind w:left="165" w:right="226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5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-n</w:t>
                        </w:r>
                      </w:p>
                      <w:p w:rsidR="00B135D3" w:rsidRPr="008C5A87" w:rsidRDefault="000D677E">
                        <w:pPr>
                          <w:spacing w:before="9" w:line="247" w:lineRule="auto"/>
                          <w:ind w:left="165" w:right="234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4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82" w:line="250" w:lineRule="auto"/>
                          <w:ind w:left="102" w:right="345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my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be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11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et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102" w:right="384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</w:p>
                      <w:p w:rsidR="00B135D3" w:rsidRDefault="000D677E">
                        <w:pPr>
                          <w:spacing w:line="251" w:lineRule="auto"/>
                          <w:ind w:left="102" w:right="390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 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</w:p>
                      <w:p w:rsidR="00B135D3" w:rsidRDefault="000D677E">
                        <w:pPr>
                          <w:spacing w:before="9" w:line="247" w:lineRule="auto"/>
                          <w:ind w:left="102" w:right="417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537"/>
                    </w:trPr>
                    <w:tc>
                      <w:tcPr>
                        <w:tcW w:w="309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8"/>
                            <w:w w:val="10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hn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ein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lang w:val="de-DE"/>
                          </w:rPr>
                          <w:t>af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w w:val="10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nden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(Er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ck</w:t>
                        </w:r>
                      </w:p>
                    </w:tc>
                    <w:tc>
                      <w:tcPr>
                        <w:tcW w:w="4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hei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ide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ce</w:t>
                        </w:r>
                      </w:p>
                      <w:p w:rsidR="00B135D3" w:rsidRDefault="000D677E">
                        <w:pPr>
                          <w:spacing w:before="6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ide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2594"/>
                    </w:trPr>
                    <w:tc>
                      <w:tcPr>
                        <w:tcW w:w="309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we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6" w:line="250" w:lineRule="auto"/>
                          <w:ind w:left="165" w:right="42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mmt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(+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/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2" w:line="250" w:lineRule="auto"/>
                          <w:ind w:left="165" w:right="2470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-e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4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 w:line="251" w:lineRule="auto"/>
                          <w:ind w:left="165" w:right="1426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enn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</w:p>
                    </w:tc>
                    <w:tc>
                      <w:tcPr>
                        <w:tcW w:w="4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3" w:lineRule="auto"/>
                          <w:ind w:left="102" w:right="410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ke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alon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g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102" w:right="307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ul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rd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before="2" w:line="249" w:lineRule="auto"/>
                          <w:ind w:left="102" w:right="375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ib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before="1" w:line="251" w:lineRule="auto"/>
                          <w:ind w:left="102" w:right="216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hil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epa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ly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 xml:space="preserve">)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  <w:tr w:rsidR="00B135D3">
                    <w:trPr>
                      <w:trHeight w:hRule="exact" w:val="328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ien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4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hot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ap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</w:tr>
                  <w:tr w:rsidR="00B135D3">
                    <w:trPr>
                      <w:trHeight w:hRule="exact" w:val="217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ö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-e</w:t>
                        </w:r>
                      </w:p>
                    </w:tc>
                    <w:tc>
                      <w:tcPr>
                        <w:tcW w:w="4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xt</w:t>
                        </w:r>
                      </w:p>
                    </w:tc>
                  </w:tr>
                  <w:tr w:rsidR="00B135D3">
                    <w:trPr>
                      <w:trHeight w:hRule="exact" w:val="1184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al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4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</w:p>
                      <w:p w:rsidR="00B135D3" w:rsidRPr="008C5A87" w:rsidRDefault="000D677E">
                        <w:pPr>
                          <w:spacing w:before="6" w:line="250" w:lineRule="auto"/>
                          <w:ind w:left="165" w:right="210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Default="000D677E">
                        <w:pPr>
                          <w:spacing w:before="2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i/>
                            <w:spacing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</w:t>
                        </w:r>
                      </w:p>
                      <w:p w:rsidR="00B135D3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u w:val="thick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ra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4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ne’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own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6" w:line="251" w:lineRule="auto"/>
                          <w:ind w:left="102" w:right="39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opi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c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 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 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</w:tr>
                  <w:tr w:rsidR="00B135D3">
                    <w:trPr>
                      <w:trHeight w:hRule="exact" w:val="1513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0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spacing w:line="253" w:lineRule="auto"/>
                          <w:ind w:left="165" w:right="172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ß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ß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ß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ßv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ß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4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(P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65" w:right="229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ß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wi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z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  <w:tc>
                      <w:tcPr>
                        <w:tcW w:w="47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spacing w:line="251" w:lineRule="auto"/>
                          <w:ind w:left="102" w:right="33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d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1923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4057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</w:p>
                      <w:p w:rsidR="00B135D3" w:rsidRPr="008C5A87" w:rsidRDefault="000D677E">
                        <w:pPr>
                          <w:spacing w:before="9" w:line="253" w:lineRule="auto"/>
                          <w:ind w:left="165" w:right="201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/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ö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sun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*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5"/>
                            <w:w w:val="103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3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lang w:val="de-DE"/>
                          </w:rPr>
                          <w:t>ft</w:t>
                        </w:r>
                        <w:r w:rsidRPr="008C5A87"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3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w w:val="103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3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3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w w:val="103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8"/>
                            <w:w w:val="10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4758" w:type="dxa"/>
                        <w:tcBorders>
                          <w:top w:val="nil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102" w:right="401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ela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2" w:line="247" w:lineRule="auto"/>
                          <w:ind w:left="102" w:right="307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g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olu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  <w:p w:rsidR="00B135D3" w:rsidRDefault="000D677E">
                        <w:pPr>
                          <w:spacing w:before="2" w:line="250" w:lineRule="auto"/>
                          <w:ind w:left="102" w:right="266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ied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2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d</w:t>
                        </w:r>
                      </w:p>
                      <w:p w:rsidR="00B135D3" w:rsidRDefault="000D677E">
                        <w:pPr>
                          <w:spacing w:before="9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rms</w:t>
                        </w:r>
                        <w:r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fa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ion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ip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</w:tbl>
                <w:p w:rsidR="00B135D3" w:rsidRDefault="00B135D3"/>
              </w:txbxContent>
            </v:textbox>
            <w10:wrap anchorx="page" anchory="page"/>
          </v:shape>
        </w:pic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la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ng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ig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B135D3">
      <w:pPr>
        <w:spacing w:before="10" w:line="180" w:lineRule="exact"/>
        <w:rPr>
          <w:sz w:val="18"/>
          <w:szCs w:val="18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0D677E">
      <w:pPr>
        <w:spacing w:before="42"/>
        <w:ind w:left="71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footerReference w:type="default" r:id="rId19"/>
          <w:pgSz w:w="11400" w:h="15640"/>
          <w:pgMar w:top="1660" w:right="640" w:bottom="280" w:left="1420" w:header="665" w:footer="990" w:gutter="0"/>
          <w:pgNumType w:start="20"/>
          <w:cols w:space="720"/>
        </w:sectPr>
      </w:pP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mm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t</w:t>
      </w:r>
    </w:p>
    <w:p w:rsidR="00B135D3" w:rsidRPr="008C5A87" w:rsidRDefault="00B135D3">
      <w:pPr>
        <w:spacing w:before="8" w:line="120" w:lineRule="exact"/>
        <w:rPr>
          <w:sz w:val="13"/>
          <w:szCs w:val="13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0D677E">
      <w:pPr>
        <w:spacing w:before="36"/>
        <w:ind w:left="714"/>
        <w:rPr>
          <w:rFonts w:ascii="Arial" w:eastAsia="Arial" w:hAnsi="Arial" w:cs="Arial"/>
          <w:sz w:val="18"/>
          <w:szCs w:val="18"/>
          <w:lang w:val="de-DE"/>
        </w:rPr>
      </w:pPr>
      <w:r>
        <w:pict>
          <v:shape id="_x0000_s1026" type="#_x0000_t202" style="position:absolute;left:0;text-align:left;margin-left:76.5pt;margin-top:105.5pt;width:390.4pt;height:556.3pt;z-index:-317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9"/>
                    <w:gridCol w:w="3716"/>
                    <w:gridCol w:w="3783"/>
                  </w:tblGrid>
                  <w:tr w:rsidR="00B135D3">
                    <w:trPr>
                      <w:trHeight w:hRule="exact" w:val="524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82"/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3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82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v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3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82" w:line="247" w:lineRule="auto"/>
                          <w:ind w:left="443" w:right="182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ve</w:t>
                        </w:r>
                        <w:r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326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r,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3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200" w:lineRule="exact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1723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before="98" w:line="247" w:lineRule="auto"/>
                          <w:ind w:left="165" w:right="2277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5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2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al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on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65" w:right="124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t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len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ll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geg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rt</w:t>
                        </w:r>
                      </w:p>
                    </w:tc>
                    <w:tc>
                      <w:tcPr>
                        <w:tcW w:w="3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before="98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noe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6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h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443" w:right="62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..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ce</w:t>
                        </w:r>
                      </w:p>
                      <w:p w:rsidR="00B135D3" w:rsidRDefault="000D677E">
                        <w:pPr>
                          <w:spacing w:line="250" w:lineRule="auto"/>
                          <w:ind w:left="443" w:right="75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ill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w</w:t>
                        </w:r>
                      </w:p>
                      <w:p w:rsidR="00B135D3" w:rsidRDefault="000D677E">
                        <w:pPr>
                          <w:spacing w:before="2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4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y)</w:t>
                        </w:r>
                      </w:p>
                    </w:tc>
                  </w:tr>
                  <w:tr w:rsidR="00B135D3">
                    <w:trPr>
                      <w:trHeight w:hRule="exact" w:val="648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3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m,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w w:val="10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"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</w:t>
                        </w:r>
                      </w:p>
                      <w:p w:rsidR="00B135D3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u w:val="thick" w:color="000000"/>
                          </w:rPr>
                          <w:t>ü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3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443" w:right="23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bou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</w:tr>
                  <w:tr w:rsidR="00B135D3">
                    <w:trPr>
                      <w:trHeight w:hRule="exact" w:val="3788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3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3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4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bo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en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?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6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6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65" w:right="1840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ing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nua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6" w:line="251" w:lineRule="auto"/>
                          <w:ind w:left="165" w:right="2310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J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5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5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ov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4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before="11" w:line="250" w:lineRule="auto"/>
                          <w:ind w:left="165" w:right="2277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</w:tc>
                    <w:tc>
                      <w:tcPr>
                        <w:tcW w:w="3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3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443" w:right="2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rn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l 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gu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st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eb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g</w:t>
                        </w:r>
                      </w:p>
                      <w:p w:rsidR="00B135D3" w:rsidRDefault="000D677E">
                        <w:pPr>
                          <w:spacing w:line="250" w:lineRule="auto"/>
                          <w:ind w:left="443" w:right="23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anu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</w:t>
                        </w:r>
                      </w:p>
                      <w:p w:rsidR="00B135D3" w:rsidRDefault="000D677E">
                        <w:pPr>
                          <w:spacing w:line="251" w:lineRule="auto"/>
                          <w:ind w:left="443" w:right="278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e 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y 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ch</w:t>
                        </w:r>
                      </w:p>
                      <w:p w:rsidR="00B135D3" w:rsidRDefault="000D677E">
                        <w:pPr>
                          <w:spacing w:line="200" w:lineRule="exact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443" w:right="23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 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</w:tr>
                  <w:tr w:rsidR="00B135D3">
                    <w:trPr>
                      <w:trHeight w:hRule="exact" w:val="322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eb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-n</w:t>
                        </w:r>
                      </w:p>
                    </w:tc>
                    <w:tc>
                      <w:tcPr>
                        <w:tcW w:w="3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  <w:tr w:rsidR="00B135D3">
                    <w:trPr>
                      <w:trHeight w:hRule="exact" w:val="1623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ind w:left="4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3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  <w:lang w:val="de-DE"/>
                          </w:rPr>
                        </w:pPr>
                      </w:p>
                      <w:p w:rsidR="00B135D3" w:rsidRPr="008C5A87" w:rsidRDefault="000D677E">
                        <w:pPr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(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=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fb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ean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r, </w:t>
                        </w:r>
                        <w:r w:rsidRPr="008C5A87"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-)</w:t>
                        </w:r>
                      </w:p>
                      <w:p w:rsidR="00B135D3" w:rsidRPr="008C5A87" w:rsidRDefault="000D677E">
                        <w:pPr>
                          <w:spacing w:before="9" w:line="253" w:lineRule="auto"/>
                          <w:ind w:left="165" w:right="145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f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b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er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-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4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nlad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  <w:p w:rsidR="00B135D3" w:rsidRPr="008C5A87" w:rsidRDefault="000D677E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</w:p>
                      <w:p w:rsidR="00B135D3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u w:val="thick" w:color="00000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</w:rPr>
                          <w:t>rs</w:t>
                        </w:r>
                        <w:r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3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B135D3" w:rsidRDefault="000D677E">
                        <w:pPr>
                          <w:spacing w:line="250" w:lineRule="auto"/>
                          <w:ind w:left="443" w:right="169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we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we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tat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n</w:t>
                        </w:r>
                      </w:p>
                      <w:p w:rsidR="00B135D3" w:rsidRDefault="000D677E">
                        <w:pPr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  <w:p w:rsidR="00B135D3" w:rsidRDefault="000D677E">
                        <w:pPr>
                          <w:spacing w:before="9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l</w:t>
                        </w:r>
                      </w:p>
                    </w:tc>
                  </w:tr>
                  <w:tr w:rsidR="00B135D3">
                    <w:trPr>
                      <w:trHeight w:hRule="exact" w:val="1513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i</w:t>
                        </w:r>
                      </w:p>
                      <w:p w:rsidR="00B135D3" w:rsidRPr="008C5A87" w:rsidRDefault="000D677E">
                        <w:pPr>
                          <w:spacing w:before="9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w w:val="104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</w:p>
                      <w:p w:rsidR="00B135D3" w:rsidRPr="008C5A87" w:rsidRDefault="000D677E">
                        <w:pPr>
                          <w:spacing w:before="9" w:line="250" w:lineRule="auto"/>
                          <w:ind w:left="165" w:right="660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ig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mmt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6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do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)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at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ul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rt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p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u w:val="thick" w:color="000000"/>
                            <w:lang w:val="de-DE"/>
                          </w:rPr>
                          <w:t>ä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24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(M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x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1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k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o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mt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pä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.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  <w:lang w:val="de-DE"/>
                          </w:rPr>
                          <w:t>)</w:t>
                        </w:r>
                      </w:p>
                      <w:p w:rsidR="00B135D3" w:rsidRPr="008C5A87" w:rsidRDefault="000D677E">
                        <w:pPr>
                          <w:spacing w:line="250" w:lineRule="auto"/>
                          <w:ind w:left="165" w:right="153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wo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 xml:space="preserve">n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i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la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d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n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3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i</w:t>
                        </w:r>
                      </w:p>
                      <w:p w:rsidR="00B135D3" w:rsidRDefault="000D677E">
                        <w:pPr>
                          <w:spacing w:before="9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’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.</w:t>
                        </w:r>
                      </w:p>
                      <w:p w:rsidR="00B135D3" w:rsidRDefault="000D677E">
                        <w:pPr>
                          <w:spacing w:before="9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ig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  <w:p w:rsidR="00B135D3" w:rsidRDefault="000D677E">
                        <w:pPr>
                          <w:spacing w:before="9" w:line="250" w:lineRule="auto"/>
                          <w:ind w:left="443" w:right="20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ula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la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r</w:t>
                        </w:r>
                      </w:p>
                      <w:p w:rsidR="00B135D3" w:rsidRDefault="000D677E">
                        <w:pPr>
                          <w:spacing w:line="250" w:lineRule="auto"/>
                          <w:ind w:left="443" w:right="185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4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tat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  <w:tr w:rsidR="00B135D3">
                    <w:trPr>
                      <w:trHeight w:hRule="exact" w:val="657"/>
                    </w:trPr>
                    <w:tc>
                      <w:tcPr>
                        <w:tcW w:w="3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B135D3"/>
                    </w:tc>
                    <w:tc>
                      <w:tcPr>
                        <w:tcW w:w="3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Pr="008C5A87" w:rsidRDefault="000D677E">
                        <w:pPr>
                          <w:spacing w:line="18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l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G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u w:val="single" w:color="000000"/>
                            <w:lang w:val="de-DE"/>
                          </w:rPr>
                          <w:t>u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!</w:t>
                        </w:r>
                      </w:p>
                      <w:p w:rsidR="00B135D3" w:rsidRPr="008C5A87" w:rsidRDefault="000D677E">
                        <w:pPr>
                          <w:spacing w:before="6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de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1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Gl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ü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ck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3"/>
                            <w:sz w:val="18"/>
                            <w:szCs w:val="18"/>
                            <w:lang w:val="de-DE"/>
                          </w:rPr>
                          <w:t>w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un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sc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 xml:space="preserve">, 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  <w:lang w:val="de-DE"/>
                          </w:rPr>
                          <w:t>"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-e</w:t>
                        </w:r>
                      </w:p>
                      <w:p w:rsidR="00B135D3" w:rsidRPr="008C5A87" w:rsidRDefault="000D677E">
                        <w:pPr>
                          <w:spacing w:before="11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8C5A8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i/>
                            <w:spacing w:val="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li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,</w:t>
                        </w:r>
                        <w:r w:rsidRPr="008C5A87">
                          <w:rPr>
                            <w:rFonts w:ascii="Arial" w:eastAsia="Arial" w:hAnsi="Arial" w:cs="Arial"/>
                            <w:spacing w:val="35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li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r,</w:t>
                        </w:r>
                        <w:r w:rsidRPr="008C5A87">
                          <w:rPr>
                            <w:rFonts w:ascii="Arial" w:eastAsia="Arial" w:hAnsi="Arial" w:cs="Arial"/>
                            <w:spacing w:val="39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de-DE"/>
                          </w:rPr>
                          <w:t>a</w:t>
                        </w:r>
                        <w:r w:rsidRPr="008C5A8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  <w:t>m</w:t>
                        </w:r>
                        <w:r w:rsidRPr="008C5A87">
                          <w:rPr>
                            <w:rFonts w:ascii="Arial" w:eastAsia="Arial" w:hAnsi="Arial" w:cs="Arial"/>
                            <w:spacing w:val="13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Pr="008C5A87"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  <w:lang w:val="de-DE"/>
                          </w:rPr>
                          <w:t>z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li</w:t>
                        </w:r>
                        <w:r w:rsidRPr="008C5A87">
                          <w:rPr>
                            <w:rFonts w:ascii="Arial" w:eastAsia="Arial" w:hAnsi="Arial" w:cs="Arial"/>
                            <w:spacing w:val="2"/>
                            <w:w w:val="104"/>
                            <w:sz w:val="18"/>
                            <w:szCs w:val="18"/>
                            <w:lang w:val="de-DE"/>
                          </w:rPr>
                          <w:t>c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h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s</w:t>
                        </w:r>
                        <w:r w:rsidRPr="008C5A87">
                          <w:rPr>
                            <w:rFonts w:ascii="Arial" w:eastAsia="Arial" w:hAnsi="Arial" w:cs="Arial"/>
                            <w:spacing w:val="3"/>
                            <w:w w:val="104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Pr="008C5A87"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8C5A87"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  <w:lang w:val="de-DE"/>
                          </w:rPr>
                          <w:t>n</w:t>
                        </w:r>
                      </w:p>
                    </w:tc>
                    <w:tc>
                      <w:tcPr>
                        <w:tcW w:w="37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135D3" w:rsidRDefault="000D677E">
                        <w:pPr>
                          <w:spacing w:line="180" w:lineRule="exact"/>
                          <w:ind w:left="44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be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!</w:t>
                        </w:r>
                      </w:p>
                      <w:p w:rsidR="00B135D3" w:rsidRDefault="000D677E">
                        <w:pPr>
                          <w:spacing w:before="6" w:line="253" w:lineRule="auto"/>
                          <w:ind w:left="443" w:right="102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ong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ula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wi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104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w w:val="104"/>
                            <w:sz w:val="18"/>
                            <w:szCs w:val="18"/>
                          </w:rPr>
                          <w:t xml:space="preserve">s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2"/>
                            <w:w w:val="104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3"/>
                            <w:w w:val="104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ul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at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w w:val="104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1"/>
                            <w:w w:val="104"/>
                            <w:sz w:val="18"/>
                            <w:szCs w:val="18"/>
                          </w:rPr>
                          <w:t>!</w:t>
                        </w:r>
                        <w:r>
                          <w:rPr>
                            <w:rFonts w:ascii="Arial" w:eastAsia="Arial" w:hAnsi="Arial" w:cs="Arial"/>
                            <w:i/>
                            <w:w w:val="104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</w:tbl>
                <w:p w:rsidR="00B135D3" w:rsidRDefault="00B135D3">
                  <w:bookmarkStart w:id="1" w:name="OLE_LINK11"/>
                  <w:bookmarkStart w:id="2" w:name="OLE_LINK12"/>
                  <w:bookmarkStart w:id="3" w:name="_Hlk433401231"/>
                  <w:bookmarkEnd w:id="1"/>
                  <w:bookmarkEnd w:id="2"/>
                  <w:bookmarkEnd w:id="3"/>
                </w:p>
              </w:txbxContent>
            </v:textbox>
            <w10:wrap anchorx="page" anchory="page"/>
          </v:shape>
        </w:pic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leh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B135D3">
      <w:pPr>
        <w:spacing w:before="6" w:line="120" w:lineRule="exact"/>
        <w:rPr>
          <w:sz w:val="12"/>
          <w:szCs w:val="12"/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0D677E">
      <w:pPr>
        <w:spacing w:before="42"/>
        <w:ind w:left="71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pgSz w:w="11400" w:h="15640"/>
          <w:pgMar w:top="1660" w:right="640" w:bottom="280" w:left="1420" w:header="665" w:footer="990" w:gutter="0"/>
          <w:cols w:space="720"/>
        </w:sectPr>
      </w:pP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3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3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2"/>
          <w:w w:val="104"/>
          <w:sz w:val="18"/>
          <w:szCs w:val="18"/>
          <w:lang w:val="de-DE"/>
        </w:rPr>
        <w:t>!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before="1" w:line="280" w:lineRule="exact"/>
        <w:rPr>
          <w:sz w:val="28"/>
          <w:szCs w:val="28"/>
          <w:lang w:val="de-DE"/>
        </w:rPr>
      </w:pPr>
    </w:p>
    <w:p w:rsidR="00B135D3" w:rsidRPr="008C5A87" w:rsidRDefault="000D677E">
      <w:pPr>
        <w:spacing w:before="42"/>
        <w:ind w:left="75" w:right="3444"/>
        <w:jc w:val="center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8     </w:t>
      </w:r>
      <w:r w:rsidRPr="008C5A87">
        <w:rPr>
          <w:rFonts w:ascii="Arial" w:eastAsia="Arial" w:hAnsi="Arial" w:cs="Arial"/>
          <w:b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gna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-s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5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ogn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</w:p>
    <w:p w:rsidR="00B135D3" w:rsidRPr="008C5A87" w:rsidRDefault="000D677E">
      <w:pPr>
        <w:spacing w:before="6" w:line="256" w:lineRule="auto"/>
        <w:ind w:left="544" w:right="3142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Lieb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ße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</w:t>
      </w:r>
      <w:r w:rsidRPr="008C5A87">
        <w:rPr>
          <w:rFonts w:ascii="Arial" w:eastAsia="Arial" w:hAnsi="Arial" w:cs="Arial"/>
          <w:i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ee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alu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5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                                                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hee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Default="000D677E">
      <w:pPr>
        <w:spacing w:line="200" w:lineRule="exact"/>
        <w:ind w:left="544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-e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st</w:t>
      </w:r>
      <w:r w:rsidRPr="008C5A87">
        <w:rPr>
          <w:rFonts w:ascii="Arial" w:eastAsia="Arial" w:hAnsi="Arial" w:cs="Arial"/>
          <w:i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z w:val="18"/>
          <w:szCs w:val="18"/>
          <w:lang w:val="de-DE"/>
        </w:rPr>
        <w:t>)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f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u</w:t>
      </w:r>
      <w:r>
        <w:rPr>
          <w:rFonts w:ascii="Arial" w:eastAsia="Arial" w:hAnsi="Arial" w:cs="Arial"/>
          <w:w w:val="104"/>
          <w:sz w:val="18"/>
          <w:szCs w:val="18"/>
        </w:rPr>
        <w:t>n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b</w:t>
      </w:r>
      <w:r>
        <w:rPr>
          <w:rFonts w:ascii="Arial" w:eastAsia="Arial" w:hAnsi="Arial" w:cs="Arial"/>
          <w:b/>
          <w:sz w:val="18"/>
          <w:szCs w:val="18"/>
        </w:rPr>
        <w:t>-</w:t>
      </w:r>
      <w:r>
        <w:rPr>
          <w:rFonts w:ascii="Arial" w:eastAsia="Arial" w:hAnsi="Arial" w:cs="Arial"/>
          <w:b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lieb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sz w:val="18"/>
          <w:szCs w:val="18"/>
        </w:rPr>
        <w:t>an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,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...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            </w:t>
      </w:r>
      <w:r>
        <w:rPr>
          <w:rFonts w:ascii="Arial" w:eastAsia="Arial" w:hAnsi="Arial" w:cs="Arial"/>
          <w:i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ood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: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dea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s,</w:t>
      </w:r>
      <w:r>
        <w:rPr>
          <w:rFonts w:ascii="Arial" w:eastAsia="Arial" w:hAnsi="Arial" w:cs="Arial"/>
          <w:i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.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..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Pr="008C5A87" w:rsidRDefault="000D677E">
      <w:pPr>
        <w:spacing w:before="9" w:line="250" w:lineRule="auto"/>
        <w:ind w:left="674" w:right="2859" w:hanging="130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d         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 xml:space="preserve"> 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Default="000D677E">
      <w:pPr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di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-M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2"/>
          <w:sz w:val="18"/>
          <w:szCs w:val="18"/>
        </w:rPr>
        <w:t>S</w:t>
      </w:r>
      <w:r>
        <w:rPr>
          <w:rFonts w:ascii="Arial" w:eastAsia="Arial" w:hAnsi="Arial" w:cs="Arial"/>
          <w:i/>
          <w:spacing w:val="-1"/>
          <w:sz w:val="18"/>
          <w:szCs w:val="18"/>
        </w:rPr>
        <w:t>g</w:t>
      </w:r>
      <w:r>
        <w:rPr>
          <w:rFonts w:ascii="Arial" w:eastAsia="Arial" w:hAnsi="Arial" w:cs="Arial"/>
          <w:i/>
          <w:spacing w:val="1"/>
          <w:sz w:val="18"/>
          <w:szCs w:val="18"/>
        </w:rPr>
        <w:t>.</w:t>
      </w:r>
      <w:r>
        <w:rPr>
          <w:rFonts w:ascii="Arial" w:eastAsia="Arial" w:hAnsi="Arial" w:cs="Arial"/>
          <w:i/>
          <w:sz w:val="18"/>
          <w:szCs w:val="18"/>
        </w:rPr>
        <w:t>)</w:t>
      </w:r>
      <w:r>
        <w:rPr>
          <w:rFonts w:ascii="Arial" w:eastAsia="Arial" w:hAnsi="Arial" w:cs="Arial"/>
          <w:i/>
          <w:sz w:val="18"/>
          <w:szCs w:val="18"/>
        </w:rPr>
        <w:t xml:space="preserve">                                              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li</w:t>
      </w:r>
      <w:r>
        <w:rPr>
          <w:rFonts w:ascii="Arial" w:eastAsia="Arial" w:hAnsi="Arial" w:cs="Arial"/>
          <w:spacing w:val="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m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u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i</w:t>
      </w:r>
      <w:r>
        <w:rPr>
          <w:rFonts w:ascii="Arial" w:eastAsia="Arial" w:hAnsi="Arial" w:cs="Arial"/>
          <w:w w:val="104"/>
          <w:sz w:val="18"/>
          <w:szCs w:val="18"/>
        </w:rPr>
        <w:t>c</w:t>
      </w:r>
    </w:p>
    <w:p w:rsidR="00B135D3" w:rsidRDefault="000D677E">
      <w:pPr>
        <w:spacing w:before="9" w:line="250" w:lineRule="auto"/>
        <w:ind w:left="544" w:right="3511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Pr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 </w:t>
      </w:r>
      <w:r w:rsidRPr="008C5A87">
        <w:rPr>
          <w:rFonts w:ascii="Arial" w:eastAsia="Arial" w:hAnsi="Arial" w:cs="Arial"/>
          <w:i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Pr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</w:t>
      </w:r>
      <w:r w:rsidRPr="008C5A87">
        <w:rPr>
          <w:rFonts w:ascii="Arial" w:eastAsia="Arial" w:hAnsi="Arial" w:cs="Arial"/>
          <w:i/>
          <w:spacing w:val="36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p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w w:val="104"/>
          <w:sz w:val="18"/>
          <w:szCs w:val="18"/>
        </w:rPr>
        <w:t>st</w:t>
      </w:r>
    </w:p>
    <w:p w:rsidR="00B135D3" w:rsidRDefault="00B135D3">
      <w:pPr>
        <w:spacing w:before="19" w:line="200" w:lineRule="exact"/>
      </w:pPr>
    </w:p>
    <w:p w:rsidR="00B135D3" w:rsidRPr="008C5A87" w:rsidRDefault="000D677E">
      <w:pPr>
        <w:tabs>
          <w:tab w:val="left" w:pos="540"/>
        </w:tabs>
        <w:spacing w:line="249" w:lineRule="auto"/>
        <w:ind w:left="544" w:right="3182" w:hanging="43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z w:val="18"/>
          <w:szCs w:val="18"/>
          <w:lang w:val="de-DE"/>
        </w:rPr>
        <w:t>9</w:t>
      </w:r>
      <w:r w:rsidRPr="008C5A87">
        <w:rPr>
          <w:rFonts w:ascii="Arial" w:eastAsia="Arial" w:hAnsi="Arial" w:cs="Arial"/>
          <w:b/>
          <w:spacing w:val="-4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ab/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blä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eb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blo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sse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au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eh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loo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3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nd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s                                                            </w:t>
      </w:r>
      <w:r w:rsidRPr="008C5A87">
        <w:rPr>
          <w:rFonts w:ascii="Arial" w:eastAsia="Arial" w:hAnsi="Arial" w:cs="Arial"/>
          <w:b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</w:p>
    <w:p w:rsidR="00B135D3" w:rsidRDefault="000D677E">
      <w:pPr>
        <w:spacing w:before="6" w:line="249" w:lineRule="auto"/>
        <w:ind w:left="544" w:right="2967"/>
        <w:rPr>
          <w:rFonts w:ascii="Arial" w:eastAsia="Arial" w:hAnsi="Arial" w:cs="Arial"/>
          <w:sz w:val="18"/>
          <w:szCs w:val="18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ag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                                     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 xml:space="preserve"> b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ld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/bo</w:t>
      </w:r>
      <w:r w:rsidRPr="008C5A87">
        <w:rPr>
          <w:rFonts w:ascii="Arial" w:eastAsia="Arial" w:hAnsi="Arial" w:cs="Arial"/>
          <w:spacing w:val="-5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rl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Gl</w:t>
      </w:r>
      <w:r w:rsidRPr="008C5A87">
        <w:rPr>
          <w:rFonts w:ascii="Arial" w:eastAsia="Arial" w:hAnsi="Arial" w:cs="Arial"/>
          <w:b/>
          <w:i/>
          <w:spacing w:val="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b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)                                                    </w:t>
      </w:r>
      <w:r w:rsidRPr="008C5A87">
        <w:rPr>
          <w:rFonts w:ascii="Arial" w:eastAsia="Arial" w:hAnsi="Arial" w:cs="Arial"/>
          <w:i/>
          <w:spacing w:val="30"/>
          <w:sz w:val="18"/>
          <w:szCs w:val="18"/>
          <w:lang w:val="de-DE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:</w:t>
      </w:r>
      <w:r>
        <w:rPr>
          <w:rFonts w:ascii="Arial" w:eastAsia="Arial" w:hAnsi="Arial" w:cs="Arial"/>
          <w:i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fo</w:t>
      </w:r>
      <w:r>
        <w:rPr>
          <w:rFonts w:ascii="Arial" w:eastAsia="Arial" w:hAnsi="Arial" w:cs="Arial"/>
          <w:spacing w:val="-2"/>
          <w:w w:val="104"/>
          <w:sz w:val="18"/>
          <w:szCs w:val="18"/>
        </w:rPr>
        <w:t>r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un</w:t>
      </w:r>
      <w:r>
        <w:rPr>
          <w:rFonts w:ascii="Arial" w:eastAsia="Arial" w:hAnsi="Arial" w:cs="Arial"/>
          <w:w w:val="104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da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ben</w:t>
      </w:r>
      <w:r>
        <w:rPr>
          <w:rFonts w:ascii="Arial" w:eastAsia="Arial" w:hAnsi="Arial" w:cs="Arial"/>
          <w:spacing w:val="5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jah</w:t>
      </w:r>
      <w:r>
        <w:rPr>
          <w:rFonts w:ascii="Arial" w:eastAsia="Arial" w:hAnsi="Arial" w:cs="Arial"/>
          <w:sz w:val="18"/>
          <w:szCs w:val="18"/>
        </w:rPr>
        <w:t>r,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-e                                               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1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>s)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li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f</w:t>
      </w:r>
      <w:r>
        <w:rPr>
          <w:rFonts w:ascii="Arial" w:eastAsia="Arial" w:hAnsi="Arial" w:cs="Arial"/>
          <w:w w:val="104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da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sz w:val="18"/>
          <w:szCs w:val="18"/>
        </w:rPr>
        <w:t>u</w:t>
      </w:r>
      <w:r>
        <w:rPr>
          <w:rFonts w:ascii="Arial" w:eastAsia="Arial" w:hAnsi="Arial" w:cs="Arial"/>
          <w:b/>
          <w:spacing w:val="2"/>
          <w:sz w:val="18"/>
          <w:szCs w:val="18"/>
        </w:rPr>
        <w:t>r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-s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au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an</w:t>
      </w:r>
      <w:r>
        <w:rPr>
          <w:rFonts w:ascii="Arial" w:eastAsia="Arial" w:hAnsi="Arial" w:cs="Arial"/>
          <w:w w:val="104"/>
          <w:sz w:val="18"/>
          <w:szCs w:val="18"/>
        </w:rPr>
        <w:t>t</w:t>
      </w:r>
    </w:p>
    <w:p w:rsidR="00B135D3" w:rsidRPr="008C5A87" w:rsidRDefault="000D677E">
      <w:pPr>
        <w:spacing w:before="3" w:line="247" w:lineRule="auto"/>
        <w:ind w:left="544" w:right="2807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u w:val="single" w:color="000000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tof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hein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’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se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s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                       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st</w:t>
      </w:r>
    </w:p>
    <w:p w:rsidR="00B135D3" w:rsidRPr="008C5A87" w:rsidRDefault="000D677E">
      <w:pPr>
        <w:spacing w:before="2" w:line="250" w:lineRule="auto"/>
        <w:ind w:left="544" w:right="3027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3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3"/>
          <w:sz w:val="18"/>
          <w:szCs w:val="18"/>
          <w:lang w:val="de-DE"/>
        </w:rPr>
        <w:t>eb</w:t>
      </w:r>
      <w:r w:rsidRPr="008C5A87">
        <w:rPr>
          <w:rFonts w:ascii="Arial" w:eastAsia="Arial" w:hAnsi="Arial" w:cs="Arial"/>
          <w:i/>
          <w:spacing w:val="1"/>
          <w:w w:val="103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3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w w:val="10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2"/>
          <w:w w:val="103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w w:val="10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3"/>
          <w:sz w:val="18"/>
          <w:szCs w:val="18"/>
          <w:lang w:val="de-DE"/>
        </w:rPr>
        <w:t>ag</w:t>
      </w:r>
      <w:r w:rsidRPr="008C5A87">
        <w:rPr>
          <w:rFonts w:ascii="Arial" w:eastAsia="Arial" w:hAnsi="Arial" w:cs="Arial"/>
          <w:spacing w:val="2"/>
          <w:w w:val="103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3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3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w w:val="10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3"/>
          <w:w w:val="10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3"/>
          <w:sz w:val="18"/>
          <w:szCs w:val="18"/>
          <w:lang w:val="de-DE"/>
        </w:rPr>
        <w:t>ee</w:t>
      </w:r>
      <w:r w:rsidRPr="008C5A87">
        <w:rPr>
          <w:rFonts w:ascii="Arial" w:eastAsia="Arial" w:hAnsi="Arial" w:cs="Arial"/>
          <w:w w:val="103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8"/>
          <w:w w:val="10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-s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</w:t>
      </w:r>
      <w:r w:rsidRPr="008C5A87">
        <w:rPr>
          <w:rFonts w:ascii="Arial" w:eastAsia="Arial" w:hAnsi="Arial" w:cs="Arial"/>
          <w:spacing w:val="3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y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bu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ta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-e                                      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hild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n’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hd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</w:p>
    <w:p w:rsidR="00B135D3" w:rsidRPr="008C5A87" w:rsidRDefault="000D677E">
      <w:pPr>
        <w:spacing w:before="2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fü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e 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v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’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se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al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ot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4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-s                                                            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a</w:t>
      </w:r>
    </w:p>
    <w:p w:rsidR="00B135D3" w:rsidRPr="008C5A87" w:rsidRDefault="000D677E">
      <w:pPr>
        <w:spacing w:before="6" w:line="250" w:lineRule="auto"/>
        <w:ind w:left="544" w:right="3258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/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J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u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ndl</w:t>
      </w:r>
      <w:r w:rsidRPr="008C5A87">
        <w:rPr>
          <w:rFonts w:ascii="Arial" w:eastAsia="Arial" w:hAnsi="Arial" w:cs="Arial"/>
          <w:b/>
          <w:spacing w:val="-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ch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 -n                                      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ole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ung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(S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ei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e         </w:t>
      </w:r>
      <w:r w:rsidRPr="008C5A87">
        <w:rPr>
          <w:rFonts w:ascii="Arial" w:eastAsia="Arial" w:hAnsi="Arial" w:cs="Arial"/>
          <w:i/>
          <w:spacing w:val="4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xc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apol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y</w:t>
      </w:r>
    </w:p>
    <w:p w:rsidR="00B135D3" w:rsidRPr="008C5A87" w:rsidRDefault="000D677E">
      <w:pPr>
        <w:spacing w:before="2"/>
        <w:ind w:left="67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i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ig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un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 xml:space="preserve">g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 xml:space="preserve"> f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ü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i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i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i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Sc</w:t>
      </w:r>
      <w:r w:rsidRPr="008C5A87">
        <w:rPr>
          <w:rFonts w:ascii="Arial" w:eastAsia="Arial" w:hAnsi="Arial" w:cs="Arial"/>
          <w:i/>
          <w:spacing w:val="4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ule</w:t>
      </w:r>
      <w:r w:rsidRPr="008C5A87">
        <w:rPr>
          <w:rFonts w:ascii="Arial" w:eastAsia="Arial" w:hAnsi="Arial" w:cs="Arial"/>
          <w:i/>
          <w:spacing w:val="1"/>
          <w:w w:val="104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i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 w:line="250" w:lineRule="auto"/>
        <w:ind w:left="544" w:right="2769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eb</w:t>
      </w:r>
      <w:r w:rsidRPr="008C5A87">
        <w:rPr>
          <w:rFonts w:ascii="Arial" w:eastAsia="Arial" w:hAnsi="Arial" w:cs="Arial"/>
          <w:i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ta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no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eb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rz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</w:t>
      </w:r>
      <w:r w:rsidRPr="008C5A87">
        <w:rPr>
          <w:rFonts w:ascii="Arial" w:eastAsia="Arial" w:hAnsi="Arial" w:cs="Arial"/>
          <w:spacing w:val="4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an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line="250" w:lineRule="auto"/>
        <w:ind w:left="544" w:right="3439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eb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</w:t>
      </w:r>
      <w:r w:rsidRPr="008C5A87">
        <w:rPr>
          <w:rFonts w:ascii="Arial" w:eastAsia="Arial" w:hAnsi="Arial" w:cs="Arial"/>
          <w:spacing w:val="2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th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ke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5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z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                  </w:t>
      </w:r>
      <w:r w:rsidRPr="008C5A87">
        <w:rPr>
          <w:rFonts w:ascii="Arial" w:eastAsia="Arial" w:hAnsi="Arial" w:cs="Arial"/>
          <w:spacing w:val="4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and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auf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läu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</w:t>
      </w:r>
      <w:r w:rsidRPr="008C5A87">
        <w:rPr>
          <w:rFonts w:ascii="Arial" w:eastAsia="Arial" w:hAnsi="Arial" w:cs="Arial"/>
          <w:spacing w:val="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*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*                                                       </w:t>
      </w:r>
      <w:r w:rsidRPr="008C5A87">
        <w:rPr>
          <w:rFonts w:ascii="Arial" w:eastAsia="Arial" w:hAnsi="Arial" w:cs="Arial"/>
          <w:spacing w:val="4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p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adul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t 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                                       </w:t>
      </w:r>
      <w:r w:rsidRPr="008C5A87">
        <w:rPr>
          <w:rFonts w:ascii="Arial" w:eastAsia="Arial" w:hAnsi="Arial" w:cs="Arial"/>
          <w:spacing w:val="3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e</w:t>
      </w:r>
    </w:p>
    <w:p w:rsidR="00B135D3" w:rsidRPr="008C5A87" w:rsidRDefault="000D677E">
      <w:pPr>
        <w:spacing w:before="2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ig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ige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e</w:t>
      </w:r>
      <w:r w:rsidRPr="008C5A87">
        <w:rPr>
          <w:rFonts w:ascii="Arial" w:eastAsia="Arial" w:hAnsi="Arial" w:cs="Arial"/>
          <w:spacing w:val="2"/>
          <w:sz w:val="18"/>
          <w:szCs w:val="18"/>
          <w:u w:val="single" w:color="000000"/>
          <w:lang w:val="de-DE"/>
        </w:rPr>
        <w:t>i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ß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ge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indu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iou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,</w:t>
      </w:r>
    </w:p>
    <w:p w:rsidR="00B135D3" w:rsidRDefault="000D677E">
      <w:pPr>
        <w:spacing w:before="6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2"/>
          <w:sz w:val="18"/>
          <w:szCs w:val="18"/>
        </w:rPr>
        <w:t>g</w:t>
      </w:r>
      <w:r>
        <w:rPr>
          <w:rFonts w:ascii="Arial" w:eastAsia="Arial" w:hAnsi="Arial" w:cs="Arial"/>
          <w:b/>
          <w:spacing w:val="1"/>
          <w:sz w:val="18"/>
          <w:szCs w:val="18"/>
        </w:rPr>
        <w:t>eh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ö</w:t>
      </w:r>
      <w:r>
        <w:rPr>
          <w:rFonts w:ascii="Arial" w:eastAsia="Arial" w:hAnsi="Arial" w:cs="Arial"/>
          <w:b/>
          <w:spacing w:val="-1"/>
          <w:sz w:val="18"/>
          <w:szCs w:val="18"/>
        </w:rPr>
        <w:t>re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2"/>
          <w:sz w:val="18"/>
          <w:szCs w:val="18"/>
        </w:rPr>
        <w:t>z</w:t>
      </w:r>
      <w:r>
        <w:rPr>
          <w:rFonts w:ascii="Arial" w:eastAsia="Arial" w:hAnsi="Arial" w:cs="Arial"/>
          <w:b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ö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ö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t                            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belo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h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igh</w:t>
      </w:r>
      <w:r>
        <w:rPr>
          <w:rFonts w:ascii="Arial" w:eastAsia="Arial" w:hAnsi="Arial" w:cs="Arial"/>
          <w:spacing w:val="3"/>
          <w:w w:val="104"/>
          <w:sz w:val="18"/>
          <w:szCs w:val="18"/>
        </w:rPr>
        <w:t>t/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p</w:t>
      </w:r>
      <w:r>
        <w:rPr>
          <w:rFonts w:ascii="Arial" w:eastAsia="Arial" w:hAnsi="Arial" w:cs="Arial"/>
          <w:w w:val="104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p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e</w:t>
      </w:r>
      <w:r>
        <w:rPr>
          <w:rFonts w:ascii="Arial" w:eastAsia="Arial" w:hAnsi="Arial" w:cs="Arial"/>
          <w:w w:val="104"/>
          <w:sz w:val="18"/>
          <w:szCs w:val="18"/>
        </w:rPr>
        <w:t>r)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2"/>
          <w:sz w:val="18"/>
          <w:szCs w:val="18"/>
        </w:rPr>
        <w:t>h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u</w:t>
      </w:r>
      <w:r>
        <w:rPr>
          <w:rFonts w:ascii="Arial" w:eastAsia="Arial" w:hAnsi="Arial" w:cs="Arial"/>
          <w:b/>
          <w:spacing w:val="1"/>
          <w:sz w:val="18"/>
          <w:szCs w:val="18"/>
        </w:rPr>
        <w:t>pen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  <w:u w:val="single" w:color="000000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t                                        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ho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h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w w:val="104"/>
          <w:sz w:val="18"/>
          <w:szCs w:val="18"/>
        </w:rPr>
        <w:t>rn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18"/>
          <w:szCs w:val="18"/>
        </w:rPr>
        <w:t>m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sz w:val="18"/>
          <w:szCs w:val="18"/>
        </w:rPr>
        <w:t>s</w:t>
      </w:r>
      <w:r>
        <w:rPr>
          <w:rFonts w:ascii="Arial" w:eastAsia="Arial" w:hAnsi="Arial" w:cs="Arial"/>
          <w:b/>
          <w:spacing w:val="2"/>
          <w:sz w:val="18"/>
          <w:szCs w:val="18"/>
        </w:rPr>
        <w:t>t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 xml:space="preserve">s                                                               </w:t>
      </w:r>
      <w:r>
        <w:rPr>
          <w:rFonts w:ascii="Arial" w:eastAsia="Arial" w:hAnsi="Arial" w:cs="Arial"/>
          <w:b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w w:val="104"/>
          <w:sz w:val="18"/>
          <w:szCs w:val="18"/>
        </w:rPr>
        <w:t>m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s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l</w:t>
      </w:r>
      <w:r>
        <w:rPr>
          <w:rFonts w:ascii="Arial" w:eastAsia="Arial" w:hAnsi="Arial" w:cs="Arial"/>
          <w:w w:val="104"/>
          <w:sz w:val="18"/>
          <w:szCs w:val="18"/>
        </w:rPr>
        <w:t>y</w:t>
      </w:r>
    </w:p>
    <w:p w:rsidR="00B135D3" w:rsidRDefault="000D677E">
      <w:pPr>
        <w:spacing w:before="11" w:line="249" w:lineRule="auto"/>
        <w:ind w:left="544" w:right="257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18"/>
          <w:szCs w:val="18"/>
        </w:rPr>
        <w:t>m</w:t>
      </w:r>
      <w:r>
        <w:rPr>
          <w:rFonts w:ascii="Arial" w:eastAsia="Arial" w:hAnsi="Arial" w:cs="Arial"/>
          <w:b/>
          <w:i/>
          <w:spacing w:val="1"/>
          <w:sz w:val="18"/>
          <w:szCs w:val="18"/>
        </w:rPr>
        <w:t>ü</w:t>
      </w:r>
      <w:r>
        <w:rPr>
          <w:rFonts w:ascii="Arial" w:eastAsia="Arial" w:hAnsi="Arial" w:cs="Arial"/>
          <w:b/>
          <w:spacing w:val="-1"/>
          <w:sz w:val="18"/>
          <w:szCs w:val="18"/>
        </w:rPr>
        <w:t>s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sz w:val="18"/>
          <w:szCs w:val="18"/>
        </w:rPr>
        <w:t>ü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/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i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 xml:space="preserve">t                   </w:t>
      </w:r>
      <w:r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ha</w:t>
      </w:r>
      <w:r>
        <w:rPr>
          <w:rFonts w:ascii="Arial" w:eastAsia="Arial" w:hAnsi="Arial" w:cs="Arial"/>
          <w:spacing w:val="2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w w:val="104"/>
          <w:sz w:val="18"/>
          <w:szCs w:val="18"/>
        </w:rPr>
        <w:t>t</w:t>
      </w:r>
      <w:r>
        <w:rPr>
          <w:rFonts w:ascii="Arial" w:eastAsia="Arial" w:hAnsi="Arial" w:cs="Arial"/>
          <w:w w:val="104"/>
          <w:sz w:val="18"/>
          <w:szCs w:val="18"/>
        </w:rPr>
        <w:t xml:space="preserve">o </w:t>
      </w:r>
      <w:r>
        <w:rPr>
          <w:rFonts w:ascii="Arial" w:eastAsia="Arial" w:hAnsi="Arial" w:cs="Arial"/>
          <w:b/>
          <w:spacing w:val="-2"/>
          <w:sz w:val="18"/>
          <w:szCs w:val="18"/>
        </w:rPr>
        <w:t>o</w:t>
      </w:r>
      <w:r>
        <w:rPr>
          <w:rFonts w:ascii="Arial" w:eastAsia="Arial" w:hAnsi="Arial" w:cs="Arial"/>
          <w:b/>
          <w:spacing w:val="2"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g</w:t>
      </w:r>
      <w:r>
        <w:rPr>
          <w:rFonts w:ascii="Arial" w:eastAsia="Arial" w:hAnsi="Arial" w:cs="Arial"/>
          <w:b/>
          <w:spacing w:val="1"/>
          <w:sz w:val="18"/>
          <w:szCs w:val="18"/>
        </w:rPr>
        <w:t>an</w:t>
      </w:r>
      <w:r>
        <w:rPr>
          <w:rFonts w:ascii="Arial" w:eastAsia="Arial" w:hAnsi="Arial" w:cs="Arial"/>
          <w:b/>
          <w:spacing w:val="-2"/>
          <w:sz w:val="18"/>
          <w:szCs w:val="18"/>
        </w:rPr>
        <w:t>i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ani</w:t>
      </w:r>
      <w:r>
        <w:rPr>
          <w:rFonts w:ascii="Arial" w:eastAsia="Arial" w:hAnsi="Arial" w:cs="Arial"/>
          <w:spacing w:val="2"/>
          <w:sz w:val="18"/>
          <w:szCs w:val="18"/>
        </w:rPr>
        <w:t>s</w:t>
      </w:r>
      <w:r>
        <w:rPr>
          <w:rFonts w:ascii="Arial" w:eastAsia="Arial" w:hAnsi="Arial" w:cs="Arial"/>
          <w:spacing w:val="-3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ani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  <w:u w:val="single" w:color="000000"/>
        </w:rPr>
        <w:t>i</w:t>
      </w:r>
      <w:r>
        <w:rPr>
          <w:rFonts w:ascii="Arial" w:eastAsia="Arial" w:hAnsi="Arial" w:cs="Arial"/>
          <w:spacing w:val="1"/>
          <w:sz w:val="18"/>
          <w:szCs w:val="18"/>
          <w:u w:val="single" w:color="000000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rt            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ange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o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r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gani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z</w:t>
      </w:r>
      <w:r>
        <w:rPr>
          <w:rFonts w:ascii="Arial" w:eastAsia="Arial" w:hAnsi="Arial" w:cs="Arial"/>
          <w:w w:val="104"/>
          <w:sz w:val="18"/>
          <w:szCs w:val="18"/>
        </w:rPr>
        <w:t xml:space="preserve">e </w:t>
      </w:r>
      <w:r>
        <w:rPr>
          <w:rFonts w:ascii="Arial" w:eastAsia="Arial" w:hAnsi="Arial" w:cs="Arial"/>
          <w:b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‚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un</w:t>
      </w:r>
      <w:r>
        <w:rPr>
          <w:rFonts w:ascii="Arial" w:eastAsia="Arial" w:hAnsi="Arial" w:cs="Arial"/>
          <w:i/>
          <w:spacing w:val="1"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G</w:t>
      </w:r>
      <w:r>
        <w:rPr>
          <w:rFonts w:ascii="Arial" w:eastAsia="Arial" w:hAnsi="Arial" w:cs="Arial"/>
          <w:i/>
          <w:spacing w:val="-1"/>
          <w:sz w:val="18"/>
          <w:szCs w:val="18"/>
        </w:rPr>
        <w:t>eb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1"/>
          <w:sz w:val="18"/>
          <w:szCs w:val="18"/>
        </w:rPr>
        <w:t>ta</w:t>
      </w:r>
      <w:r>
        <w:rPr>
          <w:rFonts w:ascii="Arial" w:eastAsia="Arial" w:hAnsi="Arial" w:cs="Arial"/>
          <w:i/>
          <w:spacing w:val="-1"/>
          <w:sz w:val="18"/>
          <w:szCs w:val="18"/>
        </w:rPr>
        <w:t>g</w:t>
      </w:r>
      <w:r>
        <w:rPr>
          <w:rFonts w:ascii="Arial" w:eastAsia="Arial" w:hAnsi="Arial" w:cs="Arial"/>
          <w:i/>
          <w:sz w:val="18"/>
          <w:szCs w:val="18"/>
        </w:rPr>
        <w:t xml:space="preserve">)                               </w:t>
      </w:r>
      <w:r>
        <w:rPr>
          <w:rFonts w:ascii="Arial" w:eastAsia="Arial" w:hAnsi="Arial" w:cs="Arial"/>
          <w:i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oun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1"/>
          <w:sz w:val="18"/>
          <w:szCs w:val="18"/>
        </w:rPr>
        <w:t>b</w:t>
      </w:r>
      <w:r>
        <w:rPr>
          <w:rFonts w:ascii="Arial" w:eastAsia="Arial" w:hAnsi="Arial" w:cs="Arial"/>
          <w:i/>
          <w:spacing w:val="-1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th</w:t>
      </w:r>
      <w:r>
        <w:rPr>
          <w:rFonts w:ascii="Arial" w:eastAsia="Arial" w:hAnsi="Arial" w:cs="Arial"/>
          <w:i/>
          <w:spacing w:val="-1"/>
          <w:sz w:val="18"/>
          <w:szCs w:val="18"/>
        </w:rPr>
        <w:t>da</w:t>
      </w:r>
      <w:r>
        <w:rPr>
          <w:rFonts w:ascii="Arial" w:eastAsia="Arial" w:hAnsi="Arial" w:cs="Arial"/>
          <w:i/>
          <w:spacing w:val="2"/>
          <w:sz w:val="18"/>
          <w:szCs w:val="18"/>
        </w:rPr>
        <w:t>y</w:t>
      </w:r>
      <w:r>
        <w:rPr>
          <w:rFonts w:ascii="Arial" w:eastAsia="Arial" w:hAnsi="Arial" w:cs="Arial"/>
          <w:i/>
          <w:sz w:val="18"/>
          <w:szCs w:val="18"/>
        </w:rPr>
        <w:t>,</w:t>
      </w:r>
      <w:r>
        <w:rPr>
          <w:rFonts w:ascii="Arial" w:eastAsia="Arial" w:hAnsi="Arial" w:cs="Arial"/>
          <w:i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b</w:t>
      </w:r>
      <w:r>
        <w:rPr>
          <w:rFonts w:ascii="Arial" w:eastAsia="Arial" w:hAnsi="Arial" w:cs="Arial"/>
          <w:i/>
          <w:spacing w:val="2"/>
          <w:sz w:val="18"/>
          <w:szCs w:val="18"/>
        </w:rPr>
        <w:t>i</w:t>
      </w:r>
      <w:r>
        <w:rPr>
          <w:rFonts w:ascii="Arial" w:eastAsia="Arial" w:hAnsi="Arial" w:cs="Arial"/>
          <w:i/>
          <w:sz w:val="18"/>
          <w:szCs w:val="18"/>
        </w:rPr>
        <w:t>g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5"/>
          <w:w w:val="104"/>
          <w:sz w:val="18"/>
          <w:szCs w:val="18"/>
        </w:rPr>
        <w:t>„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O</w:t>
      </w:r>
      <w:r>
        <w:rPr>
          <w:rFonts w:ascii="Arial" w:eastAsia="Arial" w:hAnsi="Arial" w:cs="Arial"/>
          <w:i/>
          <w:w w:val="104"/>
          <w:sz w:val="18"/>
          <w:szCs w:val="18"/>
        </w:rPr>
        <w:t xml:space="preserve">“) 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b/>
          <w:spacing w:val="2"/>
          <w:sz w:val="18"/>
          <w:szCs w:val="18"/>
        </w:rPr>
        <w:t>z</w:t>
      </w:r>
      <w:r>
        <w:rPr>
          <w:rFonts w:ascii="Arial" w:eastAsia="Arial" w:hAnsi="Arial" w:cs="Arial"/>
          <w:b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z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z</w:t>
      </w:r>
      <w:r>
        <w:rPr>
          <w:rFonts w:ascii="Arial" w:eastAsia="Arial" w:hAnsi="Arial" w:cs="Arial"/>
          <w:sz w:val="18"/>
          <w:szCs w:val="18"/>
        </w:rPr>
        <w:t xml:space="preserve">t                                      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pacing w:val="3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w w:val="104"/>
          <w:sz w:val="18"/>
          <w:szCs w:val="18"/>
        </w:rPr>
        <w:t>dan</w:t>
      </w:r>
      <w:r>
        <w:rPr>
          <w:rFonts w:ascii="Arial" w:eastAsia="Arial" w:hAnsi="Arial" w:cs="Arial"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w w:val="104"/>
          <w:sz w:val="18"/>
          <w:szCs w:val="18"/>
        </w:rPr>
        <w:t>e</w:t>
      </w:r>
    </w:p>
    <w:p w:rsidR="00B135D3" w:rsidRPr="008C5A87" w:rsidRDefault="000D677E">
      <w:pPr>
        <w:spacing w:before="3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i/>
          <w:spacing w:val="-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b/>
          <w:spacing w:val="-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b/>
          <w:spacing w:val="-5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6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b/>
          <w:spacing w:val="-3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b/>
          <w:spacing w:val="-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pacing w:val="-3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6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b/>
          <w:spacing w:val="-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4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 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6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5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i/>
          <w:spacing w:val="-6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5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6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ig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Default="000D677E">
      <w:pPr>
        <w:spacing w:before="9"/>
        <w:ind w:left="5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(=</w:t>
      </w:r>
      <w:r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m)</w:t>
      </w:r>
      <w:r>
        <w:rPr>
          <w:rFonts w:ascii="Arial" w:eastAsia="Arial" w:hAnsi="Arial" w:cs="Arial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1"/>
          <w:sz w:val="18"/>
          <w:szCs w:val="18"/>
        </w:rPr>
        <w:t>di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l</w:t>
      </w:r>
      <w:r>
        <w:rPr>
          <w:rFonts w:ascii="Arial" w:eastAsia="Arial" w:hAnsi="Arial" w:cs="Arial"/>
          <w:i/>
          <w:spacing w:val="1"/>
          <w:sz w:val="18"/>
          <w:szCs w:val="18"/>
        </w:rPr>
        <w:t>t</w:t>
      </w:r>
      <w:r>
        <w:rPr>
          <w:rFonts w:ascii="Arial" w:eastAsia="Arial" w:hAnsi="Arial" w:cs="Arial"/>
          <w:i/>
          <w:spacing w:val="-1"/>
          <w:sz w:val="18"/>
          <w:szCs w:val="18"/>
        </w:rPr>
        <w:t>e</w:t>
      </w:r>
      <w:r>
        <w:rPr>
          <w:rFonts w:ascii="Arial" w:eastAsia="Arial" w:hAnsi="Arial" w:cs="Arial"/>
          <w:i/>
          <w:spacing w:val="5"/>
          <w:sz w:val="18"/>
          <w:szCs w:val="18"/>
        </w:rPr>
        <w:t>r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v</w:t>
      </w:r>
      <w:r>
        <w:rPr>
          <w:rFonts w:ascii="Arial" w:eastAsia="Arial" w:hAnsi="Arial" w:cs="Arial"/>
          <w:i/>
          <w:spacing w:val="-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m</w:t>
      </w:r>
      <w:r>
        <w:rPr>
          <w:rFonts w:ascii="Arial" w:eastAsia="Arial" w:hAnsi="Arial" w:cs="Arial"/>
          <w:i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sz w:val="18"/>
          <w:szCs w:val="18"/>
        </w:rPr>
        <w:t>K</w:t>
      </w:r>
      <w:r>
        <w:rPr>
          <w:rFonts w:ascii="Arial" w:eastAsia="Arial" w:hAnsi="Arial" w:cs="Arial"/>
          <w:i/>
          <w:spacing w:val="2"/>
          <w:sz w:val="18"/>
          <w:szCs w:val="18"/>
        </w:rPr>
        <w:t>i</w:t>
      </w:r>
      <w:r>
        <w:rPr>
          <w:rFonts w:ascii="Arial" w:eastAsia="Arial" w:hAnsi="Arial" w:cs="Arial"/>
          <w:i/>
          <w:spacing w:val="-1"/>
          <w:sz w:val="18"/>
          <w:szCs w:val="18"/>
        </w:rPr>
        <w:t>n</w:t>
      </w:r>
      <w:r>
        <w:rPr>
          <w:rFonts w:ascii="Arial" w:eastAsia="Arial" w:hAnsi="Arial" w:cs="Arial"/>
          <w:i/>
          <w:spacing w:val="1"/>
          <w:sz w:val="18"/>
          <w:szCs w:val="18"/>
        </w:rPr>
        <w:t>d</w:t>
      </w:r>
      <w:r>
        <w:rPr>
          <w:rFonts w:ascii="Arial" w:eastAsia="Arial" w:hAnsi="Arial" w:cs="Arial"/>
          <w:i/>
          <w:sz w:val="18"/>
          <w:szCs w:val="18"/>
        </w:rPr>
        <w:t xml:space="preserve">)              </w:t>
      </w:r>
      <w:r>
        <w:rPr>
          <w:rFonts w:ascii="Arial" w:eastAsia="Arial" w:hAnsi="Arial" w:cs="Arial"/>
          <w:i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sz w:val="18"/>
          <w:szCs w:val="18"/>
        </w:rPr>
        <w:t>(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p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en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o</w:t>
      </w:r>
      <w:r>
        <w:rPr>
          <w:rFonts w:ascii="Arial" w:eastAsia="Arial" w:hAnsi="Arial" w:cs="Arial"/>
          <w:i/>
          <w:sz w:val="18"/>
          <w:szCs w:val="18"/>
        </w:rPr>
        <w:t>f</w:t>
      </w:r>
      <w:r>
        <w:rPr>
          <w:rFonts w:ascii="Arial" w:eastAsia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th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2"/>
          <w:w w:val="104"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w w:val="104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ild</w:t>
      </w:r>
      <w:r>
        <w:rPr>
          <w:rFonts w:ascii="Arial" w:eastAsia="Arial" w:hAnsi="Arial" w:cs="Arial"/>
          <w:i/>
          <w:w w:val="104"/>
          <w:sz w:val="18"/>
          <w:szCs w:val="18"/>
        </w:rPr>
        <w:t>)</w:t>
      </w:r>
    </w:p>
    <w:p w:rsidR="00B135D3" w:rsidRPr="008C5A87" w:rsidRDefault="000D677E">
      <w:pPr>
        <w:spacing w:before="9" w:line="250" w:lineRule="auto"/>
        <w:ind w:left="544" w:right="3852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-1"/>
          <w:sz w:val="18"/>
          <w:szCs w:val="18"/>
          <w:u w:val="thick" w:color="000000"/>
          <w:lang w:val="de-DE"/>
        </w:rPr>
        <w:t>a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r                                                                      </w:t>
      </w:r>
      <w:r w:rsidRPr="008C5A87">
        <w:rPr>
          <w:rFonts w:ascii="Arial" w:eastAsia="Arial" w:hAnsi="Arial" w:cs="Arial"/>
          <w:b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e </w:t>
      </w:r>
      <w:r w:rsidRPr="008C5A87">
        <w:rPr>
          <w:rFonts w:ascii="Arial" w:eastAsia="Arial" w:hAnsi="Arial" w:cs="Arial"/>
          <w:b/>
          <w:spacing w:val="3"/>
          <w:w w:val="104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spacing w:val="-1"/>
          <w:w w:val="104"/>
          <w:sz w:val="18"/>
          <w:szCs w:val="18"/>
          <w:u w:val="thick" w:color="000000"/>
          <w:lang w:val="de-DE"/>
        </w:rPr>
        <w:t>e</w:t>
      </w:r>
      <w:r w:rsidRPr="008C5A87">
        <w:rPr>
          <w:rFonts w:ascii="Arial" w:eastAsia="Arial" w:hAnsi="Arial" w:cs="Arial"/>
          <w:b/>
          <w:spacing w:val="-2"/>
          <w:w w:val="104"/>
          <w:sz w:val="18"/>
          <w:szCs w:val="18"/>
          <w:u w:val="thick" w:color="000000"/>
          <w:lang w:val="de-DE"/>
        </w:rPr>
        <w:t>i</w:t>
      </w:r>
      <w:r w:rsidRPr="008C5A87">
        <w:rPr>
          <w:rFonts w:ascii="Arial" w:eastAsia="Arial" w:hAnsi="Arial" w:cs="Arial"/>
          <w:b/>
          <w:spacing w:val="2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b/>
          <w:spacing w:val="-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z w:val="18"/>
          <w:szCs w:val="18"/>
          <w:lang w:val="de-DE"/>
        </w:rPr>
        <w:t xml:space="preserve">                                                                    </w:t>
      </w:r>
      <w:r w:rsidRPr="008C5A87">
        <w:rPr>
          <w:rFonts w:ascii="Arial" w:eastAsia="Arial" w:hAnsi="Arial" w:cs="Arial"/>
          <w:b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f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u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r </w:t>
      </w:r>
      <w:r w:rsidRPr="008C5A87">
        <w:rPr>
          <w:rFonts w:ascii="Arial" w:eastAsia="Arial" w:hAnsi="Arial" w:cs="Arial"/>
          <w:b/>
          <w:spacing w:val="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b/>
          <w:i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b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b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9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i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</w:t>
      </w:r>
      <w:r w:rsidRPr="008C5A87">
        <w:rPr>
          <w:rFonts w:ascii="Arial" w:eastAsia="Arial" w:hAnsi="Arial" w:cs="Arial"/>
          <w:spacing w:val="3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be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me</w:t>
      </w:r>
    </w:p>
    <w:p w:rsidR="00B135D3" w:rsidRPr="008C5A87" w:rsidRDefault="000D677E">
      <w:pPr>
        <w:spacing w:before="2"/>
        <w:ind w:left="544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5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–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J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ä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-n</w:t>
      </w:r>
      <w:r w:rsidRPr="008C5A87">
        <w:rPr>
          <w:rFonts w:ascii="Arial" w:eastAsia="Arial" w:hAnsi="Arial" w:cs="Arial"/>
          <w:spacing w:val="1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40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z w:val="18"/>
          <w:szCs w:val="18"/>
          <w:lang w:val="de-DE"/>
        </w:rPr>
        <w:t>J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ä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ige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)                         </w:t>
      </w:r>
      <w:r w:rsidRPr="008C5A87">
        <w:rPr>
          <w:rFonts w:ascii="Arial" w:eastAsia="Arial" w:hAnsi="Arial" w:cs="Arial"/>
          <w:spacing w:val="3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..</w:t>
      </w:r>
      <w:r w:rsidRPr="008C5A87">
        <w:rPr>
          <w:rFonts w:ascii="Arial" w:eastAsia="Arial" w:hAnsi="Arial" w:cs="Arial"/>
          <w:sz w:val="18"/>
          <w:szCs w:val="18"/>
          <w:lang w:val="de-DE"/>
        </w:rPr>
        <w:t>.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5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r-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spacing w:val="3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(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h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4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0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2"/>
          <w:w w:val="104"/>
          <w:sz w:val="18"/>
          <w:szCs w:val="18"/>
          <w:lang w:val="de-DE"/>
        </w:rPr>
        <w:t>y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ea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l</w:t>
      </w:r>
      <w:r w:rsidRPr="008C5A87">
        <w:rPr>
          <w:rFonts w:ascii="Arial" w:eastAsia="Arial" w:hAnsi="Arial" w:cs="Arial"/>
          <w:spacing w:val="1"/>
          <w:w w:val="104"/>
          <w:sz w:val="18"/>
          <w:szCs w:val="18"/>
          <w:lang w:val="de-DE"/>
        </w:rPr>
        <w:t>d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)</w:t>
      </w:r>
    </w:p>
    <w:p w:rsidR="00B135D3" w:rsidRPr="008C5A87" w:rsidRDefault="000D677E">
      <w:pPr>
        <w:spacing w:before="9" w:line="250" w:lineRule="auto"/>
        <w:ind w:left="544" w:right="2691"/>
        <w:rPr>
          <w:rFonts w:ascii="Arial" w:eastAsia="Arial" w:hAnsi="Arial" w:cs="Arial"/>
          <w:sz w:val="18"/>
          <w:szCs w:val="18"/>
          <w:lang w:val="de-DE"/>
        </w:r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da</w:t>
      </w:r>
      <w:r w:rsidRPr="008C5A87">
        <w:rPr>
          <w:rFonts w:ascii="Arial" w:eastAsia="Arial" w:hAnsi="Arial" w:cs="Arial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1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u w:val="single" w:color="000000"/>
          <w:lang w:val="de-DE"/>
        </w:rPr>
        <w:t>u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ag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s</w:t>
      </w:r>
      <w:r w:rsidRPr="008C5A87">
        <w:rPr>
          <w:rFonts w:ascii="Arial" w:eastAsia="Arial" w:hAnsi="Arial" w:cs="Arial"/>
          <w:spacing w:val="-3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, </w:t>
      </w:r>
      <w:r w:rsidRPr="008C5A87">
        <w:rPr>
          <w:rFonts w:ascii="Arial" w:eastAsia="Arial" w:hAnsi="Arial" w:cs="Arial"/>
          <w:spacing w:val="11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"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r                                    </w:t>
      </w:r>
      <w:r w:rsidRPr="008C5A87">
        <w:rPr>
          <w:rFonts w:ascii="Arial" w:eastAsia="Arial" w:hAnsi="Arial" w:cs="Arial"/>
          <w:spacing w:val="2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w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rd</w:t>
      </w:r>
      <w:r w:rsidRPr="008C5A87">
        <w:rPr>
          <w:rFonts w:ascii="Arial" w:eastAsia="Arial" w:hAnsi="Arial" w:cs="Arial"/>
          <w:spacing w:val="20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on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aini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g</w:t>
      </w:r>
      <w:r w:rsidRPr="008C5A87">
        <w:rPr>
          <w:rFonts w:ascii="Arial" w:eastAsia="Arial" w:hAnsi="Arial" w:cs="Arial"/>
          <w:spacing w:val="37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bi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hd</w:t>
      </w:r>
      <w:r w:rsidRPr="008C5A87">
        <w:rPr>
          <w:rFonts w:ascii="Arial" w:eastAsia="Arial" w:hAnsi="Arial" w:cs="Arial"/>
          <w:spacing w:val="4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 xml:space="preserve">y 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K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1"/>
          <w:sz w:val="18"/>
          <w:szCs w:val="18"/>
          <w:u w:val="single" w:color="000000"/>
          <w:lang w:val="de-DE"/>
        </w:rPr>
        <w:t>o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n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48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>-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n                                            </w:t>
      </w:r>
      <w:r w:rsidRPr="008C5A87">
        <w:rPr>
          <w:rFonts w:ascii="Arial" w:eastAsia="Arial" w:hAnsi="Arial" w:cs="Arial"/>
          <w:spacing w:val="36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m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b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i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na</w:t>
      </w:r>
      <w:r w:rsidRPr="008C5A87">
        <w:rPr>
          <w:rFonts w:ascii="Arial" w:eastAsia="Arial" w:hAnsi="Arial" w:cs="Arial"/>
          <w:spacing w:val="3"/>
          <w:w w:val="104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io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n</w:t>
      </w:r>
    </w:p>
    <w:p w:rsidR="00B135D3" w:rsidRPr="008C5A87" w:rsidRDefault="000D677E">
      <w:pPr>
        <w:ind w:left="544"/>
        <w:rPr>
          <w:rFonts w:ascii="Arial" w:eastAsia="Arial" w:hAnsi="Arial" w:cs="Arial"/>
          <w:sz w:val="18"/>
          <w:szCs w:val="18"/>
          <w:lang w:val="de-DE"/>
        </w:rPr>
        <w:sectPr w:rsidR="00B135D3" w:rsidRPr="008C5A87">
          <w:footerReference w:type="default" r:id="rId20"/>
          <w:pgSz w:w="11400" w:h="15640"/>
          <w:pgMar w:top="1660" w:right="640" w:bottom="280" w:left="1460" w:header="665" w:footer="1103" w:gutter="0"/>
          <w:pgNumType w:start="22"/>
          <w:cols w:space="720"/>
        </w:sectPr>
      </w:pP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di</w:t>
      </w:r>
      <w:r w:rsidRPr="008C5A87">
        <w:rPr>
          <w:rFonts w:ascii="Arial" w:eastAsia="Arial" w:hAnsi="Arial" w:cs="Arial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pacing w:val="12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1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i/>
          <w:spacing w:val="1"/>
          <w:sz w:val="18"/>
          <w:szCs w:val="18"/>
          <w:lang w:val="de-DE"/>
        </w:rPr>
        <w:t>o</w:t>
      </w:r>
      <w:r w:rsidRPr="008C5A87">
        <w:rPr>
          <w:rFonts w:ascii="Arial" w:eastAsia="Arial" w:hAnsi="Arial" w:cs="Arial"/>
          <w:sz w:val="18"/>
          <w:szCs w:val="18"/>
          <w:lang w:val="de-DE"/>
        </w:rPr>
        <w:t>r</w:t>
      </w:r>
      <w:r w:rsidRPr="008C5A87">
        <w:rPr>
          <w:rFonts w:ascii="Arial" w:eastAsia="Arial" w:hAnsi="Arial" w:cs="Arial"/>
          <w:spacing w:val="3"/>
          <w:sz w:val="18"/>
          <w:szCs w:val="18"/>
          <w:lang w:val="de-DE"/>
        </w:rPr>
        <w:t>t</w:t>
      </w:r>
      <w:r w:rsidRPr="008C5A87">
        <w:rPr>
          <w:rFonts w:ascii="Arial" w:eastAsia="Arial" w:hAnsi="Arial" w:cs="Arial"/>
          <w:spacing w:val="-1"/>
          <w:sz w:val="18"/>
          <w:szCs w:val="18"/>
          <w:lang w:val="de-DE"/>
        </w:rPr>
        <w:t>e</w:t>
      </w:r>
      <w:r w:rsidRPr="008C5A87">
        <w:rPr>
          <w:rFonts w:ascii="Arial" w:eastAsia="Arial" w:hAnsi="Arial" w:cs="Arial"/>
          <w:sz w:val="18"/>
          <w:szCs w:val="18"/>
          <w:lang w:val="de-DE"/>
        </w:rPr>
        <w:t>,</w:t>
      </w:r>
      <w:r w:rsidRPr="008C5A87">
        <w:rPr>
          <w:rFonts w:ascii="Arial" w:eastAsia="Arial" w:hAnsi="Arial" w:cs="Arial"/>
          <w:spacing w:val="23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z w:val="18"/>
          <w:szCs w:val="18"/>
          <w:lang w:val="de-DE"/>
        </w:rPr>
        <w:t xml:space="preserve">-n                                                          </w:t>
      </w:r>
      <w:r w:rsidRPr="008C5A87">
        <w:rPr>
          <w:rFonts w:ascii="Arial" w:eastAsia="Arial" w:hAnsi="Arial" w:cs="Arial"/>
          <w:spacing w:val="44"/>
          <w:sz w:val="18"/>
          <w:szCs w:val="18"/>
          <w:lang w:val="de-DE"/>
        </w:rPr>
        <w:t xml:space="preserve"> </w:t>
      </w:r>
      <w:r w:rsidRPr="008C5A87">
        <w:rPr>
          <w:rFonts w:ascii="Arial" w:eastAsia="Arial" w:hAnsi="Arial" w:cs="Arial"/>
          <w:spacing w:val="2"/>
          <w:w w:val="104"/>
          <w:sz w:val="18"/>
          <w:szCs w:val="18"/>
          <w:lang w:val="de-DE"/>
        </w:rPr>
        <w:t>c</w:t>
      </w:r>
      <w:r w:rsidRPr="008C5A87">
        <w:rPr>
          <w:rFonts w:ascii="Arial" w:eastAsia="Arial" w:hAnsi="Arial" w:cs="Arial"/>
          <w:spacing w:val="-1"/>
          <w:w w:val="104"/>
          <w:sz w:val="18"/>
          <w:szCs w:val="18"/>
          <w:lang w:val="de-DE"/>
        </w:rPr>
        <w:t>a</w:t>
      </w:r>
      <w:r w:rsidRPr="008C5A87">
        <w:rPr>
          <w:rFonts w:ascii="Arial" w:eastAsia="Arial" w:hAnsi="Arial" w:cs="Arial"/>
          <w:w w:val="104"/>
          <w:sz w:val="18"/>
          <w:szCs w:val="18"/>
          <w:lang w:val="de-DE"/>
        </w:rPr>
        <w:t>ke</w:t>
      </w:r>
    </w:p>
    <w:p w:rsidR="00B135D3" w:rsidRPr="008C5A87" w:rsidRDefault="00B135D3">
      <w:pPr>
        <w:spacing w:line="200" w:lineRule="exact"/>
        <w:rPr>
          <w:lang w:val="de-DE"/>
        </w:rPr>
      </w:pPr>
    </w:p>
    <w:p w:rsidR="00B135D3" w:rsidRPr="008C5A87" w:rsidRDefault="00B135D3">
      <w:pPr>
        <w:spacing w:before="1" w:line="240" w:lineRule="exact"/>
        <w:rPr>
          <w:sz w:val="24"/>
          <w:szCs w:val="24"/>
          <w:lang w:val="de-DE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3933"/>
        <w:gridCol w:w="4643"/>
      </w:tblGrid>
      <w:tr w:rsidR="00B135D3">
        <w:trPr>
          <w:trHeight w:hRule="exact" w:val="62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w w:val="104"/>
                <w:sz w:val="18"/>
                <w:szCs w:val="18"/>
              </w:rPr>
              <w:t>P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before="82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Ne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j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r)</w:t>
            </w:r>
          </w:p>
          <w:p w:rsidR="00B135D3" w:rsidRPr="008C5A87" w:rsidRDefault="000D677E">
            <w:pPr>
              <w:spacing w:before="6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eu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j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82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Ev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6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rs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e</w:t>
            </w:r>
          </w:p>
        </w:tc>
      </w:tr>
      <w:tr w:rsidR="00B135D3">
        <w:trPr>
          <w:trHeight w:hRule="exact" w:val="162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>
            <w:pPr>
              <w:spacing w:before="3" w:line="100" w:lineRule="exact"/>
              <w:rPr>
                <w:sz w:val="10"/>
                <w:szCs w:val="10"/>
              </w:rPr>
            </w:pPr>
          </w:p>
          <w:p w:rsidR="00B135D3" w:rsidRPr="008C5A87" w:rsidRDefault="000D677E">
            <w:pPr>
              <w:spacing w:line="250" w:lineRule="auto"/>
              <w:ind w:left="155" w:right="2347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5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 xml:space="preserve">n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</w:p>
          <w:p w:rsidR="00B135D3" w:rsidRPr="008C5A87" w:rsidRDefault="000D677E">
            <w:pPr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Die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2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ge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4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e</w:t>
            </w:r>
          </w:p>
          <w:p w:rsidR="00B135D3" w:rsidRPr="008C5A87" w:rsidRDefault="000D677E">
            <w:pPr>
              <w:spacing w:before="9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spacing w:val="3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zu</w:t>
            </w:r>
            <w:r w:rsidRPr="008C5A87">
              <w:rPr>
                <w:rFonts w:ascii="Arial" w:eastAsia="Arial" w:hAnsi="Arial" w:cs="Arial"/>
                <w:i/>
                <w:spacing w:val="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4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k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2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sc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3"/>
                <w:w w:val="104"/>
                <w:sz w:val="18"/>
                <w:szCs w:val="18"/>
                <w:lang w:val="de-DE"/>
              </w:rPr>
              <w:t>d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nc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-</w:t>
            </w:r>
            <w:r w:rsidRPr="008C5A87">
              <w:rPr>
                <w:rFonts w:ascii="Arial" w:eastAsia="Arial" w:hAnsi="Arial" w:cs="Arial"/>
                <w:spacing w:val="3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2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an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3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i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9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lg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-e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B135D3">
            <w:pPr>
              <w:spacing w:before="3" w:line="100" w:lineRule="exact"/>
              <w:rPr>
                <w:sz w:val="10"/>
                <w:szCs w:val="10"/>
                <w:lang w:val="de-DE"/>
              </w:rPr>
            </w:pPr>
          </w:p>
          <w:p w:rsidR="00B135D3" w:rsidRDefault="000D677E">
            <w:pPr>
              <w:spacing w:line="250" w:lineRule="auto"/>
              <w:ind w:left="215" w:right="21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  <w:p w:rsidR="00B135D3" w:rsidRDefault="000D677E">
            <w:pPr>
              <w:spacing w:line="250" w:lineRule="auto"/>
              <w:ind w:left="215" w:right="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i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i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i/>
                <w:spacing w:val="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 xml:space="preserve">se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q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ue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rs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3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  <w:p w:rsidR="00B135D3" w:rsidRDefault="000D677E">
            <w:pPr>
              <w:spacing w:before="9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(s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i/>
                <w:w w:val="104"/>
                <w:sz w:val="18"/>
                <w:szCs w:val="18"/>
              </w:rPr>
              <w:t>)</w:t>
            </w:r>
          </w:p>
          <w:p w:rsidR="00B135D3" w:rsidRDefault="000D677E">
            <w:pPr>
              <w:spacing w:before="9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</w:p>
        </w:tc>
      </w:tr>
      <w:tr w:rsidR="00B135D3">
        <w:trPr>
          <w:trHeight w:hRule="exact" w:val="86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eb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5"/>
                <w:sz w:val="18"/>
                <w:szCs w:val="18"/>
                <w:lang w:val="de-DE"/>
              </w:rPr>
              <w:t>y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 xml:space="preserve">, 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-s</w:t>
            </w:r>
          </w:p>
          <w:p w:rsidR="00B135D3" w:rsidRPr="008C5A87" w:rsidRDefault="000D677E">
            <w:pPr>
              <w:spacing w:before="9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es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ndh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4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(S</w:t>
            </w:r>
            <w:r w:rsidRPr="008C5A87">
              <w:rPr>
                <w:rFonts w:ascii="Arial" w:eastAsia="Arial" w:hAnsi="Arial" w:cs="Arial"/>
                <w:i/>
                <w:spacing w:val="-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i/>
                <w:spacing w:val="-2"/>
                <w:w w:val="104"/>
                <w:sz w:val="18"/>
                <w:szCs w:val="18"/>
                <w:lang w:val="de-DE"/>
              </w:rPr>
              <w:t>.</w:t>
            </w:r>
            <w:r w:rsidRPr="008C5A87">
              <w:rPr>
                <w:rFonts w:ascii="Arial" w:eastAsia="Arial" w:hAnsi="Arial" w:cs="Arial"/>
                <w:i/>
                <w:w w:val="104"/>
                <w:sz w:val="18"/>
                <w:szCs w:val="18"/>
                <w:lang w:val="de-DE"/>
              </w:rPr>
              <w:t>)</w:t>
            </w:r>
          </w:p>
          <w:p w:rsidR="00B135D3" w:rsidRPr="008C5A87" w:rsidRDefault="000D677E">
            <w:pPr>
              <w:spacing w:before="6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P</w:t>
            </w:r>
            <w:r w:rsidRPr="008C5A87"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5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-3"/>
                <w:sz w:val="18"/>
                <w:szCs w:val="18"/>
                <w:lang w:val="de-DE"/>
              </w:rPr>
              <w:t>y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6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-s</w:t>
            </w:r>
          </w:p>
          <w:p w:rsidR="00B135D3" w:rsidRPr="008C5A87" w:rsidRDefault="000D677E">
            <w:pPr>
              <w:spacing w:before="9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u w:val="thick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u w:val="thick" w:color="000000"/>
                <w:lang w:val="de-DE"/>
              </w:rPr>
              <w:t>u</w:t>
            </w: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b/>
                <w:spacing w:val="2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(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)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2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7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eu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20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1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1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ch</w:t>
            </w:r>
            <w:r w:rsidRPr="008C5A87">
              <w:rPr>
                <w:rFonts w:ascii="Arial" w:eastAsia="Arial" w:hAnsi="Arial" w:cs="Arial"/>
                <w:spacing w:val="15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f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eu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  <w:p w:rsidR="00B135D3" w:rsidRDefault="000D677E">
            <w:pPr>
              <w:spacing w:before="9" w:line="247" w:lineRule="auto"/>
              <w:ind w:left="215" w:right="38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y</w:t>
            </w:r>
          </w:p>
          <w:p w:rsidR="00B135D3" w:rsidRDefault="000D677E">
            <w:pPr>
              <w:spacing w:before="2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plea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ed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i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loo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o</w:t>
            </w:r>
          </w:p>
        </w:tc>
      </w:tr>
      <w:tr w:rsidR="00B135D3">
        <w:trPr>
          <w:trHeight w:hRule="exact" w:val="32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1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200" w:lineRule="exact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rd</w:t>
            </w:r>
          </w:p>
        </w:tc>
      </w:tr>
      <w:tr w:rsidR="00B135D3">
        <w:trPr>
          <w:trHeight w:hRule="exact" w:val="324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98"/>
              <w:ind w:left="1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before="98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nu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</w:p>
        </w:tc>
      </w:tr>
      <w:tr w:rsidR="00B135D3">
        <w:trPr>
          <w:trHeight w:hRule="exact" w:val="647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ign</w:t>
            </w:r>
            <w:r w:rsidRPr="008C5A87">
              <w:rPr>
                <w:rFonts w:ascii="Arial" w:eastAsia="Arial" w:hAnsi="Arial" w:cs="Arial"/>
                <w:spacing w:val="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9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ign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li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ig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n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l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u w:val="single" w:color="000000"/>
                <w:lang w:val="de-DE"/>
              </w:rPr>
              <w:t>ie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t</w:t>
            </w:r>
          </w:p>
          <w:p w:rsidR="00B135D3" w:rsidRPr="008C5A87" w:rsidRDefault="000D677E">
            <w:pPr>
              <w:spacing w:before="6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u w:val="thick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g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es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b/>
                <w:spacing w:val="1"/>
                <w:w w:val="104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b/>
                <w:spacing w:val="-1"/>
                <w:w w:val="104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b/>
                <w:w w:val="104"/>
                <w:sz w:val="18"/>
                <w:szCs w:val="18"/>
                <w:lang w:val="de-DE"/>
              </w:rPr>
              <w:t>n</w:t>
            </w:r>
          </w:p>
          <w:p w:rsidR="00B135D3" w:rsidRPr="008C5A87" w:rsidRDefault="000D677E">
            <w:pPr>
              <w:spacing w:before="9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8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-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pacing w:val="3"/>
                <w:sz w:val="18"/>
                <w:szCs w:val="18"/>
                <w:lang w:val="de-DE"/>
              </w:rPr>
              <w:t>t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ende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1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ig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l</w:t>
            </w:r>
          </w:p>
          <w:p w:rsidR="00B135D3" w:rsidRDefault="000D677E">
            <w:pPr>
              <w:spacing w:before="6" w:line="250" w:lineRule="auto"/>
              <w:ind w:left="215" w:right="26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rd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g</w:t>
            </w:r>
          </w:p>
        </w:tc>
      </w:tr>
      <w:tr w:rsidR="00B135D3">
        <w:trPr>
          <w:trHeight w:hRule="exact" w:val="441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B135D3"/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:rsidR="00B135D3" w:rsidRPr="008C5A87" w:rsidRDefault="000D677E">
            <w:pPr>
              <w:spacing w:line="180" w:lineRule="exact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di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pacing w:val="1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V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u w:val="single" w:color="000000"/>
                <w:lang w:val="de-DE"/>
              </w:rPr>
              <w:t>o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i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lb</w:t>
            </w:r>
            <w:r w:rsidRPr="008C5A87">
              <w:rPr>
                <w:rFonts w:ascii="Arial" w:eastAsia="Arial" w:hAnsi="Arial" w:cs="Arial"/>
                <w:spacing w:val="1"/>
                <w:sz w:val="18"/>
                <w:szCs w:val="18"/>
                <w:lang w:val="de-DE"/>
              </w:rPr>
              <w:t>e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4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-n</w:t>
            </w:r>
          </w:p>
          <w:p w:rsidR="00B135D3" w:rsidRPr="008C5A87" w:rsidRDefault="000D677E">
            <w:pPr>
              <w:spacing w:before="6"/>
              <w:ind w:left="155"/>
              <w:rPr>
                <w:rFonts w:ascii="Arial" w:eastAsia="Arial" w:hAnsi="Arial" w:cs="Arial"/>
                <w:sz w:val="18"/>
                <w:szCs w:val="18"/>
                <w:lang w:val="de-DE"/>
              </w:rPr>
            </w:pPr>
            <w:r w:rsidRPr="008C5A8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de-DE"/>
              </w:rPr>
              <w:t>sc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38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3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he</w:t>
            </w:r>
            <w:r w:rsidRPr="008C5A87">
              <w:rPr>
                <w:rFonts w:ascii="Arial" w:eastAsia="Arial" w:hAnsi="Arial" w:cs="Arial"/>
                <w:spacing w:val="2"/>
                <w:sz w:val="18"/>
                <w:szCs w:val="18"/>
                <w:lang w:val="de-DE"/>
              </w:rPr>
              <w:t>r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,</w:t>
            </w:r>
            <w:r w:rsidRPr="008C5A87">
              <w:rPr>
                <w:rFonts w:ascii="Arial" w:eastAsia="Arial" w:hAnsi="Arial" w:cs="Arial"/>
                <w:spacing w:val="42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spacing w:val="-1"/>
                <w:sz w:val="18"/>
                <w:szCs w:val="18"/>
                <w:lang w:val="de-DE"/>
              </w:rPr>
              <w:t>a</w:t>
            </w:r>
            <w:r w:rsidRPr="008C5A87">
              <w:rPr>
                <w:rFonts w:ascii="Arial" w:eastAsia="Arial" w:hAnsi="Arial" w:cs="Arial"/>
                <w:sz w:val="18"/>
                <w:szCs w:val="18"/>
                <w:lang w:val="de-DE"/>
              </w:rPr>
              <w:t>m</w:t>
            </w:r>
            <w:r w:rsidRPr="008C5A87">
              <w:rPr>
                <w:rFonts w:ascii="Arial" w:eastAsia="Arial" w:hAnsi="Arial" w:cs="Arial"/>
                <w:spacing w:val="13"/>
                <w:sz w:val="18"/>
                <w:szCs w:val="18"/>
                <w:lang w:val="de-DE"/>
              </w:rPr>
              <w:t xml:space="preserve"> 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-3"/>
                <w:w w:val="104"/>
                <w:sz w:val="18"/>
                <w:szCs w:val="18"/>
                <w:lang w:val="de-DE"/>
              </w:rPr>
              <w:t>w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ä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c</w:t>
            </w:r>
            <w:r w:rsidRPr="008C5A87">
              <w:rPr>
                <w:rFonts w:ascii="Arial" w:eastAsia="Arial" w:hAnsi="Arial" w:cs="Arial"/>
                <w:spacing w:val="-1"/>
                <w:w w:val="104"/>
                <w:sz w:val="18"/>
                <w:szCs w:val="18"/>
                <w:lang w:val="de-DE"/>
              </w:rPr>
              <w:t>h</w:t>
            </w:r>
            <w:r w:rsidRPr="008C5A87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de-DE"/>
              </w:rPr>
              <w:t>s</w:t>
            </w:r>
            <w:r w:rsidRPr="008C5A87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de-DE"/>
              </w:rPr>
              <w:t>te</w:t>
            </w:r>
            <w:r w:rsidRPr="008C5A87">
              <w:rPr>
                <w:rFonts w:ascii="Arial" w:eastAsia="Arial" w:hAnsi="Arial" w:cs="Arial"/>
                <w:w w:val="104"/>
                <w:sz w:val="18"/>
                <w:szCs w:val="18"/>
                <w:lang w:val="de-DE"/>
              </w:rPr>
              <w:t>n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</w:tcPr>
          <w:p w:rsidR="00B135D3" w:rsidRDefault="000D677E">
            <w:pPr>
              <w:spacing w:line="180" w:lineRule="exact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w w:val="104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w w:val="104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x</w:t>
            </w:r>
          </w:p>
          <w:p w:rsidR="00B135D3" w:rsidRDefault="000D677E">
            <w:pPr>
              <w:spacing w:before="6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4"/>
                <w:sz w:val="18"/>
                <w:szCs w:val="18"/>
              </w:rPr>
              <w:t>wea</w:t>
            </w: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k</w:t>
            </w:r>
          </w:p>
        </w:tc>
      </w:tr>
    </w:tbl>
    <w:p w:rsidR="00B135D3" w:rsidRDefault="000D677E">
      <w:pPr>
        <w:spacing w:line="180" w:lineRule="exact"/>
        <w:ind w:left="7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(</w:t>
      </w:r>
      <w:r>
        <w:rPr>
          <w:rFonts w:ascii="Arial" w:eastAsia="Arial" w:hAnsi="Arial" w:cs="Arial"/>
          <w:i/>
          <w:spacing w:val="2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h</w:t>
      </w:r>
      <w:r>
        <w:rPr>
          <w:rFonts w:ascii="Arial" w:eastAsia="Arial" w:hAnsi="Arial" w:cs="Arial"/>
          <w:i/>
          <w:spacing w:val="-1"/>
          <w:sz w:val="18"/>
          <w:szCs w:val="18"/>
        </w:rPr>
        <w:t>wa</w:t>
      </w:r>
      <w:r>
        <w:rPr>
          <w:rFonts w:ascii="Arial" w:eastAsia="Arial" w:hAnsi="Arial" w:cs="Arial"/>
          <w:i/>
          <w:spacing w:val="2"/>
          <w:sz w:val="18"/>
          <w:szCs w:val="18"/>
        </w:rPr>
        <w:t>c</w:t>
      </w:r>
      <w:r>
        <w:rPr>
          <w:rFonts w:ascii="Arial" w:eastAsia="Arial" w:hAnsi="Arial" w:cs="Arial"/>
          <w:i/>
          <w:spacing w:val="-1"/>
          <w:sz w:val="18"/>
          <w:szCs w:val="18"/>
        </w:rPr>
        <w:t>he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  <w:w w:val="104"/>
          <w:sz w:val="18"/>
          <w:szCs w:val="18"/>
        </w:rPr>
        <w:t>„</w:t>
      </w:r>
      <w:r>
        <w:rPr>
          <w:rFonts w:ascii="Arial" w:eastAsia="Arial" w:hAnsi="Arial" w:cs="Arial"/>
          <w:i/>
          <w:spacing w:val="-1"/>
          <w:w w:val="104"/>
          <w:sz w:val="18"/>
          <w:szCs w:val="18"/>
        </w:rPr>
        <w:t>a</w:t>
      </w:r>
      <w:r>
        <w:rPr>
          <w:rFonts w:ascii="Arial" w:eastAsia="Arial" w:hAnsi="Arial" w:cs="Arial"/>
          <w:i/>
          <w:w w:val="104"/>
          <w:sz w:val="18"/>
          <w:szCs w:val="18"/>
        </w:rPr>
        <w:t>“)</w:t>
      </w:r>
    </w:p>
    <w:sectPr w:rsidR="00B135D3">
      <w:pgSz w:w="11400" w:h="15640"/>
      <w:pgMar w:top="1660" w:right="640" w:bottom="280" w:left="1420" w:header="665" w:footer="11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77E" w:rsidRDefault="000D677E">
      <w:r>
        <w:separator/>
      </w:r>
    </w:p>
  </w:endnote>
  <w:endnote w:type="continuationSeparator" w:id="0">
    <w:p w:rsidR="000D677E" w:rsidRDefault="000D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111" style="position:absolute;margin-left:78.5pt;margin-top:716.85pt;width:454.4pt;height:32.1pt;z-index:-3187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14" type="#_x0000_t75" style="position:absolute;left:8246;top:14388;width:2402;height:590">
            <v:imagedata r:id="rId1" o:title=""/>
          </v:shape>
          <v:group id="_x0000_s2112" style="position:absolute;left:1574;top:14341;width:9079;height:0" coordorigin="1574,14341" coordsize="9079,0">
            <v:shape id="_x0000_s2113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79.05pt;margin-top:718.3pt;width:161.5pt;height:9.55pt;z-index:-3186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79.05pt;margin-top:735.6pt;width:26.5pt;height:9.55pt;z-index:-3185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057" style="position:absolute;margin-left:78.5pt;margin-top:716.85pt;width:454.4pt;height:32.1pt;z-index:-3160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8246;top:14388;width:2402;height:590">
            <v:imagedata r:id="rId1" o:title=""/>
          </v:shape>
          <v:group id="_x0000_s2058" style="position:absolute;left:1574;top:14341;width:9079;height:0" coordorigin="1574,14341" coordsize="9079,0">
            <v:shape id="_x0000_s2059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9.05pt;margin-top:718.3pt;width:161.5pt;height:9.55pt;z-index:-3159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79.05pt;margin-top:735.6pt;width:30.7pt;height:9.55pt;z-index:-3158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21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051" style="position:absolute;margin-left:78.5pt;margin-top:716.85pt;width:454.4pt;height:32.1pt;z-index:-3157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8246;top:14388;width:2402;height:590">
            <v:imagedata r:id="rId1" o:title=""/>
          </v:shape>
          <v:group id="_x0000_s2052" style="position:absolute;left:1574;top:14341;width:9079;height:0" coordorigin="1574,14341" coordsize="9079,0">
            <v:shape id="_x0000_s2053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9.05pt;margin-top:718.3pt;width:161.5pt;height:9.55pt;z-index:-3156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9.05pt;margin-top:735.6pt;width:30.7pt;height:9.55pt;z-index:-3155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22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105" style="position:absolute;margin-left:78.5pt;margin-top:716.85pt;width:454.4pt;height:32.1pt;z-index:-3184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8" type="#_x0000_t75" style="position:absolute;left:8246;top:14388;width:2402;height:590">
            <v:imagedata r:id="rId1" o:title=""/>
          </v:shape>
          <v:group id="_x0000_s2106" style="position:absolute;left:1574;top:14341;width:9079;height:0" coordorigin="1574,14341" coordsize="9079,0">
            <v:shape id="_x0000_s2107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79.05pt;margin-top:718.3pt;width:161.5pt;height:9.55pt;z-index:-3183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79.05pt;margin-top:735.6pt;width:26.5pt;height:9.55pt;z-index:-3182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099" style="position:absolute;margin-left:78.5pt;margin-top:716.85pt;width:454.4pt;height:32.1pt;z-index:-3181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2" type="#_x0000_t75" style="position:absolute;left:8246;top:14388;width:2402;height:590">
            <v:imagedata r:id="rId1" o:title=""/>
          </v:shape>
          <v:group id="_x0000_s2100" style="position:absolute;left:1574;top:14341;width:9079;height:0" coordorigin="1574,14341" coordsize="9079,0">
            <v:shape id="_x0000_s2101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79.05pt;margin-top:718.3pt;width:161.5pt;height:9.55pt;z-index:-3180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79.05pt;margin-top:735.6pt;width:26.5pt;height:9.55pt;z-index:-3179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093" style="position:absolute;margin-left:78.5pt;margin-top:716.85pt;width:454.4pt;height:32.1pt;z-index:-3178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6" type="#_x0000_t75" style="position:absolute;left:8246;top:14388;width:2402;height:590">
            <v:imagedata r:id="rId1" o:title=""/>
          </v:shape>
          <v:group id="_x0000_s2094" style="position:absolute;left:1574;top:14341;width:9079;height:0" coordorigin="1574,14341" coordsize="9079,0">
            <v:shape id="_x0000_s2095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79.05pt;margin-top:718.3pt;width:161.5pt;height:9.55pt;z-index:-3177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79.05pt;margin-top:735.6pt;width:26.5pt;height:9.55pt;z-index:-3176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087" style="position:absolute;margin-left:78.5pt;margin-top:716.85pt;width:454.4pt;height:32.1pt;z-index:-3175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0" type="#_x0000_t75" style="position:absolute;left:8246;top:14388;width:2402;height:590">
            <v:imagedata r:id="rId1" o:title=""/>
          </v:shape>
          <v:group id="_x0000_s2088" style="position:absolute;left:1574;top:14341;width:9079;height:0" coordorigin="1574,14341" coordsize="9079,0">
            <v:shape id="_x0000_s2089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79.05pt;margin-top:718.3pt;width:161.5pt;height:9.55pt;z-index:-3174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 xml:space="preserve">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79.05pt;margin-top:735.6pt;width:30.7pt;height:9.55pt;z-index:-3173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11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081" style="position:absolute;margin-left:78.5pt;margin-top:716.85pt;width:454.4pt;height:32.1pt;z-index:-3172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4" type="#_x0000_t75" style="position:absolute;left:8246;top:14388;width:2402;height:590">
            <v:imagedata r:id="rId1" o:title=""/>
          </v:shape>
          <v:group id="_x0000_s2082" style="position:absolute;left:1574;top:14341;width:9079;height:0" coordorigin="1574,14341" coordsize="9079,0">
            <v:shape id="_x0000_s2083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79.05pt;margin-top:718.3pt;width:161.5pt;height:9.55pt;z-index:-3171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79.05pt;margin-top:735.6pt;width:30.7pt;height:9.55pt;z-index:-3170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13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075" style="position:absolute;margin-left:78.5pt;margin-top:716.85pt;width:454.4pt;height:32.1pt;z-index:-3169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8" type="#_x0000_t75" style="position:absolute;left:8246;top:14388;width:2402;height:590">
            <v:imagedata r:id="rId1" o:title=""/>
          </v:shape>
          <v:group id="_x0000_s2076" style="position:absolute;left:1574;top:14341;width:9079;height:0" coordorigin="1574,14341" coordsize="9079,0">
            <v:shape id="_x0000_s2077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9.05pt;margin-top:718.3pt;width:161.5pt;height:9.55pt;z-index:-3168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79.05pt;margin-top:735.6pt;width:30.7pt;height:9.55pt;z-index:-3167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15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069" style="position:absolute;margin-left:78.5pt;margin-top:716.85pt;width:454.4pt;height:32.1pt;z-index:-3166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2" type="#_x0000_t75" style="position:absolute;left:8246;top:14388;width:2402;height:590">
            <v:imagedata r:id="rId1" o:title=""/>
          </v:shape>
          <v:group id="_x0000_s2070" style="position:absolute;left:1574;top:14341;width:9079;height:0" coordorigin="1574,14341" coordsize="9079,0">
            <v:shape id="_x0000_s2071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9.05pt;margin-top:718.3pt;width:161.5pt;height:9.55pt;z-index:-3165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9.05pt;margin-top:735.6pt;width:29.7pt;height:9.55pt;z-index:-3164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group id="_x0000_s2063" style="position:absolute;margin-left:78.5pt;margin-top:716.85pt;width:454.4pt;height:32.1pt;z-index:-3163;mso-position-horizontal-relative:page;mso-position-vertical-relative:page" coordorigin="1570,14337" coordsize="9088,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6" type="#_x0000_t75" style="position:absolute;left:8246;top:14388;width:2402;height:590">
            <v:imagedata r:id="rId1" o:title=""/>
          </v:shape>
          <v:group id="_x0000_s2064" style="position:absolute;left:1574;top:14341;width:9079;height:0" coordorigin="1574,14341" coordsize="9079,0">
            <v:shape id="_x0000_s2065" style="position:absolute;left:1574;top:14341;width:9079;height:0" coordorigin="1574,14341" coordsize="9079,0" path="m1574,14341r9080,e" filled="f" strokeweight=".16211mm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9.05pt;margin-top:718.3pt;width:161.5pt;height:9.55pt;z-index:-3162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 w:right="-2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©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20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0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9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La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gen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sc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h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ei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d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t KG, Ber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l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in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u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nd</w:t>
                </w: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>M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ü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n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c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hen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79.05pt;margin-top:735.6pt;width:30.7pt;height:9.55pt;z-index:-3161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160" w:lineRule="exact"/>
                  <w:ind w:left="20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color w:val="7F7F7F"/>
                    <w:spacing w:val="2"/>
                    <w:sz w:val="15"/>
                    <w:szCs w:val="15"/>
                  </w:rPr>
                  <w:t>S</w:t>
                </w:r>
                <w:r>
                  <w:rPr>
                    <w:rFonts w:ascii="Arial" w:eastAsia="Arial" w:hAnsi="Arial" w:cs="Arial"/>
                    <w:color w:val="7F7F7F"/>
                    <w:spacing w:val="-2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i</w:t>
                </w:r>
                <w:r>
                  <w:rPr>
                    <w:rFonts w:ascii="Arial" w:eastAsia="Arial" w:hAnsi="Arial" w:cs="Arial"/>
                    <w:color w:val="7F7F7F"/>
                    <w:spacing w:val="1"/>
                    <w:sz w:val="15"/>
                    <w:szCs w:val="15"/>
                  </w:rPr>
                  <w:t>t</w:t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t>e</w:t>
                </w:r>
                <w:r>
                  <w:rPr>
                    <w:rFonts w:ascii="Arial" w:eastAsia="Arial" w:hAnsi="Arial" w:cs="Arial"/>
                    <w:color w:val="7F7F7F"/>
                    <w:spacing w:val="-1"/>
                    <w:sz w:val="15"/>
                    <w:szCs w:val="1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19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7F7F7F"/>
                    <w:sz w:val="15"/>
                    <w:szCs w:val="15"/>
                  </w:rPr>
                  <w:instrText xml:space="preserve"> PAGE </w:instrText>
                </w:r>
                <w:r>
                  <w:fldChar w:fldCharType="separate"/>
                </w:r>
                <w:r w:rsidR="008C5A87">
                  <w:rPr>
                    <w:rFonts w:ascii="Arial" w:eastAsia="Arial" w:hAnsi="Arial" w:cs="Arial"/>
                    <w:noProof/>
                    <w:color w:val="7F7F7F"/>
                    <w:sz w:val="15"/>
                    <w:szCs w:val="15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77E" w:rsidRDefault="000D677E">
      <w:r>
        <w:separator/>
      </w:r>
    </w:p>
  </w:footnote>
  <w:footnote w:type="continuationSeparator" w:id="0">
    <w:p w:rsidR="000D677E" w:rsidRDefault="000D6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5D3" w:rsidRDefault="000D677E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6" type="#_x0000_t75" style="position:absolute;margin-left:406.1pt;margin-top:33.25pt;width:121.7pt;height:46.8pt;z-index:-3189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79.05pt;margin-top:67.45pt;width:273.6pt;height:17pt;z-index:-3188;mso-position-horizontal-relative:page;mso-position-vertical-relative:page" filled="f" stroked="f">
          <v:textbox inset="0,0,0,0">
            <w:txbxContent>
              <w:p w:rsidR="00B135D3" w:rsidRDefault="000D677E">
                <w:pPr>
                  <w:spacing w:line="300" w:lineRule="exact"/>
                  <w:ind w:left="20" w:right="-45"/>
                  <w:rPr>
                    <w:rFonts w:ascii="Arial" w:eastAsia="Arial" w:hAnsi="Arial" w:cs="Arial"/>
                    <w:sz w:val="30"/>
                    <w:szCs w:val="30"/>
                  </w:rPr>
                </w:pPr>
                <w:r>
                  <w:rPr>
                    <w:rFonts w:ascii="Arial" w:eastAsia="Arial" w:hAnsi="Arial" w:cs="Arial"/>
                    <w:color w:val="054792"/>
                    <w:spacing w:val="-1"/>
                    <w:sz w:val="30"/>
                    <w:szCs w:val="30"/>
                  </w:rPr>
                  <w:t>G</w:t>
                </w:r>
                <w:r>
                  <w:rPr>
                    <w:rFonts w:ascii="Arial" w:eastAsia="Arial" w:hAnsi="Arial" w:cs="Arial"/>
                    <w:color w:val="054792"/>
                    <w:spacing w:val="1"/>
                    <w:sz w:val="30"/>
                    <w:szCs w:val="30"/>
                  </w:rPr>
                  <w:t>loss</w:t>
                </w:r>
                <w:r>
                  <w:rPr>
                    <w:rFonts w:ascii="Arial" w:eastAsia="Arial" w:hAnsi="Arial" w:cs="Arial"/>
                    <w:color w:val="054792"/>
                    <w:spacing w:val="-1"/>
                    <w:sz w:val="30"/>
                    <w:szCs w:val="30"/>
                  </w:rPr>
                  <w:t>a</w:t>
                </w:r>
                <w:r>
                  <w:rPr>
                    <w:rFonts w:ascii="Arial" w:eastAsia="Arial" w:hAnsi="Arial" w:cs="Arial"/>
                    <w:color w:val="054792"/>
                    <w:spacing w:val="3"/>
                    <w:sz w:val="30"/>
                    <w:szCs w:val="30"/>
                  </w:rPr>
                  <w:t>r</w:t>
                </w:r>
                <w:r>
                  <w:rPr>
                    <w:rFonts w:ascii="Arial" w:eastAsia="Arial" w:hAnsi="Arial" w:cs="Arial"/>
                    <w:color w:val="054792"/>
                    <w:sz w:val="30"/>
                    <w:szCs w:val="30"/>
                  </w:rPr>
                  <w:t>y</w:t>
                </w:r>
                <w:r>
                  <w:rPr>
                    <w:rFonts w:ascii="Arial" w:eastAsia="Arial" w:hAnsi="Arial" w:cs="Arial"/>
                    <w:color w:val="054792"/>
                    <w:spacing w:val="-3"/>
                    <w:sz w:val="30"/>
                    <w:szCs w:val="30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054792"/>
                    <w:spacing w:val="-1"/>
                    <w:sz w:val="30"/>
                    <w:szCs w:val="30"/>
                  </w:rPr>
                  <w:t>G</w:t>
                </w:r>
                <w:r>
                  <w:rPr>
                    <w:rFonts w:ascii="Arial" w:eastAsia="Arial" w:hAnsi="Arial" w:cs="Arial"/>
                    <w:color w:val="054792"/>
                    <w:spacing w:val="1"/>
                    <w:sz w:val="30"/>
                    <w:szCs w:val="30"/>
                  </w:rPr>
                  <w:t>e</w:t>
                </w:r>
                <w:r>
                  <w:rPr>
                    <w:rFonts w:ascii="Arial" w:eastAsia="Arial" w:hAnsi="Arial" w:cs="Arial"/>
                    <w:color w:val="054792"/>
                    <w:spacing w:val="-2"/>
                    <w:sz w:val="30"/>
                    <w:szCs w:val="30"/>
                  </w:rPr>
                  <w:t>r</w:t>
                </w:r>
                <w:r>
                  <w:rPr>
                    <w:rFonts w:ascii="Arial" w:eastAsia="Arial" w:hAnsi="Arial" w:cs="Arial"/>
                    <w:color w:val="054792"/>
                    <w:spacing w:val="2"/>
                    <w:sz w:val="30"/>
                    <w:szCs w:val="30"/>
                  </w:rPr>
                  <w:t>m</w:t>
                </w:r>
                <w:r>
                  <w:rPr>
                    <w:rFonts w:ascii="Arial" w:eastAsia="Arial" w:hAnsi="Arial" w:cs="Arial"/>
                    <w:color w:val="054792"/>
                    <w:spacing w:val="4"/>
                    <w:sz w:val="30"/>
                    <w:szCs w:val="30"/>
                  </w:rPr>
                  <w:t>a</w:t>
                </w:r>
                <w:r>
                  <w:rPr>
                    <w:rFonts w:ascii="Arial" w:eastAsia="Arial" w:hAnsi="Arial" w:cs="Arial"/>
                    <w:color w:val="054792"/>
                    <w:sz w:val="30"/>
                    <w:szCs w:val="30"/>
                  </w:rPr>
                  <w:t>n –</w:t>
                </w:r>
                <w:r>
                  <w:rPr>
                    <w:rFonts w:ascii="Arial" w:eastAsia="Arial" w:hAnsi="Arial" w:cs="Arial"/>
                    <w:color w:val="054792"/>
                    <w:spacing w:val="2"/>
                    <w:sz w:val="30"/>
                    <w:szCs w:val="30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054792"/>
                    <w:spacing w:val="-1"/>
                    <w:sz w:val="30"/>
                    <w:szCs w:val="30"/>
                  </w:rPr>
                  <w:t>E</w:t>
                </w:r>
                <w:r>
                  <w:rPr>
                    <w:rFonts w:ascii="Arial" w:eastAsia="Arial" w:hAnsi="Arial" w:cs="Arial"/>
                    <w:color w:val="054792"/>
                    <w:spacing w:val="1"/>
                    <w:sz w:val="30"/>
                    <w:szCs w:val="30"/>
                  </w:rPr>
                  <w:t>n</w:t>
                </w:r>
                <w:r>
                  <w:rPr>
                    <w:rFonts w:ascii="Arial" w:eastAsia="Arial" w:hAnsi="Arial" w:cs="Arial"/>
                    <w:color w:val="054792"/>
                    <w:spacing w:val="-1"/>
                    <w:sz w:val="30"/>
                    <w:szCs w:val="30"/>
                  </w:rPr>
                  <w:t>g</w:t>
                </w:r>
                <w:r>
                  <w:rPr>
                    <w:rFonts w:ascii="Arial" w:eastAsia="Arial" w:hAnsi="Arial" w:cs="Arial"/>
                    <w:color w:val="054792"/>
                    <w:spacing w:val="3"/>
                    <w:sz w:val="30"/>
                    <w:szCs w:val="30"/>
                  </w:rPr>
                  <w:t>l</w:t>
                </w:r>
                <w:r>
                  <w:rPr>
                    <w:rFonts w:ascii="Arial" w:eastAsia="Arial" w:hAnsi="Arial" w:cs="Arial"/>
                    <w:color w:val="054792"/>
                    <w:spacing w:val="1"/>
                    <w:sz w:val="30"/>
                    <w:szCs w:val="30"/>
                  </w:rPr>
                  <w:t>is</w:t>
                </w:r>
                <w:r>
                  <w:rPr>
                    <w:rFonts w:ascii="Arial" w:eastAsia="Arial" w:hAnsi="Arial" w:cs="Arial"/>
                    <w:color w:val="054792"/>
                    <w:spacing w:val="-1"/>
                    <w:sz w:val="30"/>
                    <w:szCs w:val="30"/>
                  </w:rPr>
                  <w:t>h</w:t>
                </w:r>
                <w:r>
                  <w:rPr>
                    <w:rFonts w:ascii="Arial" w:eastAsia="Arial" w:hAnsi="Arial" w:cs="Arial"/>
                    <w:color w:val="054792"/>
                    <w:sz w:val="30"/>
                    <w:szCs w:val="30"/>
                  </w:rPr>
                  <w:t>,</w:t>
                </w:r>
                <w:r>
                  <w:rPr>
                    <w:rFonts w:ascii="Arial" w:eastAsia="Arial" w:hAnsi="Arial" w:cs="Arial"/>
                    <w:color w:val="054792"/>
                    <w:spacing w:val="1"/>
                    <w:sz w:val="30"/>
                    <w:szCs w:val="30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054792"/>
                    <w:spacing w:val="-1"/>
                    <w:sz w:val="30"/>
                    <w:szCs w:val="30"/>
                  </w:rPr>
                  <w:t>C</w:t>
                </w:r>
                <w:r>
                  <w:rPr>
                    <w:rFonts w:ascii="Arial" w:eastAsia="Arial" w:hAnsi="Arial" w:cs="Arial"/>
                    <w:color w:val="054792"/>
                    <w:spacing w:val="1"/>
                    <w:sz w:val="30"/>
                    <w:szCs w:val="30"/>
                  </w:rPr>
                  <w:t>h</w:t>
                </w:r>
                <w:r>
                  <w:rPr>
                    <w:rFonts w:ascii="Arial" w:eastAsia="Arial" w:hAnsi="Arial" w:cs="Arial"/>
                    <w:color w:val="054792"/>
                    <w:spacing w:val="-1"/>
                    <w:sz w:val="30"/>
                    <w:szCs w:val="30"/>
                  </w:rPr>
                  <w:t>a</w:t>
                </w:r>
                <w:r>
                  <w:rPr>
                    <w:rFonts w:ascii="Arial" w:eastAsia="Arial" w:hAnsi="Arial" w:cs="Arial"/>
                    <w:color w:val="054792"/>
                    <w:spacing w:val="1"/>
                    <w:sz w:val="30"/>
                    <w:szCs w:val="30"/>
                  </w:rPr>
                  <w:t>pt</w:t>
                </w:r>
                <w:r>
                  <w:rPr>
                    <w:rFonts w:ascii="Arial" w:eastAsia="Arial" w:hAnsi="Arial" w:cs="Arial"/>
                    <w:color w:val="054792"/>
                    <w:spacing w:val="-1"/>
                    <w:sz w:val="30"/>
                    <w:szCs w:val="30"/>
                  </w:rPr>
                  <w:t>e</w:t>
                </w:r>
                <w:r>
                  <w:rPr>
                    <w:rFonts w:ascii="Arial" w:eastAsia="Arial" w:hAnsi="Arial" w:cs="Arial"/>
                    <w:color w:val="054792"/>
                    <w:sz w:val="30"/>
                    <w:szCs w:val="30"/>
                  </w:rPr>
                  <w:t xml:space="preserve">r </w:t>
                </w:r>
                <w:r>
                  <w:rPr>
                    <w:rFonts w:ascii="Arial" w:eastAsia="Arial" w:hAnsi="Arial" w:cs="Arial"/>
                    <w:color w:val="054792"/>
                    <w:spacing w:val="1"/>
                    <w:sz w:val="30"/>
                    <w:szCs w:val="30"/>
                  </w:rPr>
                  <w:t>1-</w:t>
                </w:r>
                <w:r>
                  <w:rPr>
                    <w:rFonts w:ascii="Arial" w:eastAsia="Arial" w:hAnsi="Arial" w:cs="Arial"/>
                    <w:color w:val="054792"/>
                    <w:sz w:val="30"/>
                    <w:szCs w:val="30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20EB8"/>
    <w:multiLevelType w:val="multilevel"/>
    <w:tmpl w:val="A6D498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savePreviewPicture/>
  <w:hdrShapeDefaults>
    <o:shapedefaults v:ext="edit" spidmax="211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D3"/>
    <w:rsid w:val="000D677E"/>
    <w:rsid w:val="008C5A87"/>
    <w:rsid w:val="00B1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1"/>
    </o:shapelayout>
  </w:shapeDefaults>
  <w:decimalSymbol w:val="."/>
  <w:listSeparator w:val=","/>
  <w15:docId w15:val="{D7EB06D8-DF5C-4F74-A6A6-694C4E14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6012</Words>
  <Characters>34271</Characters>
  <Application>Microsoft Office Word</Application>
  <DocSecurity>0</DocSecurity>
  <Lines>285</Lines>
  <Paragraphs>80</Paragraphs>
  <ScaleCrop>false</ScaleCrop>
  <Company>UT</Company>
  <LinksUpToDate>false</LinksUpToDate>
  <CharactersWithSpaces>40203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 sadeq</cp:lastModifiedBy>
  <cp:revision>2</cp:revision>
  <dcterms:created xsi:type="dcterms:W3CDTF">2015-10-23T17:13:00Z</dcterms:created>
  <dcterms:modified xsi:type="dcterms:W3CDTF">2015-10-23T18:35:00Z</dcterms:modified>
</cp:coreProperties>
</file>